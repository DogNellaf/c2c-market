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1C0" w:rsidRDefault="00E934DA">
      <w:pPr>
        <w:spacing w:after="0" w:line="259" w:lineRule="auto"/>
        <w:ind w:left="342" w:right="262"/>
        <w:jc w:val="center"/>
      </w:pPr>
      <w:r>
        <w:t xml:space="preserve">СОДЕРЖАНИЕ </w:t>
      </w:r>
    </w:p>
    <w:p w:rsidR="00E971C0" w:rsidRDefault="00E934DA">
      <w:pPr>
        <w:tabs>
          <w:tab w:val="right" w:pos="9711"/>
        </w:tabs>
        <w:spacing w:after="160" w:line="259" w:lineRule="auto"/>
        <w:ind w:left="0" w:right="0" w:firstLine="0"/>
        <w:jc w:val="left"/>
      </w:pPr>
      <w:r>
        <w:t xml:space="preserve"> </w:t>
      </w:r>
      <w:r>
        <w:tab/>
        <w:t xml:space="preserve">лист </w:t>
      </w:r>
    </w:p>
    <w:p w:rsidR="00E971C0" w:rsidRDefault="00E934DA">
      <w:pPr>
        <w:tabs>
          <w:tab w:val="right" w:pos="9711"/>
        </w:tabs>
        <w:spacing w:after="160" w:line="259" w:lineRule="auto"/>
        <w:ind w:left="0" w:right="0" w:firstLine="0"/>
        <w:jc w:val="left"/>
      </w:pPr>
      <w:r>
        <w:t xml:space="preserve">Введение </w:t>
      </w:r>
      <w:r>
        <w:tab/>
        <w:t xml:space="preserve">5 </w:t>
      </w:r>
    </w:p>
    <w:p w:rsidR="00E971C0" w:rsidRDefault="00E934DA">
      <w:pPr>
        <w:numPr>
          <w:ilvl w:val="0"/>
          <w:numId w:val="1"/>
        </w:numPr>
        <w:spacing w:after="160" w:line="259" w:lineRule="auto"/>
        <w:ind w:right="0" w:hanging="211"/>
        <w:jc w:val="left"/>
      </w:pPr>
      <w:r>
        <w:t xml:space="preserve">Общие положения </w:t>
      </w:r>
      <w:r>
        <w:tab/>
        <w:t>6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1"/>
          <w:numId w:val="1"/>
        </w:numPr>
        <w:spacing w:after="160" w:line="259" w:lineRule="auto"/>
        <w:ind w:right="0" w:hanging="562"/>
        <w:jc w:val="left"/>
      </w:pPr>
      <w:r>
        <w:t xml:space="preserve">Цели и задачи выпускной квалификационной работы </w:t>
      </w:r>
      <w:r>
        <w:tab/>
        <w:t>6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1"/>
          <w:numId w:val="1"/>
        </w:numPr>
        <w:spacing w:after="160" w:line="259" w:lineRule="auto"/>
        <w:ind w:right="0" w:hanging="562"/>
        <w:jc w:val="left"/>
      </w:pPr>
      <w:r>
        <w:t xml:space="preserve">Выбор темы выпускной квалификационной работы </w:t>
      </w:r>
      <w:r>
        <w:tab/>
        <w:t>6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0"/>
          <w:numId w:val="1"/>
        </w:numPr>
        <w:spacing w:after="160" w:line="259" w:lineRule="auto"/>
        <w:ind w:right="0" w:hanging="211"/>
        <w:jc w:val="left"/>
      </w:pPr>
      <w:r>
        <w:t xml:space="preserve">Организация выполнения выпускной квалификационной работы </w:t>
      </w:r>
      <w:r>
        <w:tab/>
        <w:t>8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0"/>
          <w:numId w:val="1"/>
        </w:numPr>
        <w:spacing w:after="160" w:line="259" w:lineRule="auto"/>
        <w:ind w:right="0" w:hanging="211"/>
        <w:jc w:val="left"/>
      </w:pPr>
      <w:r>
        <w:t xml:space="preserve">Рекомендации по содержанию выпускной квалификационной работы </w:t>
      </w:r>
      <w:r>
        <w:tab/>
        <w:t>12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1"/>
          <w:numId w:val="1"/>
        </w:numPr>
        <w:spacing w:after="160" w:line="259" w:lineRule="auto"/>
        <w:ind w:right="0" w:hanging="562"/>
        <w:jc w:val="left"/>
      </w:pPr>
      <w:r>
        <w:t xml:space="preserve">Состав ВКР </w:t>
      </w:r>
      <w:r>
        <w:tab/>
        <w:t>12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2"/>
          <w:numId w:val="1"/>
        </w:numPr>
        <w:spacing w:after="160" w:line="259" w:lineRule="auto"/>
        <w:ind w:right="0" w:hanging="631"/>
        <w:jc w:val="left"/>
      </w:pPr>
      <w:r>
        <w:t xml:space="preserve">Титульный лист </w:t>
      </w:r>
      <w:r>
        <w:tab/>
        <w:t>13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2"/>
          <w:numId w:val="1"/>
        </w:numPr>
        <w:spacing w:after="160" w:line="259" w:lineRule="auto"/>
        <w:ind w:right="0" w:hanging="631"/>
        <w:jc w:val="left"/>
      </w:pPr>
      <w:r>
        <w:t xml:space="preserve">Задание на выпускную квалификационную работу </w:t>
      </w:r>
      <w:r>
        <w:tab/>
        <w:t>13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2"/>
          <w:numId w:val="1"/>
        </w:numPr>
        <w:spacing w:after="160" w:line="259" w:lineRule="auto"/>
        <w:ind w:right="0" w:hanging="631"/>
        <w:jc w:val="left"/>
      </w:pPr>
      <w:r>
        <w:t xml:space="preserve">Заключение на выпускную квалификационную работу </w:t>
      </w:r>
      <w:r>
        <w:tab/>
        <w:t>13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2"/>
          <w:numId w:val="1"/>
        </w:numPr>
        <w:spacing w:after="160" w:line="259" w:lineRule="auto"/>
        <w:ind w:right="0" w:hanging="631"/>
        <w:jc w:val="left"/>
      </w:pPr>
      <w:r>
        <w:t xml:space="preserve">Рецензия на выпускную квалификационную работу </w:t>
      </w:r>
      <w:r>
        <w:tab/>
        <w:t>14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1"/>
          <w:numId w:val="1"/>
        </w:numPr>
        <w:spacing w:after="160" w:line="259" w:lineRule="auto"/>
        <w:ind w:right="0" w:hanging="562"/>
        <w:jc w:val="left"/>
      </w:pPr>
      <w:r>
        <w:t xml:space="preserve">Состав пояснительной записки ВКР </w:t>
      </w:r>
      <w:r>
        <w:tab/>
        <w:t>15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2"/>
          <w:numId w:val="1"/>
        </w:numPr>
        <w:spacing w:after="160" w:line="259" w:lineRule="auto"/>
        <w:ind w:right="0" w:hanging="631"/>
        <w:jc w:val="left"/>
      </w:pPr>
      <w:r>
        <w:t xml:space="preserve">Аннотация </w:t>
      </w:r>
      <w:r>
        <w:tab/>
        <w:t>15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2"/>
          <w:numId w:val="1"/>
        </w:numPr>
        <w:spacing w:after="160" w:line="259" w:lineRule="auto"/>
        <w:ind w:right="0" w:hanging="631"/>
        <w:jc w:val="left"/>
      </w:pPr>
      <w:r>
        <w:t xml:space="preserve">Содержание </w:t>
      </w:r>
      <w:r>
        <w:tab/>
        <w:t>16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3"/>
          <w:numId w:val="1"/>
        </w:numPr>
        <w:spacing w:after="160" w:line="259" w:lineRule="auto"/>
        <w:ind w:right="0" w:hanging="842"/>
        <w:jc w:val="left"/>
      </w:pPr>
      <w:r>
        <w:t xml:space="preserve">Введение </w:t>
      </w:r>
      <w:r>
        <w:tab/>
        <w:t>17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3"/>
          <w:numId w:val="1"/>
        </w:numPr>
        <w:spacing w:after="160" w:line="259" w:lineRule="auto"/>
        <w:ind w:right="0" w:hanging="842"/>
        <w:jc w:val="left"/>
      </w:pPr>
      <w:r>
        <w:t xml:space="preserve">Постановка задачи </w:t>
      </w:r>
      <w:r>
        <w:tab/>
        <w:t>18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4"/>
          <w:numId w:val="1"/>
        </w:numPr>
        <w:spacing w:after="160" w:line="259" w:lineRule="auto"/>
        <w:ind w:right="0" w:hanging="1051"/>
        <w:jc w:val="left"/>
      </w:pPr>
      <w:r>
        <w:t xml:space="preserve">Описание предметной области </w:t>
      </w:r>
      <w:r>
        <w:tab/>
        <w:t>18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4"/>
          <w:numId w:val="1"/>
        </w:numPr>
        <w:spacing w:after="160" w:line="259" w:lineRule="auto"/>
        <w:ind w:right="0" w:hanging="1051"/>
        <w:jc w:val="left"/>
      </w:pPr>
      <w:r>
        <w:t xml:space="preserve">Проектирование бизнес-процессов предметной области </w:t>
      </w:r>
      <w:r>
        <w:tab/>
        <w:t>19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4"/>
          <w:numId w:val="1"/>
        </w:numPr>
        <w:spacing w:after="160" w:line="259" w:lineRule="auto"/>
        <w:ind w:right="0" w:hanging="1051"/>
        <w:jc w:val="left"/>
      </w:pPr>
      <w:r>
        <w:t xml:space="preserve">Описание входной информации </w:t>
      </w:r>
      <w:r>
        <w:tab/>
        <w:t>19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4"/>
          <w:numId w:val="1"/>
        </w:numPr>
        <w:spacing w:after="160" w:line="259" w:lineRule="auto"/>
        <w:ind w:right="0" w:hanging="1051"/>
        <w:jc w:val="left"/>
      </w:pPr>
      <w:r>
        <w:t xml:space="preserve">Описание выходной информации </w:t>
      </w:r>
      <w:r>
        <w:tab/>
        <w:t>20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4"/>
          <w:numId w:val="1"/>
        </w:numPr>
        <w:spacing w:after="160" w:line="259" w:lineRule="auto"/>
        <w:ind w:right="0" w:hanging="1051"/>
        <w:jc w:val="left"/>
      </w:pPr>
      <w:r>
        <w:t xml:space="preserve">Общие требования к программному продукту </w:t>
      </w:r>
      <w:r>
        <w:tab/>
        <w:t>21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4"/>
          <w:numId w:val="1"/>
        </w:numPr>
        <w:spacing w:after="160" w:line="259" w:lineRule="auto"/>
        <w:ind w:right="0" w:hanging="1051"/>
        <w:jc w:val="left"/>
      </w:pPr>
      <w:r>
        <w:t xml:space="preserve">Описание структуры базы данных </w:t>
      </w:r>
      <w:r>
        <w:tab/>
        <w:t>23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3"/>
          <w:numId w:val="1"/>
        </w:numPr>
        <w:spacing w:after="160" w:line="259" w:lineRule="auto"/>
        <w:ind w:right="0" w:hanging="842"/>
        <w:jc w:val="left"/>
      </w:pPr>
      <w:r>
        <w:t xml:space="preserve">Экспериментальный раздел </w:t>
      </w:r>
      <w:r>
        <w:tab/>
        <w:t>24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4"/>
          <w:numId w:val="1"/>
        </w:numPr>
        <w:spacing w:after="160" w:line="259" w:lineRule="auto"/>
        <w:ind w:right="0" w:hanging="1051"/>
        <w:jc w:val="left"/>
      </w:pPr>
      <w:r>
        <w:t xml:space="preserve">Описание программы </w:t>
      </w:r>
      <w:r>
        <w:tab/>
        <w:t>24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4"/>
          <w:numId w:val="1"/>
        </w:numPr>
        <w:spacing w:after="160" w:line="259" w:lineRule="auto"/>
        <w:ind w:right="0" w:hanging="1051"/>
        <w:jc w:val="left"/>
      </w:pPr>
      <w:r>
        <w:t xml:space="preserve">Протокол тестирования программного продукта </w:t>
      </w:r>
      <w:r>
        <w:tab/>
        <w:t>24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4"/>
          <w:numId w:val="1"/>
        </w:numPr>
        <w:spacing w:after="160" w:line="259" w:lineRule="auto"/>
        <w:ind w:right="0" w:hanging="1051"/>
        <w:jc w:val="left"/>
      </w:pPr>
      <w:r>
        <w:t xml:space="preserve">Руководство пользователя </w:t>
      </w:r>
      <w:r>
        <w:tab/>
        <w:t>25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3"/>
          <w:numId w:val="1"/>
        </w:numPr>
        <w:spacing w:after="160" w:line="259" w:lineRule="auto"/>
        <w:ind w:right="0" w:hanging="842"/>
        <w:jc w:val="left"/>
      </w:pPr>
      <w:r>
        <w:t xml:space="preserve">Заключение </w:t>
      </w:r>
      <w:r>
        <w:tab/>
        <w:t>27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0"/>
          <w:numId w:val="1"/>
        </w:numPr>
        <w:spacing w:after="160" w:line="259" w:lineRule="auto"/>
        <w:ind w:right="0" w:hanging="211"/>
        <w:jc w:val="left"/>
      </w:pPr>
      <w:r>
        <w:lastRenderedPageBreak/>
        <w:t xml:space="preserve">Требования к оформлению пояснительной записки </w:t>
      </w:r>
      <w:r>
        <w:tab/>
        <w:t>27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1"/>
          <w:numId w:val="1"/>
        </w:numPr>
        <w:spacing w:after="160" w:line="259" w:lineRule="auto"/>
        <w:ind w:right="0" w:hanging="562"/>
        <w:jc w:val="left"/>
      </w:pPr>
      <w:r>
        <w:t xml:space="preserve">Общие требования </w:t>
      </w:r>
      <w:r>
        <w:tab/>
        <w:t>27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1"/>
          <w:numId w:val="1"/>
        </w:numPr>
        <w:spacing w:after="160" w:line="259" w:lineRule="auto"/>
        <w:ind w:right="0" w:hanging="562"/>
        <w:jc w:val="left"/>
      </w:pPr>
      <w:r>
        <w:t xml:space="preserve">Текстовая часть </w:t>
      </w:r>
      <w:r>
        <w:tab/>
        <w:t>29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1"/>
          <w:numId w:val="1"/>
        </w:numPr>
        <w:spacing w:after="160" w:line="259" w:lineRule="auto"/>
        <w:ind w:right="0" w:hanging="562"/>
        <w:jc w:val="left"/>
      </w:pPr>
      <w:r>
        <w:t xml:space="preserve">Иллюстрации </w:t>
      </w:r>
      <w:r>
        <w:tab/>
        <w:t>31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1"/>
          <w:numId w:val="1"/>
        </w:numPr>
        <w:spacing w:after="160" w:line="259" w:lineRule="auto"/>
        <w:ind w:right="0" w:hanging="562"/>
        <w:jc w:val="left"/>
      </w:pPr>
      <w:r>
        <w:t xml:space="preserve">Таблицы </w:t>
      </w:r>
      <w:r>
        <w:tab/>
        <w:t>31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1"/>
          <w:numId w:val="1"/>
        </w:numPr>
        <w:spacing w:after="160" w:line="259" w:lineRule="auto"/>
        <w:ind w:right="0" w:hanging="562"/>
        <w:jc w:val="left"/>
      </w:pPr>
      <w:r>
        <w:t xml:space="preserve">Формулы </w:t>
      </w:r>
      <w:r>
        <w:tab/>
        <w:t>34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1"/>
          <w:numId w:val="1"/>
        </w:numPr>
        <w:spacing w:after="160" w:line="259" w:lineRule="auto"/>
        <w:ind w:right="0" w:hanging="562"/>
        <w:jc w:val="left"/>
      </w:pPr>
      <w:r>
        <w:t xml:space="preserve">Примечания </w:t>
      </w:r>
      <w:r>
        <w:tab/>
        <w:t>35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1"/>
          <w:numId w:val="1"/>
        </w:numPr>
        <w:spacing w:after="160" w:line="259" w:lineRule="auto"/>
        <w:ind w:right="0" w:hanging="562"/>
        <w:jc w:val="left"/>
      </w:pPr>
      <w:r>
        <w:t xml:space="preserve">Приложения </w:t>
      </w:r>
      <w:r>
        <w:tab/>
        <w:t>35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1"/>
          <w:numId w:val="1"/>
        </w:numPr>
        <w:spacing w:after="160" w:line="259" w:lineRule="auto"/>
        <w:ind w:right="0" w:hanging="562"/>
        <w:jc w:val="left"/>
      </w:pPr>
      <w:r>
        <w:t xml:space="preserve">Список сокращений </w:t>
      </w:r>
      <w:r>
        <w:tab/>
        <w:t>36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1"/>
          <w:numId w:val="1"/>
        </w:numPr>
        <w:spacing w:after="160" w:line="259" w:lineRule="auto"/>
        <w:ind w:right="0" w:hanging="562"/>
        <w:jc w:val="left"/>
      </w:pPr>
      <w:r>
        <w:t xml:space="preserve">Список использованных источников </w:t>
      </w:r>
      <w:r>
        <w:tab/>
        <w:t>37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1"/>
          <w:numId w:val="1"/>
        </w:numPr>
        <w:spacing w:after="160" w:line="259" w:lineRule="auto"/>
        <w:ind w:right="0" w:hanging="562"/>
        <w:jc w:val="left"/>
      </w:pPr>
      <w:r>
        <w:t xml:space="preserve">Графическая часть </w:t>
      </w:r>
      <w:r>
        <w:tab/>
        <w:t>38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1"/>
          <w:numId w:val="1"/>
        </w:numPr>
        <w:spacing w:after="160" w:line="259" w:lineRule="auto"/>
        <w:ind w:right="0" w:hanging="562"/>
        <w:jc w:val="left"/>
      </w:pPr>
      <w:r>
        <w:t xml:space="preserve">Сноски </w:t>
      </w:r>
      <w:r>
        <w:tab/>
        <w:t>38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numPr>
          <w:ilvl w:val="1"/>
          <w:numId w:val="1"/>
        </w:numPr>
        <w:spacing w:after="160" w:line="259" w:lineRule="auto"/>
        <w:ind w:right="0" w:hanging="562"/>
        <w:jc w:val="left"/>
      </w:pPr>
      <w:r>
        <w:t xml:space="preserve">Примеры </w:t>
      </w:r>
      <w:r>
        <w:tab/>
        <w:t>38</w:t>
      </w:r>
      <w:r>
        <w:rPr>
          <w:rFonts w:ascii="Calibri" w:eastAsia="Calibri" w:hAnsi="Calibri" w:cs="Calibri"/>
        </w:rPr>
        <w:t xml:space="preserve"> </w:t>
      </w:r>
    </w:p>
    <w:p w:rsidR="00E971C0" w:rsidRDefault="00E934DA">
      <w:pPr>
        <w:tabs>
          <w:tab w:val="right" w:pos="9711"/>
        </w:tabs>
        <w:spacing w:after="160" w:line="259" w:lineRule="auto"/>
        <w:ind w:left="0" w:right="0" w:firstLine="0"/>
        <w:jc w:val="left"/>
      </w:pPr>
      <w:r>
        <w:t xml:space="preserve">Приложение А. Титульный лист </w:t>
      </w:r>
      <w:r>
        <w:tab/>
        <w:t>39</w:t>
      </w:r>
      <w:r>
        <w:rPr>
          <w:b/>
        </w:rPr>
        <w:t xml:space="preserve"> </w:t>
      </w:r>
    </w:p>
    <w:p w:rsidR="00E971C0" w:rsidRDefault="00E934DA">
      <w:pPr>
        <w:tabs>
          <w:tab w:val="right" w:pos="9711"/>
        </w:tabs>
        <w:spacing w:after="160" w:line="259" w:lineRule="auto"/>
        <w:ind w:left="0" w:right="0" w:firstLine="0"/>
        <w:jc w:val="left"/>
      </w:pPr>
      <w:r>
        <w:t xml:space="preserve">Приложение Б. Задание на выпускную квалификационную работу </w:t>
      </w:r>
      <w:r>
        <w:tab/>
        <w:t>40</w:t>
      </w:r>
      <w:r>
        <w:rPr>
          <w:b/>
        </w:rPr>
        <w:t xml:space="preserve"> </w:t>
      </w:r>
    </w:p>
    <w:p w:rsidR="00E971C0" w:rsidRDefault="00E934DA">
      <w:pPr>
        <w:tabs>
          <w:tab w:val="right" w:pos="9711"/>
        </w:tabs>
        <w:spacing w:after="160" w:line="259" w:lineRule="auto"/>
        <w:ind w:left="0" w:right="0" w:firstLine="0"/>
        <w:jc w:val="left"/>
      </w:pPr>
      <w:r>
        <w:t xml:space="preserve">Приложение В. Заключение на выпускную квалификационную работу </w:t>
      </w:r>
      <w:r>
        <w:tab/>
        <w:t>43</w:t>
      </w:r>
      <w:r>
        <w:rPr>
          <w:b/>
        </w:rPr>
        <w:t xml:space="preserve"> </w:t>
      </w:r>
    </w:p>
    <w:p w:rsidR="00E971C0" w:rsidRDefault="00E934DA">
      <w:pPr>
        <w:tabs>
          <w:tab w:val="right" w:pos="9711"/>
        </w:tabs>
        <w:spacing w:after="160" w:line="259" w:lineRule="auto"/>
        <w:ind w:left="0" w:right="0" w:firstLine="0"/>
        <w:jc w:val="left"/>
      </w:pPr>
      <w:r>
        <w:t xml:space="preserve">Приложение Г. Рецензия на выпускную квалификационную работу </w:t>
      </w:r>
      <w:r>
        <w:tab/>
        <w:t>44</w:t>
      </w:r>
      <w:r>
        <w:rPr>
          <w:b/>
        </w:rPr>
        <w:t xml:space="preserve"> </w:t>
      </w:r>
    </w:p>
    <w:p w:rsidR="00E971C0" w:rsidRDefault="00E934DA">
      <w:pPr>
        <w:tabs>
          <w:tab w:val="right" w:pos="9711"/>
        </w:tabs>
        <w:spacing w:after="160" w:line="259" w:lineRule="auto"/>
        <w:ind w:left="0" w:right="0" w:firstLine="0"/>
        <w:jc w:val="left"/>
      </w:pPr>
      <w:r>
        <w:t xml:space="preserve">Приложение Д. Аннотация </w:t>
      </w:r>
      <w:r>
        <w:tab/>
        <w:t>46</w:t>
      </w:r>
      <w:r>
        <w:rPr>
          <w:b/>
        </w:rPr>
        <w:t xml:space="preserve"> </w:t>
      </w:r>
    </w:p>
    <w:p w:rsidR="00E971C0" w:rsidRDefault="00E934DA">
      <w:pPr>
        <w:tabs>
          <w:tab w:val="right" w:pos="9711"/>
        </w:tabs>
        <w:spacing w:after="160" w:line="259" w:lineRule="auto"/>
        <w:ind w:left="0" w:right="0" w:firstLine="0"/>
        <w:jc w:val="left"/>
      </w:pPr>
      <w:r>
        <w:t xml:space="preserve">Приложение Е. Содержание </w:t>
      </w:r>
      <w:r>
        <w:tab/>
        <w:t xml:space="preserve">47 </w:t>
      </w:r>
    </w:p>
    <w:p w:rsidR="00E971C0" w:rsidRDefault="00E934DA">
      <w:pPr>
        <w:tabs>
          <w:tab w:val="right" w:pos="9711"/>
        </w:tabs>
        <w:spacing w:after="160" w:line="259" w:lineRule="auto"/>
        <w:ind w:left="0" w:right="0" w:firstLine="0"/>
        <w:jc w:val="left"/>
      </w:pPr>
      <w:r>
        <w:t xml:space="preserve">Приложение Ж. Пример описания структуры базы данных </w:t>
      </w:r>
      <w:r>
        <w:tab/>
        <w:t xml:space="preserve">48 </w:t>
      </w:r>
    </w:p>
    <w:p w:rsidR="00E971C0" w:rsidRDefault="00E934DA">
      <w:pPr>
        <w:tabs>
          <w:tab w:val="right" w:pos="9711"/>
        </w:tabs>
        <w:spacing w:after="160" w:line="259" w:lineRule="auto"/>
        <w:ind w:left="0" w:right="0" w:firstLine="0"/>
        <w:jc w:val="left"/>
      </w:pPr>
      <w:r>
        <w:t xml:space="preserve">Приложение И. Форма 1 </w:t>
      </w:r>
      <w:r>
        <w:tab/>
        <w:t>49</w:t>
      </w:r>
      <w:r>
        <w:rPr>
          <w:b/>
        </w:rPr>
        <w:t xml:space="preserve"> </w:t>
      </w:r>
    </w:p>
    <w:p w:rsidR="00E971C0" w:rsidRDefault="00E934DA">
      <w:pPr>
        <w:tabs>
          <w:tab w:val="right" w:pos="9711"/>
        </w:tabs>
        <w:spacing w:after="160" w:line="259" w:lineRule="auto"/>
        <w:ind w:left="0" w:right="0" w:firstLine="0"/>
        <w:jc w:val="left"/>
      </w:pPr>
      <w:r>
        <w:t xml:space="preserve">Приложение К. Форма 2 </w:t>
      </w:r>
      <w:r>
        <w:tab/>
        <w:t>50</w:t>
      </w:r>
      <w:r>
        <w:rPr>
          <w:b/>
        </w:rPr>
        <w:t xml:space="preserve"> </w:t>
      </w:r>
    </w:p>
    <w:p w:rsidR="00E971C0" w:rsidRDefault="00E934DA">
      <w:pPr>
        <w:tabs>
          <w:tab w:val="right" w:pos="9711"/>
        </w:tabs>
        <w:spacing w:after="160" w:line="259" w:lineRule="auto"/>
        <w:ind w:left="0" w:right="0" w:firstLine="0"/>
        <w:jc w:val="left"/>
      </w:pPr>
      <w:r>
        <w:t xml:space="preserve">Приложение Л. Форма 2а </w:t>
      </w:r>
      <w:r>
        <w:tab/>
        <w:t>51</w:t>
      </w:r>
      <w:r>
        <w:rPr>
          <w:b/>
        </w:rPr>
        <w:t xml:space="preserve"> </w:t>
      </w:r>
    </w:p>
    <w:p w:rsidR="00E934DA" w:rsidRDefault="00E934DA">
      <w:pPr>
        <w:spacing w:after="0" w:line="259" w:lineRule="auto"/>
        <w:ind w:left="0" w:right="0" w:firstLine="0"/>
        <w:jc w:val="center"/>
      </w:pPr>
      <w:r>
        <w:t xml:space="preserve"> </w:t>
      </w:r>
    </w:p>
    <w:p w:rsidR="00E971C0" w:rsidRDefault="00E934DA" w:rsidP="00E934DA">
      <w:pPr>
        <w:spacing w:after="160" w:line="259" w:lineRule="auto"/>
        <w:ind w:left="0" w:right="0" w:firstLine="0"/>
        <w:jc w:val="left"/>
      </w:pPr>
      <w:r>
        <w:br w:type="page"/>
      </w:r>
    </w:p>
    <w:p w:rsidR="00E971C0" w:rsidRDefault="00E934DA">
      <w:pPr>
        <w:ind w:left="576" w:right="63"/>
      </w:pPr>
      <w:r>
        <w:lastRenderedPageBreak/>
        <w:t xml:space="preserve">Таблица 1- График написания ВКР </w:t>
      </w:r>
    </w:p>
    <w:tbl>
      <w:tblPr>
        <w:tblStyle w:val="TableGrid"/>
        <w:tblW w:w="9635" w:type="dxa"/>
        <w:tblInd w:w="2" w:type="dxa"/>
        <w:tblCellMar>
          <w:top w:w="50" w:type="dxa"/>
          <w:left w:w="132" w:type="dxa"/>
          <w:right w:w="67" w:type="dxa"/>
        </w:tblCellMar>
        <w:tblLook w:val="04A0" w:firstRow="1" w:lastRow="0" w:firstColumn="1" w:lastColumn="0" w:noHBand="0" w:noVBand="1"/>
      </w:tblPr>
      <w:tblGrid>
        <w:gridCol w:w="1838"/>
        <w:gridCol w:w="3260"/>
        <w:gridCol w:w="4537"/>
      </w:tblGrid>
      <w:tr w:rsidR="00E971C0">
        <w:trPr>
          <w:trHeight w:val="116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center"/>
            </w:pPr>
            <w:r>
              <w:t xml:space="preserve">Сроки по учебному плану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1C0" w:rsidRDefault="00E934DA">
            <w:pPr>
              <w:spacing w:after="0" w:line="259" w:lineRule="auto"/>
              <w:ind w:left="0" w:right="63" w:firstLine="0"/>
              <w:jc w:val="center"/>
            </w:pPr>
            <w:r>
              <w:t xml:space="preserve">Мероприятия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1C0" w:rsidRDefault="00E934DA">
            <w:pPr>
              <w:spacing w:after="0" w:line="259" w:lineRule="auto"/>
              <w:ind w:left="0" w:right="69" w:firstLine="0"/>
              <w:jc w:val="center"/>
            </w:pPr>
            <w:r>
              <w:t xml:space="preserve">Формы отчетности </w:t>
            </w:r>
          </w:p>
        </w:tc>
      </w:tr>
      <w:tr w:rsidR="00E971C0">
        <w:trPr>
          <w:trHeight w:val="116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65" w:firstLine="0"/>
              <w:jc w:val="center"/>
            </w:pPr>
            <w:r>
              <w:t xml:space="preserve">Март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55" w:right="0" w:firstLine="0"/>
              <w:jc w:val="left"/>
            </w:pPr>
            <w:r>
              <w:t xml:space="preserve">Утверждение темы ВКР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50" w:line="285" w:lineRule="auto"/>
              <w:ind w:left="0" w:right="0" w:firstLine="0"/>
              <w:jc w:val="center"/>
            </w:pPr>
            <w:r>
              <w:t xml:space="preserve">Оформленное задание на выпускную квалификационную </w:t>
            </w:r>
          </w:p>
          <w:p w:rsidR="00E971C0" w:rsidRDefault="00E934DA">
            <w:pPr>
              <w:spacing w:after="0" w:line="259" w:lineRule="auto"/>
              <w:ind w:left="0" w:right="65" w:firstLine="0"/>
              <w:jc w:val="center"/>
            </w:pPr>
            <w:r>
              <w:t xml:space="preserve">работу </w:t>
            </w:r>
          </w:p>
        </w:tc>
      </w:tr>
      <w:tr w:rsidR="00E971C0">
        <w:trPr>
          <w:trHeight w:val="1558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center"/>
            </w:pPr>
            <w:r>
              <w:t xml:space="preserve">Конец мая – начало июня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center"/>
            </w:pPr>
            <w:r>
              <w:t xml:space="preserve">Предварительная защита ВКР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324" w:lineRule="auto"/>
              <w:ind w:left="0" w:right="0" w:firstLine="0"/>
              <w:jc w:val="center"/>
            </w:pPr>
            <w:r>
              <w:t xml:space="preserve">Задание на выпускную квалификационную работу, </w:t>
            </w:r>
          </w:p>
          <w:p w:rsidR="00E971C0" w:rsidRDefault="00E934DA">
            <w:pPr>
              <w:spacing w:after="0" w:line="259" w:lineRule="auto"/>
              <w:ind w:left="0" w:right="0" w:firstLine="0"/>
              <w:jc w:val="center"/>
            </w:pPr>
            <w:r>
              <w:t xml:space="preserve">пояснительная записка к ВКР, демонстрация программы </w:t>
            </w:r>
          </w:p>
        </w:tc>
      </w:tr>
      <w:tr w:rsidR="00E971C0">
        <w:trPr>
          <w:trHeight w:val="78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66" w:firstLine="0"/>
              <w:jc w:val="center"/>
            </w:pPr>
            <w:r>
              <w:t xml:space="preserve">С 15 июня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64" w:firstLine="0"/>
              <w:jc w:val="center"/>
            </w:pPr>
            <w:r>
              <w:t xml:space="preserve">Защита ВКР 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center"/>
            </w:pPr>
            <w:r>
              <w:t xml:space="preserve">Пояснительная записка к ВКР, доклад на защите, презентация </w:t>
            </w:r>
          </w:p>
        </w:tc>
      </w:tr>
    </w:tbl>
    <w:p w:rsidR="00E971C0" w:rsidRDefault="00E934DA">
      <w:pPr>
        <w:spacing w:after="52" w:line="376" w:lineRule="auto"/>
        <w:ind w:left="-15" w:right="63" w:firstLine="566"/>
      </w:pPr>
      <w:r>
        <w:t xml:space="preserve">На защите ВКР студент выступает с 7-10 минутным докладом, в котором излагается основное содержание работы. Доклад иллюстрируется презентацией в электронном виде, где обязательно необходимо представить: </w:t>
      </w:r>
    </w:p>
    <w:p w:rsidR="00E934DA" w:rsidRDefault="00E934DA" w:rsidP="00E934DA">
      <w:pPr>
        <w:pStyle w:val="a3"/>
        <w:numPr>
          <w:ilvl w:val="0"/>
          <w:numId w:val="30"/>
        </w:numPr>
        <w:spacing w:line="397" w:lineRule="auto"/>
        <w:ind w:right="418"/>
      </w:pPr>
      <w:r>
        <w:t>титульный лист с наименование работы, Ф.И.О. выпускника, руководителя и рецензента;</w:t>
      </w:r>
    </w:p>
    <w:p w:rsidR="00E971C0" w:rsidRDefault="00E934DA" w:rsidP="00E934DA">
      <w:pPr>
        <w:pStyle w:val="a3"/>
        <w:numPr>
          <w:ilvl w:val="0"/>
          <w:numId w:val="30"/>
        </w:numPr>
        <w:spacing w:line="397" w:lineRule="auto"/>
        <w:ind w:right="418"/>
      </w:pPr>
      <w:r>
        <w:t xml:space="preserve">содержание должно быть лаконичным и отражать суть работы; </w:t>
      </w:r>
      <w:r w:rsidRPr="00E934DA">
        <w:rPr>
          <w:rFonts w:ascii="Segoe UI Symbol" w:eastAsia="Segoe UI Symbol" w:hAnsi="Segoe UI Symbol" w:cs="Segoe UI Symbol"/>
        </w:rPr>
        <w:t></w:t>
      </w:r>
      <w:r w:rsidRPr="00E934DA">
        <w:rPr>
          <w:rFonts w:ascii="Arial" w:eastAsia="Arial" w:hAnsi="Arial" w:cs="Arial"/>
        </w:rPr>
        <w:t xml:space="preserve"> </w:t>
      </w:r>
      <w:r>
        <w:t xml:space="preserve">графический материал (не менее 3-х схем).  </w:t>
      </w:r>
    </w:p>
    <w:p w:rsidR="00E971C0" w:rsidRDefault="00E934DA">
      <w:pPr>
        <w:spacing w:after="124"/>
        <w:ind w:left="576" w:right="63"/>
      </w:pPr>
      <w:r>
        <w:t xml:space="preserve">По окончании доклада студент отвечает на вопросы. </w:t>
      </w:r>
    </w:p>
    <w:p w:rsidR="00E934DA" w:rsidRDefault="00E934DA" w:rsidP="00E934DA">
      <w:pPr>
        <w:spacing w:after="160" w:line="259" w:lineRule="auto"/>
        <w:ind w:left="0" w:right="0" w:firstLine="0"/>
        <w:jc w:val="left"/>
      </w:pPr>
      <w:r>
        <w:br w:type="page"/>
      </w:r>
    </w:p>
    <w:p w:rsidR="00E971C0" w:rsidRDefault="00E934DA">
      <w:pPr>
        <w:numPr>
          <w:ilvl w:val="0"/>
          <w:numId w:val="6"/>
        </w:numPr>
        <w:spacing w:after="326"/>
        <w:ind w:left="777" w:right="63" w:hanging="211"/>
      </w:pPr>
      <w:r>
        <w:lastRenderedPageBreak/>
        <w:t xml:space="preserve">Рекомендации по содержанию выпускной квалификационной работы </w:t>
      </w:r>
    </w:p>
    <w:p w:rsidR="00E971C0" w:rsidRDefault="00E934DA">
      <w:pPr>
        <w:spacing w:after="342"/>
        <w:ind w:left="576" w:right="63"/>
      </w:pPr>
      <w:r>
        <w:t xml:space="preserve">3.1 Состав ВКР </w:t>
      </w:r>
    </w:p>
    <w:p w:rsidR="00E971C0" w:rsidRDefault="00E934DA">
      <w:pPr>
        <w:spacing w:after="201"/>
        <w:ind w:left="576" w:right="63"/>
      </w:pPr>
      <w:r>
        <w:t xml:space="preserve">Выпускная квалификационная работа должна включать в себя: </w:t>
      </w:r>
    </w:p>
    <w:p w:rsidR="00E971C0" w:rsidRDefault="00E934DA" w:rsidP="00E934DA">
      <w:pPr>
        <w:numPr>
          <w:ilvl w:val="0"/>
          <w:numId w:val="31"/>
        </w:numPr>
        <w:spacing w:after="156"/>
        <w:ind w:left="0" w:right="63" w:firstLine="709"/>
      </w:pPr>
      <w:r>
        <w:t xml:space="preserve">титульный лист (см. приложение А); </w:t>
      </w:r>
    </w:p>
    <w:p w:rsidR="00E971C0" w:rsidRDefault="00E934DA" w:rsidP="00E934DA">
      <w:pPr>
        <w:numPr>
          <w:ilvl w:val="0"/>
          <w:numId w:val="31"/>
        </w:numPr>
        <w:spacing w:after="160"/>
        <w:ind w:left="0" w:right="63" w:firstLine="709"/>
      </w:pPr>
      <w:r>
        <w:t xml:space="preserve">задание на выпускную квалификационную работу (см. приложение Б); </w:t>
      </w:r>
    </w:p>
    <w:p w:rsidR="00E971C0" w:rsidRDefault="00E934DA" w:rsidP="00E934DA">
      <w:pPr>
        <w:numPr>
          <w:ilvl w:val="0"/>
          <w:numId w:val="31"/>
        </w:numPr>
        <w:spacing w:after="106"/>
        <w:ind w:left="0" w:right="63" w:firstLine="709"/>
      </w:pPr>
      <w:r>
        <w:t xml:space="preserve">заключение на выпускную квалификационную работу (см. приложение В); </w:t>
      </w:r>
    </w:p>
    <w:p w:rsidR="00E971C0" w:rsidRDefault="00E934DA" w:rsidP="00E934DA">
      <w:pPr>
        <w:numPr>
          <w:ilvl w:val="0"/>
          <w:numId w:val="31"/>
        </w:numPr>
        <w:spacing w:after="102"/>
        <w:ind w:left="0" w:right="63" w:firstLine="709"/>
      </w:pPr>
      <w:r>
        <w:t xml:space="preserve">рецензию на выпускную квалификационную работу (см. приложение Г); </w:t>
      </w:r>
    </w:p>
    <w:p w:rsidR="00E971C0" w:rsidRDefault="00E934DA" w:rsidP="00E934DA">
      <w:pPr>
        <w:numPr>
          <w:ilvl w:val="0"/>
          <w:numId w:val="31"/>
        </w:numPr>
        <w:spacing w:after="155"/>
        <w:ind w:left="0" w:right="63" w:firstLine="709"/>
      </w:pPr>
      <w:r>
        <w:t xml:space="preserve">пояснительную записку; </w:t>
      </w:r>
    </w:p>
    <w:p w:rsidR="00E971C0" w:rsidRDefault="00E934DA" w:rsidP="00E934DA">
      <w:pPr>
        <w:numPr>
          <w:ilvl w:val="0"/>
          <w:numId w:val="31"/>
        </w:numPr>
        <w:spacing w:after="82"/>
        <w:ind w:left="0" w:right="63" w:firstLine="709"/>
      </w:pPr>
      <w:r>
        <w:t xml:space="preserve">графическую часть на листах А4(не менее 3-хсхем для специальности 09.02.03); </w:t>
      </w:r>
    </w:p>
    <w:p w:rsidR="00E971C0" w:rsidRDefault="00E934DA" w:rsidP="00E934DA">
      <w:pPr>
        <w:numPr>
          <w:ilvl w:val="0"/>
          <w:numId w:val="31"/>
        </w:numPr>
        <w:spacing w:after="137"/>
        <w:ind w:left="0" w:right="63" w:firstLine="709"/>
      </w:pPr>
      <w:r>
        <w:t xml:space="preserve">презентацию. </w:t>
      </w:r>
    </w:p>
    <w:p w:rsidR="00E971C0" w:rsidRDefault="00E934DA">
      <w:pPr>
        <w:numPr>
          <w:ilvl w:val="2"/>
          <w:numId w:val="8"/>
        </w:numPr>
        <w:spacing w:after="285"/>
        <w:ind w:left="1197" w:right="63" w:hanging="631"/>
      </w:pPr>
      <w:r>
        <w:t xml:space="preserve">Титульный лист </w:t>
      </w:r>
    </w:p>
    <w:p w:rsidR="00E971C0" w:rsidRDefault="00E934DA">
      <w:pPr>
        <w:spacing w:after="116" w:line="396" w:lineRule="auto"/>
        <w:ind w:left="-15" w:right="63" w:firstLine="566"/>
      </w:pPr>
      <w:r>
        <w:t xml:space="preserve">Титульный лист является первым листом документа. Номер листа не проставляется. Пример заполнения титульного листа дан в приложении А. </w:t>
      </w:r>
    </w:p>
    <w:p w:rsidR="00E971C0" w:rsidRDefault="00E934DA">
      <w:pPr>
        <w:spacing w:after="339"/>
        <w:ind w:left="576" w:right="63"/>
      </w:pPr>
      <w:r>
        <w:t xml:space="preserve">3.2.1 Аннотация </w:t>
      </w:r>
    </w:p>
    <w:p w:rsidR="00E971C0" w:rsidRDefault="00E934DA">
      <w:pPr>
        <w:spacing w:line="395" w:lineRule="auto"/>
        <w:ind w:left="-15" w:right="63" w:firstLine="566"/>
      </w:pPr>
      <w:r>
        <w:t xml:space="preserve">Аннотация размещается на отдельном листе формата А4 с рамкой (форма 2, ГОСТ 2.104-2006) и основной надписью. Заголовок АННОТАЦИЯ пишется прописными буквами, выравнивается по центру, точка в конце не ставится. </w:t>
      </w:r>
    </w:p>
    <w:p w:rsidR="00E971C0" w:rsidRDefault="00E934DA">
      <w:pPr>
        <w:spacing w:after="179"/>
        <w:ind w:left="-5" w:right="63"/>
      </w:pPr>
      <w:r>
        <w:t xml:space="preserve">Аннотация является вторым листом документа. </w:t>
      </w:r>
    </w:p>
    <w:p w:rsidR="00E971C0" w:rsidRDefault="00E934DA">
      <w:pPr>
        <w:spacing w:after="200"/>
        <w:ind w:left="576" w:right="63"/>
      </w:pPr>
      <w:r>
        <w:t xml:space="preserve">В текст аннотации включаются кратко: </w:t>
      </w:r>
    </w:p>
    <w:p w:rsidR="00E971C0" w:rsidRDefault="00E934DA" w:rsidP="00E934DA">
      <w:pPr>
        <w:pStyle w:val="a3"/>
        <w:numPr>
          <w:ilvl w:val="2"/>
          <w:numId w:val="32"/>
        </w:numPr>
        <w:spacing w:after="159"/>
        <w:ind w:left="0" w:right="63" w:firstLine="709"/>
      </w:pPr>
      <w:r>
        <w:t xml:space="preserve">содержание документа; </w:t>
      </w:r>
    </w:p>
    <w:p w:rsidR="00E971C0" w:rsidRDefault="00E934DA" w:rsidP="00E934DA">
      <w:pPr>
        <w:numPr>
          <w:ilvl w:val="0"/>
          <w:numId w:val="32"/>
        </w:numPr>
        <w:spacing w:after="159"/>
        <w:ind w:left="0" w:right="63" w:firstLine="709"/>
      </w:pPr>
      <w:r>
        <w:t xml:space="preserve">наименование и назначение документа; </w:t>
      </w:r>
    </w:p>
    <w:p w:rsidR="00E971C0" w:rsidRDefault="00E934DA" w:rsidP="00E934DA">
      <w:pPr>
        <w:numPr>
          <w:ilvl w:val="0"/>
          <w:numId w:val="32"/>
        </w:numPr>
        <w:spacing w:after="156"/>
        <w:ind w:left="0" w:right="63" w:firstLine="709"/>
      </w:pPr>
      <w:r>
        <w:t xml:space="preserve">название предприятия, для которого разработан проект; </w:t>
      </w:r>
    </w:p>
    <w:p w:rsidR="00E971C0" w:rsidRDefault="00E934DA" w:rsidP="00E934DA">
      <w:pPr>
        <w:numPr>
          <w:ilvl w:val="0"/>
          <w:numId w:val="32"/>
        </w:numPr>
        <w:spacing w:after="159"/>
        <w:ind w:left="0" w:right="63" w:firstLine="709"/>
      </w:pPr>
      <w:r>
        <w:t xml:space="preserve">сведения о внедрении работы; </w:t>
      </w:r>
    </w:p>
    <w:p w:rsidR="00E971C0" w:rsidRDefault="00E934DA" w:rsidP="00E934DA">
      <w:pPr>
        <w:numPr>
          <w:ilvl w:val="0"/>
          <w:numId w:val="32"/>
        </w:numPr>
        <w:spacing w:after="158"/>
        <w:ind w:left="0" w:right="63" w:firstLine="709"/>
      </w:pPr>
      <w:r>
        <w:lastRenderedPageBreak/>
        <w:t xml:space="preserve">используемые языки программирования и операционная система; </w:t>
      </w:r>
    </w:p>
    <w:p w:rsidR="00E971C0" w:rsidRDefault="00E934DA" w:rsidP="00E934DA">
      <w:pPr>
        <w:numPr>
          <w:ilvl w:val="0"/>
          <w:numId w:val="32"/>
        </w:numPr>
        <w:spacing w:line="393" w:lineRule="auto"/>
        <w:ind w:left="0" w:right="63" w:firstLine="709"/>
      </w:pPr>
      <w:r>
        <w:t xml:space="preserve">взаимосвязь с другими задачами, комплексом задач, подсистемами и т.д. </w:t>
      </w:r>
    </w:p>
    <w:p w:rsidR="00E971C0" w:rsidRDefault="00E934DA" w:rsidP="00E934DA">
      <w:pPr>
        <w:spacing w:after="244"/>
        <w:ind w:left="576" w:right="63"/>
      </w:pPr>
      <w:r>
        <w:t xml:space="preserve">Пример оформления аннотации представлен в приложении Д. </w:t>
      </w:r>
    </w:p>
    <w:p w:rsidR="00E971C0" w:rsidRDefault="00E934DA">
      <w:pPr>
        <w:spacing w:after="343"/>
        <w:ind w:left="576" w:right="63"/>
      </w:pPr>
      <w:r>
        <w:t xml:space="preserve">3.2.2 Содержание </w:t>
      </w:r>
    </w:p>
    <w:p w:rsidR="00E971C0" w:rsidRDefault="00E934DA">
      <w:pPr>
        <w:spacing w:line="388" w:lineRule="auto"/>
        <w:ind w:left="-15" w:right="63" w:firstLine="566"/>
      </w:pPr>
      <w:r>
        <w:t xml:space="preserve">Содержание пояснительной записки оформляется на отдельном листе с рамкой (форма 2а, ГОСТ 2.104-2006), разделом не является. Заголовок СОДЕРЖАНИЕ пишется прописными буквами, выравнивается по центру, точка в конце не ставится. В содержании последовательно перечисляются заголовки разделов, подразделов и приложений; указываются номера страниц, на которых они помещены. Над нумерацией пишется слово – «лист». </w:t>
      </w:r>
    </w:p>
    <w:p w:rsidR="00E971C0" w:rsidRDefault="00E934DA">
      <w:pPr>
        <w:spacing w:line="394" w:lineRule="auto"/>
        <w:ind w:left="-15" w:right="63" w:firstLine="566"/>
      </w:pPr>
      <w:r>
        <w:t xml:space="preserve">Пример оформления содержания представлен в приложении Е. Примерное содержание пояснительной записки ВКР: </w:t>
      </w:r>
    </w:p>
    <w:p w:rsidR="00E971C0" w:rsidRDefault="00E934DA">
      <w:pPr>
        <w:spacing w:after="173"/>
        <w:ind w:left="576" w:right="63"/>
      </w:pPr>
      <w:r>
        <w:t xml:space="preserve">Введение </w:t>
      </w:r>
    </w:p>
    <w:p w:rsidR="00E971C0" w:rsidRDefault="00E934DA">
      <w:pPr>
        <w:numPr>
          <w:ilvl w:val="0"/>
          <w:numId w:val="9"/>
        </w:numPr>
        <w:spacing w:after="175"/>
        <w:ind w:left="777" w:right="63" w:hanging="211"/>
      </w:pPr>
      <w:r>
        <w:t xml:space="preserve">Постановка задачи </w:t>
      </w:r>
    </w:p>
    <w:p w:rsidR="00E971C0" w:rsidRDefault="00E934DA">
      <w:pPr>
        <w:numPr>
          <w:ilvl w:val="1"/>
          <w:numId w:val="9"/>
        </w:numPr>
        <w:spacing w:after="176"/>
        <w:ind w:left="988" w:right="63" w:hanging="422"/>
      </w:pPr>
      <w:r>
        <w:t xml:space="preserve">Описание предметной области </w:t>
      </w:r>
    </w:p>
    <w:p w:rsidR="00E971C0" w:rsidRDefault="00E934DA">
      <w:pPr>
        <w:numPr>
          <w:ilvl w:val="1"/>
          <w:numId w:val="9"/>
        </w:numPr>
        <w:spacing w:after="173"/>
        <w:ind w:left="988" w:right="63" w:hanging="422"/>
      </w:pPr>
      <w:r>
        <w:t xml:space="preserve">Проектирование бизнес процессов предметной области </w:t>
      </w:r>
    </w:p>
    <w:p w:rsidR="00E971C0" w:rsidRDefault="00E934DA">
      <w:pPr>
        <w:numPr>
          <w:ilvl w:val="1"/>
          <w:numId w:val="9"/>
        </w:numPr>
        <w:spacing w:after="174"/>
        <w:ind w:left="988" w:right="63" w:hanging="422"/>
      </w:pPr>
      <w:r>
        <w:t xml:space="preserve">Описание входной информации </w:t>
      </w:r>
    </w:p>
    <w:p w:rsidR="00E971C0" w:rsidRDefault="00E934DA">
      <w:pPr>
        <w:numPr>
          <w:ilvl w:val="1"/>
          <w:numId w:val="9"/>
        </w:numPr>
        <w:spacing w:after="176"/>
        <w:ind w:left="988" w:right="63" w:hanging="422"/>
      </w:pPr>
      <w:r>
        <w:t xml:space="preserve">Описание выходной информации </w:t>
      </w:r>
    </w:p>
    <w:p w:rsidR="00E971C0" w:rsidRDefault="00E934DA">
      <w:pPr>
        <w:numPr>
          <w:ilvl w:val="1"/>
          <w:numId w:val="9"/>
        </w:numPr>
        <w:spacing w:after="174"/>
        <w:ind w:left="988" w:right="63" w:hanging="422"/>
      </w:pPr>
      <w:r>
        <w:t xml:space="preserve">Общие требования к программному продукту </w:t>
      </w:r>
    </w:p>
    <w:p w:rsidR="00E971C0" w:rsidRDefault="00E934DA">
      <w:pPr>
        <w:numPr>
          <w:ilvl w:val="1"/>
          <w:numId w:val="9"/>
        </w:numPr>
        <w:spacing w:after="171"/>
        <w:ind w:left="988" w:right="63" w:hanging="422"/>
      </w:pPr>
      <w:r>
        <w:t xml:space="preserve">Описание структуры базы данных  </w:t>
      </w:r>
    </w:p>
    <w:p w:rsidR="00E971C0" w:rsidRDefault="00E934DA">
      <w:pPr>
        <w:numPr>
          <w:ilvl w:val="1"/>
          <w:numId w:val="9"/>
        </w:numPr>
        <w:spacing w:after="175"/>
        <w:ind w:left="988" w:right="63" w:hanging="422"/>
      </w:pPr>
      <w:r>
        <w:t xml:space="preserve">Контрольный пример </w:t>
      </w:r>
    </w:p>
    <w:p w:rsidR="00E971C0" w:rsidRDefault="00E934DA">
      <w:pPr>
        <w:numPr>
          <w:ilvl w:val="0"/>
          <w:numId w:val="9"/>
        </w:numPr>
        <w:spacing w:after="171"/>
        <w:ind w:left="777" w:right="63" w:hanging="211"/>
      </w:pPr>
      <w:r>
        <w:t xml:space="preserve">Экспериментальный раздел </w:t>
      </w:r>
    </w:p>
    <w:p w:rsidR="00E971C0" w:rsidRDefault="00E934DA">
      <w:pPr>
        <w:numPr>
          <w:ilvl w:val="1"/>
          <w:numId w:val="9"/>
        </w:numPr>
        <w:spacing w:after="177"/>
        <w:ind w:left="988" w:right="63" w:hanging="422"/>
      </w:pPr>
      <w:r>
        <w:t xml:space="preserve">Описание программы  </w:t>
      </w:r>
    </w:p>
    <w:p w:rsidR="00E971C0" w:rsidRDefault="00E934DA">
      <w:pPr>
        <w:numPr>
          <w:ilvl w:val="1"/>
          <w:numId w:val="9"/>
        </w:numPr>
        <w:spacing w:after="173"/>
        <w:ind w:left="988" w:right="63" w:hanging="422"/>
      </w:pPr>
      <w:r>
        <w:t xml:space="preserve">Протокол тестирования программного продукта </w:t>
      </w:r>
    </w:p>
    <w:p w:rsidR="00E971C0" w:rsidRDefault="00E934DA">
      <w:pPr>
        <w:numPr>
          <w:ilvl w:val="1"/>
          <w:numId w:val="9"/>
        </w:numPr>
        <w:spacing w:after="177"/>
        <w:ind w:left="988" w:right="63" w:hanging="422"/>
      </w:pPr>
      <w:r>
        <w:t xml:space="preserve">Руководство пользователя  </w:t>
      </w:r>
    </w:p>
    <w:p w:rsidR="00E971C0" w:rsidRDefault="00E934DA">
      <w:pPr>
        <w:spacing w:after="177"/>
        <w:ind w:left="576" w:right="63"/>
      </w:pPr>
      <w:r>
        <w:t xml:space="preserve">Заключение </w:t>
      </w:r>
    </w:p>
    <w:p w:rsidR="00E971C0" w:rsidRDefault="00E934DA">
      <w:pPr>
        <w:spacing w:after="180"/>
        <w:ind w:left="576" w:right="63"/>
      </w:pPr>
      <w:r>
        <w:lastRenderedPageBreak/>
        <w:t xml:space="preserve">Приложения </w:t>
      </w:r>
    </w:p>
    <w:p w:rsidR="00E971C0" w:rsidRDefault="00E934DA">
      <w:pPr>
        <w:spacing w:after="179"/>
        <w:ind w:left="576" w:right="63"/>
      </w:pPr>
      <w:r>
        <w:t xml:space="preserve">Список сокращений </w:t>
      </w:r>
    </w:p>
    <w:p w:rsidR="00E971C0" w:rsidRDefault="00E934DA">
      <w:pPr>
        <w:ind w:left="576" w:right="63"/>
      </w:pPr>
      <w:r>
        <w:t xml:space="preserve">Список использованных источников </w:t>
      </w:r>
    </w:p>
    <w:p w:rsidR="00E971C0" w:rsidRDefault="00E934DA">
      <w:pPr>
        <w:spacing w:after="342"/>
        <w:ind w:left="576" w:right="63"/>
      </w:pPr>
      <w:r>
        <w:t xml:space="preserve">3.2.2.1 Введение </w:t>
      </w:r>
    </w:p>
    <w:p w:rsidR="00E971C0" w:rsidRDefault="00E934DA">
      <w:pPr>
        <w:spacing w:line="396" w:lineRule="auto"/>
        <w:ind w:left="-15" w:right="63" w:firstLine="566"/>
      </w:pPr>
      <w:r w:rsidRPr="00E934DA">
        <w:rPr>
          <w:highlight w:val="green"/>
        </w:rPr>
        <w:t>Заголовок ВВЕДЕНИЕ пишется прописными буквами, выравнивается по центру, точка в конце не ставится.</w:t>
      </w:r>
    </w:p>
    <w:p w:rsidR="00E971C0" w:rsidRDefault="00E934DA">
      <w:pPr>
        <w:spacing w:after="26" w:line="377" w:lineRule="auto"/>
        <w:ind w:left="-15" w:right="63" w:firstLine="566"/>
      </w:pPr>
      <w:r w:rsidRPr="00E934DA">
        <w:rPr>
          <w:highlight w:val="green"/>
        </w:rPr>
        <w:t>Во введении к проекту должны быть представлены обоснования актуальности темы и краткая характеристика состояния проблемы, перечень вопросов, которые требуют разрешения.</w:t>
      </w:r>
    </w:p>
    <w:p w:rsidR="00E971C0" w:rsidRPr="00E934DA" w:rsidRDefault="00E934DA">
      <w:pPr>
        <w:spacing w:after="202"/>
        <w:ind w:left="576" w:right="63"/>
        <w:rPr>
          <w:highlight w:val="green"/>
        </w:rPr>
      </w:pPr>
      <w:r w:rsidRPr="00E934DA">
        <w:rPr>
          <w:highlight w:val="green"/>
        </w:rPr>
        <w:t>Введение должно содержать:</w:t>
      </w:r>
    </w:p>
    <w:p w:rsidR="00E971C0" w:rsidRPr="00E934DA" w:rsidRDefault="00E934DA" w:rsidP="00E934DA">
      <w:pPr>
        <w:pStyle w:val="a3"/>
        <w:numPr>
          <w:ilvl w:val="0"/>
          <w:numId w:val="33"/>
        </w:numPr>
        <w:spacing w:line="399" w:lineRule="auto"/>
        <w:ind w:left="0" w:right="63" w:firstLine="709"/>
        <w:rPr>
          <w:highlight w:val="green"/>
        </w:rPr>
      </w:pPr>
      <w:r w:rsidRPr="00E934DA">
        <w:rPr>
          <w:highlight w:val="green"/>
        </w:rPr>
        <w:t xml:space="preserve">актуальность темы. Кратко излагается современное состояние рассматриваемой проблемы, ее роль, необходимость разработки темы; </w:t>
      </w:r>
    </w:p>
    <w:p w:rsidR="00E971C0" w:rsidRPr="00E934DA" w:rsidRDefault="00E934DA" w:rsidP="00E934DA">
      <w:pPr>
        <w:pStyle w:val="a3"/>
        <w:numPr>
          <w:ilvl w:val="0"/>
          <w:numId w:val="33"/>
        </w:numPr>
        <w:spacing w:line="399" w:lineRule="auto"/>
        <w:ind w:left="0" w:right="63" w:firstLine="709"/>
        <w:rPr>
          <w:highlight w:val="green"/>
        </w:rPr>
      </w:pPr>
      <w:r w:rsidRPr="00E934DA">
        <w:rPr>
          <w:highlight w:val="green"/>
        </w:rPr>
        <w:t xml:space="preserve">цель проекта - это желаемый результат деятельности, достигаемый в итоге успешного осуществления проекта в заданных условиях его выполнения; </w:t>
      </w:r>
    </w:p>
    <w:p w:rsidR="00E971C0" w:rsidRPr="00E934DA" w:rsidRDefault="00E934DA" w:rsidP="00E934DA">
      <w:pPr>
        <w:pStyle w:val="a3"/>
        <w:numPr>
          <w:ilvl w:val="0"/>
          <w:numId w:val="33"/>
        </w:numPr>
        <w:spacing w:after="67" w:line="363" w:lineRule="auto"/>
        <w:ind w:left="0" w:right="63" w:firstLine="709"/>
        <w:rPr>
          <w:highlight w:val="green"/>
        </w:rPr>
      </w:pPr>
      <w:r w:rsidRPr="00E934DA">
        <w:rPr>
          <w:highlight w:val="green"/>
        </w:rPr>
        <w:t xml:space="preserve">задачи вытекают непосредственно из целей работы, являются этапами достижения цели. Как правило, исходя из задач исследования, строится структура работы. Поэтому задачи исследования формулируются на основании наименований разделов и подразделов. Формулировки задач обычно начинаются глаголами: изучить, рассмотреть, осуществить, выполнить, оптимизировать и т.п. Число задач в проектной работе может быть несколько. </w:t>
      </w:r>
    </w:p>
    <w:p w:rsidR="00E971C0" w:rsidRPr="00E934DA" w:rsidRDefault="00E934DA" w:rsidP="00E934DA">
      <w:pPr>
        <w:pStyle w:val="a3"/>
        <w:numPr>
          <w:ilvl w:val="0"/>
          <w:numId w:val="33"/>
        </w:numPr>
        <w:spacing w:after="59" w:line="370" w:lineRule="auto"/>
        <w:ind w:left="0" w:right="63" w:firstLine="709"/>
        <w:rPr>
          <w:highlight w:val="red"/>
        </w:rPr>
      </w:pPr>
      <w:r w:rsidRPr="00E934DA">
        <w:rPr>
          <w:highlight w:val="red"/>
        </w:rPr>
        <w:t xml:space="preserve">используемые теоретические и законодательно-нормативные источники. Кратко указываются фамилии авторов, внесших наиболее ощутимый вклад в разработку проблемы, основные нормативные акты, которые упоминаются в работе (со ссылками в квадратных скобках на номера источников в их списке). </w:t>
      </w:r>
    </w:p>
    <w:p w:rsidR="00E971C0" w:rsidRPr="00E934DA" w:rsidRDefault="00E934DA" w:rsidP="00E934DA">
      <w:pPr>
        <w:pStyle w:val="a3"/>
        <w:numPr>
          <w:ilvl w:val="0"/>
          <w:numId w:val="33"/>
        </w:numPr>
        <w:spacing w:line="378" w:lineRule="auto"/>
        <w:ind w:left="0" w:right="63" w:firstLine="709"/>
        <w:rPr>
          <w:highlight w:val="green"/>
        </w:rPr>
      </w:pPr>
      <w:r w:rsidRPr="00E934DA">
        <w:rPr>
          <w:highlight w:val="green"/>
        </w:rPr>
        <w:t xml:space="preserve">область применения результатов работы. Кратко характеризуется область, где может использоваться разрабатываемый продукт, вид результатов работы (предложения, рекомендации) и их влияние в случае внедрения. </w:t>
      </w:r>
    </w:p>
    <w:p w:rsidR="00E971C0" w:rsidRDefault="00E934DA">
      <w:pPr>
        <w:spacing w:after="26" w:line="376" w:lineRule="auto"/>
        <w:ind w:left="-15" w:right="63" w:firstLine="566"/>
      </w:pPr>
      <w:r w:rsidRPr="00E934DA">
        <w:rPr>
          <w:highlight w:val="red"/>
        </w:rPr>
        <w:lastRenderedPageBreak/>
        <w:t>Раздел пишется на основании результатов преддипломной практики, обзора литературы и информации в сети Internet с соответствующими ссылками на источники.</w:t>
      </w:r>
      <w:r>
        <w:t xml:space="preserve"> </w:t>
      </w:r>
    </w:p>
    <w:p w:rsidR="00E971C0" w:rsidRDefault="00E934DA">
      <w:pPr>
        <w:spacing w:after="442"/>
        <w:ind w:left="576" w:right="63"/>
      </w:pPr>
      <w:r w:rsidRPr="00E934DA">
        <w:rPr>
          <w:highlight w:val="green"/>
        </w:rPr>
        <w:t>Общий объем введения приблизительно составляет 2 – 2,5 стр.</w:t>
      </w:r>
      <w:r>
        <w:t xml:space="preserve"> </w:t>
      </w:r>
    </w:p>
    <w:p w:rsidR="00E971C0" w:rsidRDefault="00E934DA">
      <w:pPr>
        <w:spacing w:after="608"/>
        <w:ind w:left="576" w:right="63"/>
      </w:pPr>
      <w:r>
        <w:t xml:space="preserve">3.2.2.2 Постановка задачи </w:t>
      </w:r>
    </w:p>
    <w:p w:rsidR="00E971C0" w:rsidRDefault="00E934DA">
      <w:pPr>
        <w:spacing w:after="342"/>
        <w:ind w:left="576" w:right="63"/>
      </w:pPr>
      <w:r>
        <w:t xml:space="preserve">3.2.2.2.1 Описание предметной области </w:t>
      </w:r>
    </w:p>
    <w:p w:rsidR="00E971C0" w:rsidRPr="00330C49" w:rsidRDefault="00E934DA">
      <w:pPr>
        <w:spacing w:line="397" w:lineRule="auto"/>
        <w:ind w:left="-15" w:right="63" w:firstLine="566"/>
        <w:rPr>
          <w:highlight w:val="green"/>
        </w:rPr>
      </w:pPr>
      <w:r w:rsidRPr="00330C49">
        <w:rPr>
          <w:highlight w:val="green"/>
        </w:rPr>
        <w:t xml:space="preserve">Необходимо кратко перечислить основные бизнес-процессы, которые реализуются на предприятии, описать входные документы, которые являются основанием для заполнения базы данных, выходные документы, которые должны создаваться на основе данных, хранящихся в базе данных </w:t>
      </w:r>
    </w:p>
    <w:p w:rsidR="00E971C0" w:rsidRDefault="00E934DA">
      <w:pPr>
        <w:spacing w:after="36" w:line="370" w:lineRule="auto"/>
        <w:ind w:left="-15" w:right="63" w:firstLine="566"/>
      </w:pPr>
      <w:r w:rsidRPr="00330C49">
        <w:rPr>
          <w:highlight w:val="green"/>
        </w:rPr>
        <w:t>Бизнес-процесс –последовательность действий, направленных на получение заданного результата, ценного для организации. Далее необходимо выделить один бизнес-процесс, для автоматизации которого в рамках курсового проекта будет спроектирована и реализована база данных. Затем необходимо изучить пользовательские информационные потребности, выделить основных пользователей базы данных и кратко описать их функции в рамках выделенного бизнес-процесса.</w:t>
      </w:r>
    </w:p>
    <w:p w:rsidR="00E971C0" w:rsidRDefault="00E934DA">
      <w:pPr>
        <w:spacing w:line="387" w:lineRule="auto"/>
        <w:ind w:left="-15" w:right="63" w:firstLine="566"/>
      </w:pPr>
      <w:r w:rsidRPr="00330C49">
        <w:rPr>
          <w:highlight w:val="green"/>
        </w:rPr>
        <w:t>Сформулируйте бизнес-правила, которые будут основой для задания ограничений при проектировании и реализации базы данных, а также для обеспечения пользовательского интерфейса в процессе реализации базы данных. Бизнес-правила – факты, ограничения, которые должны выполняться в ходе бизнес-процесса, сформулированные на естественном языке.</w:t>
      </w:r>
      <w:r>
        <w:t xml:space="preserve">  </w:t>
      </w:r>
    </w:p>
    <w:p w:rsidR="00E971C0" w:rsidRDefault="00E934DA">
      <w:pPr>
        <w:spacing w:line="396" w:lineRule="auto"/>
        <w:ind w:left="-15" w:right="63" w:firstLine="566"/>
      </w:pPr>
      <w:r w:rsidRPr="00330C49">
        <w:rPr>
          <w:highlight w:val="green"/>
        </w:rPr>
        <w:t>На основании полученной информации формулируются основные задачи, которые будут решаться в информационной системе.</w:t>
      </w:r>
      <w:r>
        <w:t xml:space="preserve"> </w:t>
      </w:r>
    </w:p>
    <w:p w:rsidR="00E971C0" w:rsidRPr="00330C49" w:rsidRDefault="00E934DA">
      <w:pPr>
        <w:spacing w:line="396" w:lineRule="auto"/>
        <w:ind w:left="-15" w:right="63" w:firstLine="566"/>
        <w:rPr>
          <w:highlight w:val="green"/>
        </w:rPr>
      </w:pPr>
      <w:r w:rsidRPr="00330C49">
        <w:rPr>
          <w:highlight w:val="green"/>
        </w:rPr>
        <w:t xml:space="preserve">Системный анализ и словесное описание информационных объектов предметной области должны содержать: </w:t>
      </w:r>
    </w:p>
    <w:p w:rsidR="00E971C0" w:rsidRPr="00330C49" w:rsidRDefault="00E934DA" w:rsidP="00E934DA">
      <w:pPr>
        <w:numPr>
          <w:ilvl w:val="0"/>
          <w:numId w:val="34"/>
        </w:numPr>
        <w:spacing w:after="211" w:line="358" w:lineRule="auto"/>
        <w:ind w:right="63" w:firstLine="566"/>
        <w:rPr>
          <w:highlight w:val="green"/>
        </w:rPr>
      </w:pPr>
      <w:r w:rsidRPr="00330C49">
        <w:rPr>
          <w:highlight w:val="green"/>
        </w:rPr>
        <w:lastRenderedPageBreak/>
        <w:t xml:space="preserve">подробное описание информации об объектах предметной области, которая требуется для решения конкретных задач и которая должна храниться в базе данных; </w:t>
      </w:r>
    </w:p>
    <w:p w:rsidR="00E971C0" w:rsidRPr="00330C49" w:rsidRDefault="00E934DA" w:rsidP="00E934DA">
      <w:pPr>
        <w:numPr>
          <w:ilvl w:val="0"/>
          <w:numId w:val="34"/>
        </w:numPr>
        <w:spacing w:after="31" w:line="392" w:lineRule="auto"/>
        <w:ind w:right="63" w:firstLine="566"/>
        <w:rPr>
          <w:highlight w:val="green"/>
        </w:rPr>
      </w:pPr>
      <w:r w:rsidRPr="00330C49">
        <w:rPr>
          <w:highlight w:val="green"/>
        </w:rPr>
        <w:t xml:space="preserve">подробное описание атрибутов, доменов атрибутов объектов предметной области; </w:t>
      </w:r>
    </w:p>
    <w:p w:rsidR="00E971C0" w:rsidRPr="00330C49" w:rsidRDefault="00E934DA" w:rsidP="00E934DA">
      <w:pPr>
        <w:numPr>
          <w:ilvl w:val="0"/>
          <w:numId w:val="34"/>
        </w:numPr>
        <w:spacing w:after="38" w:line="386" w:lineRule="auto"/>
        <w:ind w:right="63" w:firstLine="566"/>
        <w:rPr>
          <w:highlight w:val="green"/>
        </w:rPr>
      </w:pPr>
      <w:r w:rsidRPr="00330C49">
        <w:rPr>
          <w:highlight w:val="green"/>
        </w:rPr>
        <w:t xml:space="preserve">формулировку конкретных задач, которые будут решаться с использованием данной базы данных с кратким описанием алгоритмов их решения; </w:t>
      </w:r>
    </w:p>
    <w:p w:rsidR="00E971C0" w:rsidRPr="00330C49" w:rsidRDefault="00E934DA" w:rsidP="00E934DA">
      <w:pPr>
        <w:numPr>
          <w:ilvl w:val="0"/>
          <w:numId w:val="34"/>
        </w:numPr>
        <w:spacing w:after="29" w:line="392" w:lineRule="auto"/>
        <w:ind w:right="63" w:firstLine="566"/>
        <w:rPr>
          <w:highlight w:val="green"/>
        </w:rPr>
      </w:pPr>
      <w:r w:rsidRPr="00330C49">
        <w:rPr>
          <w:highlight w:val="green"/>
        </w:rPr>
        <w:t xml:space="preserve">описание выходных документов, которые должны генерироваться в системе; </w:t>
      </w:r>
    </w:p>
    <w:p w:rsidR="00E971C0" w:rsidRPr="00330C49" w:rsidRDefault="00E934DA" w:rsidP="00E934DA">
      <w:pPr>
        <w:numPr>
          <w:ilvl w:val="0"/>
          <w:numId w:val="34"/>
        </w:numPr>
        <w:spacing w:after="267" w:line="399" w:lineRule="auto"/>
        <w:ind w:right="63" w:firstLine="566"/>
        <w:rPr>
          <w:highlight w:val="green"/>
        </w:rPr>
      </w:pPr>
      <w:r w:rsidRPr="00330C49">
        <w:rPr>
          <w:highlight w:val="green"/>
        </w:rPr>
        <w:t xml:space="preserve">описание входных документов, которые служат основанием для заполнения базы данных. </w:t>
      </w:r>
    </w:p>
    <w:p w:rsidR="00E971C0" w:rsidRDefault="00E934DA">
      <w:pPr>
        <w:spacing w:after="287"/>
        <w:ind w:left="576" w:right="63"/>
      </w:pPr>
      <w:r>
        <w:t xml:space="preserve">3.2.2.2.2 Проектирование бизнес-процессов предметной области </w:t>
      </w:r>
    </w:p>
    <w:p w:rsidR="00E971C0" w:rsidRDefault="00E934DA">
      <w:pPr>
        <w:spacing w:after="283" w:line="386" w:lineRule="auto"/>
        <w:ind w:left="-15" w:right="54" w:firstLine="556"/>
        <w:jc w:val="left"/>
      </w:pPr>
      <w:r w:rsidRPr="00330C49">
        <w:rPr>
          <w:highlight w:val="green"/>
        </w:rPr>
        <w:t>Для проектирования программного продукта используются следующие методологии функционального моделирования: SADT, RUP.</w:t>
      </w:r>
      <w:r>
        <w:t xml:space="preserve"> </w:t>
      </w:r>
      <w:r w:rsidRPr="00330C49">
        <w:rPr>
          <w:highlight w:val="red"/>
        </w:rPr>
        <w:t>В случае SADT следует спроектировать функциональную диаграмму AS-IS в нотации IDEF0,</w:t>
      </w:r>
      <w:r>
        <w:t xml:space="preserve"> </w:t>
      </w:r>
      <w:r w:rsidRPr="00330C49">
        <w:rPr>
          <w:highlight w:val="green"/>
        </w:rPr>
        <w:t>В случае RUP</w:t>
      </w:r>
      <w:r w:rsidRPr="00330C49">
        <w:rPr>
          <w:color w:val="111111"/>
          <w:highlight w:val="green"/>
        </w:rPr>
        <w:t xml:space="preserve"> следует разработать диаграмму вариантов использования, описывающую, какой функционал разрабатываемой программной системы доступен каждой группе пользователей.</w:t>
      </w:r>
      <w:r>
        <w:t xml:space="preserve"> </w:t>
      </w:r>
    </w:p>
    <w:p w:rsidR="00E971C0" w:rsidRDefault="00E934DA">
      <w:pPr>
        <w:spacing w:after="287"/>
        <w:ind w:left="576" w:right="63"/>
      </w:pPr>
      <w:r>
        <w:t xml:space="preserve">3.2.2.2.3 Описание входной информации </w:t>
      </w:r>
    </w:p>
    <w:p w:rsidR="00E971C0" w:rsidRPr="00330C49" w:rsidRDefault="00E934DA">
      <w:pPr>
        <w:spacing w:line="396" w:lineRule="auto"/>
        <w:ind w:left="-15" w:right="63" w:firstLine="566"/>
        <w:rPr>
          <w:highlight w:val="green"/>
        </w:rPr>
      </w:pPr>
      <w:r w:rsidRPr="00330C49">
        <w:rPr>
          <w:highlight w:val="green"/>
        </w:rPr>
        <w:t xml:space="preserve">Входная информация может быть представлена в виде входного документа и/или информационного массива (файла). Для описания входных документов используется таблица 2. В описание входят: </w:t>
      </w:r>
    </w:p>
    <w:p w:rsidR="00E971C0" w:rsidRPr="00330C49" w:rsidRDefault="00E934DA">
      <w:pPr>
        <w:numPr>
          <w:ilvl w:val="0"/>
          <w:numId w:val="12"/>
        </w:numPr>
        <w:spacing w:after="151"/>
        <w:ind w:right="63" w:hanging="286"/>
        <w:rPr>
          <w:highlight w:val="green"/>
        </w:rPr>
      </w:pPr>
      <w:r w:rsidRPr="00330C49">
        <w:rPr>
          <w:highlight w:val="green"/>
        </w:rPr>
        <w:t xml:space="preserve">перечень документов; </w:t>
      </w:r>
    </w:p>
    <w:p w:rsidR="00E971C0" w:rsidRPr="00330C49" w:rsidRDefault="00E934DA">
      <w:pPr>
        <w:numPr>
          <w:ilvl w:val="0"/>
          <w:numId w:val="12"/>
        </w:numPr>
        <w:spacing w:after="151"/>
        <w:ind w:right="63" w:hanging="286"/>
        <w:rPr>
          <w:highlight w:val="green"/>
        </w:rPr>
      </w:pPr>
      <w:r w:rsidRPr="00330C49">
        <w:rPr>
          <w:highlight w:val="green"/>
        </w:rPr>
        <w:t xml:space="preserve">периодичность и источник поступления документов; </w:t>
      </w:r>
    </w:p>
    <w:p w:rsidR="00E971C0" w:rsidRPr="00330C49" w:rsidRDefault="00E934DA">
      <w:pPr>
        <w:numPr>
          <w:ilvl w:val="0"/>
          <w:numId w:val="12"/>
        </w:numPr>
        <w:spacing w:after="148"/>
        <w:ind w:right="63" w:hanging="286"/>
        <w:rPr>
          <w:highlight w:val="green"/>
        </w:rPr>
      </w:pPr>
      <w:r w:rsidRPr="00330C49">
        <w:rPr>
          <w:highlight w:val="green"/>
        </w:rPr>
        <w:lastRenderedPageBreak/>
        <w:t xml:space="preserve">описание реквизитов, используемых для задачи; </w:t>
      </w:r>
    </w:p>
    <w:p w:rsidR="00E971C0" w:rsidRPr="00330C49" w:rsidRDefault="00E934DA">
      <w:pPr>
        <w:numPr>
          <w:ilvl w:val="0"/>
          <w:numId w:val="12"/>
        </w:numPr>
        <w:spacing w:after="75"/>
        <w:ind w:right="63" w:hanging="286"/>
        <w:rPr>
          <w:highlight w:val="green"/>
        </w:rPr>
      </w:pPr>
      <w:r w:rsidRPr="00330C49">
        <w:rPr>
          <w:highlight w:val="green"/>
        </w:rPr>
        <w:t xml:space="preserve">формы входных документов. </w:t>
      </w:r>
    </w:p>
    <w:p w:rsidR="00E971C0" w:rsidRDefault="00E934DA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E971C0" w:rsidRDefault="00E934DA">
      <w:pPr>
        <w:ind w:left="576" w:right="63"/>
      </w:pPr>
      <w:r>
        <w:t xml:space="preserve">Таблица 2 - Описание входных документов </w:t>
      </w:r>
    </w:p>
    <w:tbl>
      <w:tblPr>
        <w:tblStyle w:val="TableGrid"/>
        <w:tblW w:w="9669" w:type="dxa"/>
        <w:tblInd w:w="-14" w:type="dxa"/>
        <w:tblCellMar>
          <w:top w:w="11" w:type="dxa"/>
          <w:left w:w="146" w:type="dxa"/>
          <w:right w:w="84" w:type="dxa"/>
        </w:tblCellMar>
        <w:tblLook w:val="04A0" w:firstRow="1" w:lastRow="0" w:firstColumn="1" w:lastColumn="0" w:noHBand="0" w:noVBand="1"/>
      </w:tblPr>
      <w:tblGrid>
        <w:gridCol w:w="3147"/>
        <w:gridCol w:w="3495"/>
        <w:gridCol w:w="3027"/>
      </w:tblGrid>
      <w:tr w:rsidR="00E971C0">
        <w:trPr>
          <w:trHeight w:val="696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66" w:line="259" w:lineRule="auto"/>
              <w:ind w:left="0" w:right="0" w:firstLine="0"/>
              <w:jc w:val="left"/>
            </w:pPr>
            <w:r>
              <w:rPr>
                <w:sz w:val="26"/>
              </w:rPr>
              <w:t xml:space="preserve">Наименование документа </w:t>
            </w:r>
          </w:p>
          <w:p w:rsidR="00E971C0" w:rsidRDefault="00E934DA">
            <w:pPr>
              <w:spacing w:after="0" w:line="259" w:lineRule="auto"/>
              <w:ind w:left="0" w:right="69" w:firstLine="0"/>
              <w:jc w:val="center"/>
            </w:pPr>
            <w:r>
              <w:rPr>
                <w:sz w:val="26"/>
              </w:rPr>
              <w:t xml:space="preserve">(шифр)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6"/>
              </w:rPr>
              <w:t xml:space="preserve">Периодичность поступления документа 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6"/>
              </w:rPr>
              <w:t xml:space="preserve">Откуда поступает документ </w:t>
            </w:r>
          </w:p>
        </w:tc>
      </w:tr>
      <w:tr w:rsidR="00E971C0">
        <w:trPr>
          <w:trHeight w:val="35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193" w:firstLine="0"/>
              <w:jc w:val="center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194" w:firstLine="0"/>
              <w:jc w:val="center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197" w:firstLine="0"/>
              <w:jc w:val="center"/>
            </w:pPr>
            <w:r>
              <w:rPr>
                <w:sz w:val="26"/>
              </w:rPr>
              <w:t xml:space="preserve"> </w:t>
            </w:r>
          </w:p>
        </w:tc>
      </w:tr>
    </w:tbl>
    <w:p w:rsidR="00E971C0" w:rsidRDefault="00E934DA">
      <w:pPr>
        <w:spacing w:after="36" w:line="368" w:lineRule="auto"/>
        <w:ind w:left="-15" w:right="63" w:firstLine="566"/>
      </w:pPr>
      <w:r w:rsidRPr="00330C49">
        <w:rPr>
          <w:highlight w:val="green"/>
        </w:rPr>
        <w:t>При описании реквизитов входных документов перечисляются все составляющие, которые используются в процессе выполнения программы, на основании которых создаются таблицы базы данных, входные параметры, константы и др. Формы входных документов даются либо в тексте в качестве сканированных рисунков, либо как приложение. Для описания информационного массива (входного файла) и его реквизитов используются таблицы 3 и 4.</w:t>
      </w:r>
      <w:r>
        <w:t xml:space="preserve"> </w:t>
      </w:r>
    </w:p>
    <w:p w:rsidR="00E971C0" w:rsidRPr="00330C49" w:rsidRDefault="00E934DA">
      <w:pPr>
        <w:ind w:left="576" w:right="63"/>
        <w:rPr>
          <w:highlight w:val="green"/>
        </w:rPr>
      </w:pPr>
      <w:r w:rsidRPr="00330C49">
        <w:rPr>
          <w:highlight w:val="green"/>
        </w:rPr>
        <w:t xml:space="preserve">Таблица 3 - Описание входных файлов </w:t>
      </w:r>
    </w:p>
    <w:tbl>
      <w:tblPr>
        <w:tblStyle w:val="TableGrid"/>
        <w:tblW w:w="9297" w:type="dxa"/>
        <w:tblInd w:w="170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00"/>
        <w:gridCol w:w="3120"/>
        <w:gridCol w:w="2977"/>
      </w:tblGrid>
      <w:tr w:rsidR="00E971C0" w:rsidRPr="00330C49">
        <w:trPr>
          <w:trHeight w:val="535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1C0" w:rsidRPr="00330C49" w:rsidRDefault="00E934DA">
            <w:pPr>
              <w:spacing w:after="0" w:line="259" w:lineRule="auto"/>
              <w:ind w:left="0" w:right="7" w:firstLine="0"/>
              <w:jc w:val="center"/>
              <w:rPr>
                <w:highlight w:val="green"/>
              </w:rPr>
            </w:pPr>
            <w:r w:rsidRPr="00330C49">
              <w:rPr>
                <w:sz w:val="26"/>
                <w:highlight w:val="green"/>
              </w:rPr>
              <w:t xml:space="preserve">Название файла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1C0" w:rsidRPr="00330C49" w:rsidRDefault="00E934DA">
            <w:pPr>
              <w:spacing w:after="0" w:line="259" w:lineRule="auto"/>
              <w:ind w:left="0" w:right="1" w:firstLine="0"/>
              <w:jc w:val="center"/>
              <w:rPr>
                <w:highlight w:val="green"/>
              </w:rPr>
            </w:pPr>
            <w:r w:rsidRPr="00330C49">
              <w:rPr>
                <w:sz w:val="26"/>
                <w:highlight w:val="green"/>
              </w:rPr>
              <w:t xml:space="preserve">Шифр файла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71C0" w:rsidRPr="00330C49" w:rsidRDefault="00E934DA">
            <w:pPr>
              <w:spacing w:after="0" w:line="259" w:lineRule="auto"/>
              <w:ind w:left="0" w:right="2" w:firstLine="0"/>
              <w:jc w:val="center"/>
              <w:rPr>
                <w:highlight w:val="green"/>
              </w:rPr>
            </w:pPr>
            <w:r w:rsidRPr="00330C49">
              <w:rPr>
                <w:sz w:val="26"/>
                <w:highlight w:val="green"/>
              </w:rPr>
              <w:t xml:space="preserve">Тип файла </w:t>
            </w:r>
          </w:p>
        </w:tc>
      </w:tr>
      <w:tr w:rsidR="00E971C0" w:rsidRPr="00330C49">
        <w:trPr>
          <w:trHeight w:val="353"/>
        </w:trPr>
        <w:tc>
          <w:tcPr>
            <w:tcW w:w="3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62" w:right="0" w:firstLine="0"/>
              <w:jc w:val="center"/>
              <w:rPr>
                <w:highlight w:val="green"/>
              </w:rPr>
            </w:pPr>
            <w:r w:rsidRPr="00330C49">
              <w:rPr>
                <w:sz w:val="26"/>
                <w:highlight w:val="green"/>
              </w:rPr>
              <w:t xml:space="preserve"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65" w:right="0" w:firstLine="0"/>
              <w:jc w:val="center"/>
              <w:rPr>
                <w:highlight w:val="green"/>
              </w:rPr>
            </w:pPr>
            <w:r w:rsidRPr="00330C49">
              <w:rPr>
                <w:sz w:val="26"/>
                <w:highlight w:val="green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65" w:right="0" w:firstLine="0"/>
              <w:jc w:val="center"/>
              <w:rPr>
                <w:highlight w:val="green"/>
              </w:rPr>
            </w:pPr>
            <w:r w:rsidRPr="00330C49">
              <w:rPr>
                <w:sz w:val="26"/>
                <w:highlight w:val="green"/>
              </w:rPr>
              <w:t xml:space="preserve"> </w:t>
            </w:r>
          </w:p>
        </w:tc>
      </w:tr>
    </w:tbl>
    <w:p w:rsidR="00E971C0" w:rsidRPr="00330C49" w:rsidRDefault="00E934DA">
      <w:pPr>
        <w:ind w:left="576" w:right="63"/>
        <w:rPr>
          <w:highlight w:val="green"/>
        </w:rPr>
      </w:pPr>
      <w:r w:rsidRPr="00330C49">
        <w:rPr>
          <w:highlight w:val="green"/>
        </w:rPr>
        <w:t xml:space="preserve">Таблица 4 - Описание реквизитов входных файлов </w:t>
      </w:r>
    </w:p>
    <w:tbl>
      <w:tblPr>
        <w:tblStyle w:val="TableGrid"/>
        <w:tblW w:w="9628" w:type="dxa"/>
        <w:tblInd w:w="5" w:type="dxa"/>
        <w:tblCellMar>
          <w:top w:w="9" w:type="dxa"/>
          <w:left w:w="146" w:type="dxa"/>
          <w:right w:w="84" w:type="dxa"/>
        </w:tblCellMar>
        <w:tblLook w:val="04A0" w:firstRow="1" w:lastRow="0" w:firstColumn="1" w:lastColumn="0" w:noHBand="0" w:noVBand="1"/>
      </w:tblPr>
      <w:tblGrid>
        <w:gridCol w:w="1728"/>
        <w:gridCol w:w="2276"/>
        <w:gridCol w:w="1800"/>
        <w:gridCol w:w="2362"/>
        <w:gridCol w:w="1462"/>
      </w:tblGrid>
      <w:tr w:rsidR="00E971C0" w:rsidRPr="00330C49">
        <w:trPr>
          <w:trHeight w:val="699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0" w:right="0" w:firstLine="0"/>
              <w:jc w:val="left"/>
              <w:rPr>
                <w:highlight w:val="green"/>
              </w:rPr>
            </w:pPr>
            <w:r w:rsidRPr="00330C49">
              <w:rPr>
                <w:sz w:val="26"/>
                <w:highlight w:val="green"/>
              </w:rPr>
              <w:t xml:space="preserve">Шифр файла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0" w:right="0" w:firstLine="0"/>
              <w:jc w:val="center"/>
              <w:rPr>
                <w:highlight w:val="green"/>
              </w:rPr>
            </w:pPr>
            <w:r w:rsidRPr="00330C49">
              <w:rPr>
                <w:sz w:val="26"/>
                <w:highlight w:val="green"/>
              </w:rPr>
              <w:t xml:space="preserve">Наименование реквизитов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68" w:line="259" w:lineRule="auto"/>
              <w:ind w:left="0" w:right="66" w:firstLine="0"/>
              <w:jc w:val="center"/>
              <w:rPr>
                <w:highlight w:val="green"/>
              </w:rPr>
            </w:pPr>
            <w:r w:rsidRPr="00330C49">
              <w:rPr>
                <w:sz w:val="26"/>
                <w:highlight w:val="green"/>
              </w:rPr>
              <w:t xml:space="preserve">Шифр </w:t>
            </w:r>
          </w:p>
          <w:p w:rsidR="00E971C0" w:rsidRPr="00330C49" w:rsidRDefault="00E934DA">
            <w:pPr>
              <w:spacing w:after="0" w:line="259" w:lineRule="auto"/>
              <w:ind w:left="0" w:right="68" w:firstLine="0"/>
              <w:jc w:val="center"/>
              <w:rPr>
                <w:highlight w:val="green"/>
              </w:rPr>
            </w:pPr>
            <w:r w:rsidRPr="00330C49">
              <w:rPr>
                <w:sz w:val="26"/>
                <w:highlight w:val="green"/>
              </w:rPr>
              <w:t xml:space="preserve">реквизитов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0" w:right="0" w:firstLine="0"/>
              <w:jc w:val="center"/>
              <w:rPr>
                <w:highlight w:val="green"/>
              </w:rPr>
            </w:pPr>
            <w:r w:rsidRPr="00330C49">
              <w:rPr>
                <w:sz w:val="26"/>
                <w:highlight w:val="green"/>
              </w:rPr>
              <w:t xml:space="preserve">Форма представления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0" w:right="0" w:firstLine="0"/>
              <w:jc w:val="center"/>
              <w:rPr>
                <w:highlight w:val="green"/>
              </w:rPr>
            </w:pPr>
            <w:r w:rsidRPr="00330C49">
              <w:rPr>
                <w:sz w:val="26"/>
                <w:highlight w:val="green"/>
              </w:rPr>
              <w:t xml:space="preserve">Длина в байтах </w:t>
            </w:r>
          </w:p>
        </w:tc>
      </w:tr>
      <w:tr w:rsidR="00E971C0" w:rsidRPr="00330C49">
        <w:trPr>
          <w:trHeight w:val="494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8" w:right="0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 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8" w:right="0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8" w:right="0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7" w:right="0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 </w:t>
            </w:r>
          </w:p>
        </w:tc>
        <w:tc>
          <w:tcPr>
            <w:tcW w:w="1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5" w:right="0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 </w:t>
            </w:r>
          </w:p>
        </w:tc>
      </w:tr>
    </w:tbl>
    <w:p w:rsidR="00E971C0" w:rsidRPr="00330C49" w:rsidRDefault="00E934DA">
      <w:pPr>
        <w:spacing w:after="342"/>
        <w:ind w:left="576" w:right="63"/>
        <w:rPr>
          <w:highlight w:val="green"/>
        </w:rPr>
      </w:pPr>
      <w:r w:rsidRPr="00330C49">
        <w:rPr>
          <w:highlight w:val="green"/>
        </w:rPr>
        <w:t xml:space="preserve">3.2.2.2.4 Описание выходной информации </w:t>
      </w:r>
    </w:p>
    <w:p w:rsidR="00E971C0" w:rsidRPr="00330C49" w:rsidRDefault="00E934DA">
      <w:pPr>
        <w:spacing w:line="395" w:lineRule="auto"/>
        <w:ind w:left="-15" w:right="63" w:firstLine="566"/>
        <w:rPr>
          <w:highlight w:val="green"/>
        </w:rPr>
      </w:pPr>
      <w:r w:rsidRPr="00330C49">
        <w:rPr>
          <w:highlight w:val="green"/>
        </w:rPr>
        <w:t xml:space="preserve">Выходная информация может быть представлена в виде выходных документов и/или выходных файлов. При описании выходных документов можно использовать форму таблицы 5, в которой указываются: </w:t>
      </w:r>
    </w:p>
    <w:p w:rsidR="00E971C0" w:rsidRPr="00330C49" w:rsidRDefault="00E934DA">
      <w:pPr>
        <w:numPr>
          <w:ilvl w:val="0"/>
          <w:numId w:val="13"/>
        </w:numPr>
        <w:spacing w:line="398" w:lineRule="auto"/>
        <w:ind w:right="63" w:firstLine="566"/>
        <w:rPr>
          <w:highlight w:val="green"/>
        </w:rPr>
      </w:pPr>
      <w:r w:rsidRPr="00330C49">
        <w:rPr>
          <w:highlight w:val="green"/>
        </w:rPr>
        <w:t xml:space="preserve">перечень документов, периодичность выдачи документов, количество экземпляров и куда (кому) передаются документы; </w:t>
      </w:r>
    </w:p>
    <w:p w:rsidR="00E971C0" w:rsidRPr="00330C49" w:rsidRDefault="00E934DA">
      <w:pPr>
        <w:numPr>
          <w:ilvl w:val="0"/>
          <w:numId w:val="13"/>
        </w:numPr>
        <w:spacing w:line="392" w:lineRule="auto"/>
        <w:ind w:right="63" w:firstLine="566"/>
        <w:rPr>
          <w:highlight w:val="green"/>
        </w:rPr>
      </w:pPr>
      <w:r w:rsidRPr="00330C49">
        <w:rPr>
          <w:highlight w:val="green"/>
        </w:rPr>
        <w:t xml:space="preserve">поля, по которым выполняется сортировка и группировка, подводятся итоги. </w:t>
      </w:r>
    </w:p>
    <w:p w:rsidR="00E971C0" w:rsidRPr="00330C49" w:rsidRDefault="00E934DA">
      <w:pPr>
        <w:spacing w:after="0" w:line="259" w:lineRule="auto"/>
        <w:ind w:left="0" w:right="0" w:firstLine="0"/>
        <w:jc w:val="left"/>
        <w:rPr>
          <w:highlight w:val="green"/>
        </w:rPr>
      </w:pPr>
      <w:r w:rsidRPr="00330C49">
        <w:rPr>
          <w:highlight w:val="green"/>
        </w:rPr>
        <w:t xml:space="preserve"> </w:t>
      </w:r>
      <w:r w:rsidRPr="00330C49">
        <w:rPr>
          <w:highlight w:val="green"/>
        </w:rPr>
        <w:tab/>
        <w:t xml:space="preserve"> </w:t>
      </w:r>
    </w:p>
    <w:p w:rsidR="00E971C0" w:rsidRPr="00330C49" w:rsidRDefault="00E934DA">
      <w:pPr>
        <w:ind w:left="576" w:right="63"/>
        <w:rPr>
          <w:highlight w:val="green"/>
        </w:rPr>
      </w:pPr>
      <w:r w:rsidRPr="00330C49">
        <w:rPr>
          <w:highlight w:val="green"/>
        </w:rPr>
        <w:lastRenderedPageBreak/>
        <w:t xml:space="preserve">Таблица 5 - Описание выходных документов </w:t>
      </w:r>
    </w:p>
    <w:tbl>
      <w:tblPr>
        <w:tblStyle w:val="TableGrid"/>
        <w:tblW w:w="9897" w:type="dxa"/>
        <w:tblInd w:w="-130" w:type="dxa"/>
        <w:tblCellMar>
          <w:top w:w="11" w:type="dxa"/>
          <w:left w:w="65" w:type="dxa"/>
          <w:right w:w="5" w:type="dxa"/>
        </w:tblCellMar>
        <w:tblLook w:val="04A0" w:firstRow="1" w:lastRow="0" w:firstColumn="1" w:lastColumn="0" w:noHBand="0" w:noVBand="1"/>
      </w:tblPr>
      <w:tblGrid>
        <w:gridCol w:w="4056"/>
        <w:gridCol w:w="2552"/>
        <w:gridCol w:w="1277"/>
        <w:gridCol w:w="2012"/>
      </w:tblGrid>
      <w:tr w:rsidR="00E971C0" w:rsidRPr="00330C49">
        <w:trPr>
          <w:trHeight w:val="644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0" w:right="65" w:firstLine="0"/>
              <w:jc w:val="center"/>
              <w:rPr>
                <w:highlight w:val="green"/>
              </w:rPr>
            </w:pPr>
            <w:r w:rsidRPr="00330C49">
              <w:rPr>
                <w:sz w:val="24"/>
                <w:highlight w:val="green"/>
              </w:rPr>
              <w:t xml:space="preserve">Наименование документа (шифр)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0" w:right="0" w:firstLine="0"/>
              <w:jc w:val="center"/>
              <w:rPr>
                <w:highlight w:val="green"/>
              </w:rPr>
            </w:pPr>
            <w:r w:rsidRPr="00330C49">
              <w:rPr>
                <w:sz w:val="24"/>
                <w:highlight w:val="green"/>
              </w:rPr>
              <w:t xml:space="preserve">Периодичность выдачи документа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0" w:right="0" w:firstLine="0"/>
              <w:rPr>
                <w:highlight w:val="green"/>
              </w:rPr>
            </w:pPr>
            <w:r w:rsidRPr="00330C49">
              <w:rPr>
                <w:sz w:val="24"/>
                <w:highlight w:val="green"/>
              </w:rPr>
              <w:t xml:space="preserve">Кол-во экз.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60" w:right="0" w:firstLine="0"/>
              <w:jc w:val="left"/>
              <w:rPr>
                <w:highlight w:val="green"/>
              </w:rPr>
            </w:pPr>
            <w:r w:rsidRPr="00330C49">
              <w:rPr>
                <w:sz w:val="24"/>
                <w:highlight w:val="green"/>
              </w:rPr>
              <w:t xml:space="preserve">Куда передаются </w:t>
            </w:r>
          </w:p>
        </w:tc>
      </w:tr>
      <w:tr w:rsidR="00E971C0" w:rsidRPr="00330C49">
        <w:trPr>
          <w:trHeight w:val="382"/>
        </w:trPr>
        <w:tc>
          <w:tcPr>
            <w:tcW w:w="4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right="0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8" w:right="0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11" w:right="0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right="0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 </w:t>
            </w:r>
          </w:p>
        </w:tc>
      </w:tr>
    </w:tbl>
    <w:p w:rsidR="00E971C0" w:rsidRPr="00330C49" w:rsidRDefault="00E934DA">
      <w:pPr>
        <w:spacing w:line="398" w:lineRule="auto"/>
        <w:ind w:left="-15" w:right="63" w:firstLine="566"/>
        <w:rPr>
          <w:highlight w:val="green"/>
        </w:rPr>
      </w:pPr>
      <w:r w:rsidRPr="00330C49">
        <w:rPr>
          <w:highlight w:val="green"/>
        </w:rPr>
        <w:t xml:space="preserve">Формы выходных документов даются либо в тексте в качестве сканированных рисунков, либо как приложение. </w:t>
      </w:r>
    </w:p>
    <w:p w:rsidR="00E971C0" w:rsidRPr="00330C49" w:rsidRDefault="00E934DA">
      <w:pPr>
        <w:spacing w:line="390" w:lineRule="auto"/>
        <w:ind w:left="-15" w:right="63" w:firstLine="566"/>
        <w:rPr>
          <w:highlight w:val="green"/>
        </w:rPr>
      </w:pPr>
      <w:r w:rsidRPr="00330C49">
        <w:rPr>
          <w:highlight w:val="green"/>
        </w:rPr>
        <w:t xml:space="preserve">Для описания выходных файлов и их реквизитов используются таблицы 6 и 7 соответственно. </w:t>
      </w:r>
    </w:p>
    <w:p w:rsidR="00E971C0" w:rsidRPr="00330C49" w:rsidRDefault="00E934DA">
      <w:pPr>
        <w:ind w:left="576" w:right="63"/>
        <w:rPr>
          <w:highlight w:val="green"/>
        </w:rPr>
      </w:pPr>
      <w:r w:rsidRPr="00330C49">
        <w:rPr>
          <w:highlight w:val="green"/>
        </w:rPr>
        <w:t xml:space="preserve">Таблица 6 - Описание выходных файлов </w:t>
      </w:r>
    </w:p>
    <w:tbl>
      <w:tblPr>
        <w:tblStyle w:val="TableGrid"/>
        <w:tblW w:w="9074" w:type="dxa"/>
        <w:tblInd w:w="283" w:type="dxa"/>
        <w:tblCellMar>
          <w:top w:w="9" w:type="dxa"/>
          <w:left w:w="180" w:type="dxa"/>
        </w:tblCellMar>
        <w:tblLook w:val="04A0" w:firstRow="1" w:lastRow="0" w:firstColumn="1" w:lastColumn="0" w:noHBand="0" w:noVBand="1"/>
      </w:tblPr>
      <w:tblGrid>
        <w:gridCol w:w="2128"/>
        <w:gridCol w:w="2268"/>
        <w:gridCol w:w="2126"/>
        <w:gridCol w:w="2552"/>
      </w:tblGrid>
      <w:tr w:rsidR="00E971C0" w:rsidRPr="00330C49">
        <w:trPr>
          <w:trHeight w:val="492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0" w:right="0" w:firstLine="0"/>
              <w:jc w:val="left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Название файла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0" w:right="40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Шифр файла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0" w:right="37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Тип файла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0" w:right="156" w:firstLine="0"/>
              <w:jc w:val="right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Источник приема </w:t>
            </w:r>
          </w:p>
        </w:tc>
      </w:tr>
      <w:tr w:rsidR="00E971C0" w:rsidRPr="00330C49">
        <w:trPr>
          <w:trHeight w:val="49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29" w:right="0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31" w:right="0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29" w:right="0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32" w:right="0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 </w:t>
            </w:r>
          </w:p>
        </w:tc>
      </w:tr>
    </w:tbl>
    <w:p w:rsidR="00E971C0" w:rsidRPr="00330C49" w:rsidRDefault="00E934DA">
      <w:pPr>
        <w:ind w:left="576" w:right="63"/>
        <w:rPr>
          <w:highlight w:val="green"/>
        </w:rPr>
      </w:pPr>
      <w:r w:rsidRPr="00330C49">
        <w:rPr>
          <w:highlight w:val="green"/>
        </w:rPr>
        <w:t xml:space="preserve">Таблица 7 - Описание реквизитов выходных файлов </w:t>
      </w:r>
    </w:p>
    <w:tbl>
      <w:tblPr>
        <w:tblStyle w:val="TableGrid"/>
        <w:tblW w:w="8946" w:type="dxa"/>
        <w:tblInd w:w="346" w:type="dxa"/>
        <w:tblCellMar>
          <w:top w:w="9" w:type="dxa"/>
          <w:left w:w="204" w:type="dxa"/>
          <w:right w:w="91" w:type="dxa"/>
        </w:tblCellMar>
        <w:tblLook w:val="04A0" w:firstRow="1" w:lastRow="0" w:firstColumn="1" w:lastColumn="0" w:noHBand="0" w:noVBand="1"/>
      </w:tblPr>
      <w:tblGrid>
        <w:gridCol w:w="1923"/>
        <w:gridCol w:w="2861"/>
        <w:gridCol w:w="1800"/>
        <w:gridCol w:w="2362"/>
      </w:tblGrid>
      <w:tr w:rsidR="00E971C0">
        <w:trPr>
          <w:trHeight w:val="974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0" w:right="0" w:firstLine="0"/>
              <w:jc w:val="left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Шифр файла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0" w:line="259" w:lineRule="auto"/>
              <w:ind w:left="0" w:right="0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Наименование реквизитов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Pr="00330C49" w:rsidRDefault="00E934DA">
            <w:pPr>
              <w:spacing w:after="184" w:line="259" w:lineRule="auto"/>
              <w:ind w:left="27" w:right="0" w:firstLine="0"/>
              <w:jc w:val="center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Шифр </w:t>
            </w:r>
          </w:p>
          <w:p w:rsidR="00E971C0" w:rsidRPr="00330C49" w:rsidRDefault="00E934DA">
            <w:pPr>
              <w:spacing w:after="0" w:line="259" w:lineRule="auto"/>
              <w:ind w:left="0" w:right="68" w:firstLine="0"/>
              <w:jc w:val="right"/>
              <w:rPr>
                <w:highlight w:val="green"/>
              </w:rPr>
            </w:pPr>
            <w:r w:rsidRPr="00330C49">
              <w:rPr>
                <w:highlight w:val="green"/>
              </w:rPr>
              <w:t xml:space="preserve">реквизитов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center"/>
            </w:pPr>
            <w:r w:rsidRPr="00330C49">
              <w:rPr>
                <w:highlight w:val="green"/>
              </w:rPr>
              <w:t>Форма представления</w:t>
            </w:r>
            <w:r>
              <w:t xml:space="preserve"> </w:t>
            </w:r>
          </w:p>
        </w:tc>
      </w:tr>
      <w:tr w:rsidR="00E971C0">
        <w:trPr>
          <w:trHeight w:val="494"/>
        </w:trPr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98" w:right="0" w:firstLine="0"/>
              <w:jc w:val="center"/>
            </w:pPr>
            <w:r>
              <w:t xml:space="preserve"> </w:t>
            </w:r>
          </w:p>
        </w:tc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96" w:right="0" w:firstLine="0"/>
              <w:jc w:val="center"/>
            </w:pPr>
            <w:r>
              <w:t xml:space="preserve">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96" w:right="0" w:firstLine="0"/>
              <w:jc w:val="center"/>
            </w:pPr>
            <w:r>
              <w:t xml:space="preserve"> 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97" w:right="0" w:firstLine="0"/>
              <w:jc w:val="center"/>
            </w:pPr>
            <w:r>
              <w:t xml:space="preserve"> </w:t>
            </w:r>
          </w:p>
        </w:tc>
      </w:tr>
    </w:tbl>
    <w:p w:rsidR="00E971C0" w:rsidRDefault="00E934DA">
      <w:pPr>
        <w:spacing w:after="287"/>
        <w:ind w:left="576" w:right="63"/>
      </w:pPr>
      <w:r>
        <w:t xml:space="preserve">3.2.2.2.5 Общие требования к программному продукту </w:t>
      </w:r>
    </w:p>
    <w:p w:rsidR="00E971C0" w:rsidRDefault="00E934DA">
      <w:pPr>
        <w:spacing w:after="11" w:line="386" w:lineRule="auto"/>
        <w:ind w:left="-15" w:right="54" w:firstLine="556"/>
        <w:jc w:val="left"/>
      </w:pPr>
      <w:r w:rsidRPr="00330C49">
        <w:rPr>
          <w:highlight w:val="green"/>
        </w:rPr>
        <w:t>Описывается конфигурация системы, обосновывается рациональный выбор необходимого аппаратного и программного обеспечения для реализации программного продукта.</w:t>
      </w:r>
      <w:r>
        <w:t xml:space="preserve"> </w:t>
      </w:r>
    </w:p>
    <w:p w:rsidR="00E971C0" w:rsidRPr="00330C49" w:rsidRDefault="00E934DA">
      <w:pPr>
        <w:spacing w:after="200"/>
        <w:ind w:left="576" w:right="63"/>
        <w:rPr>
          <w:highlight w:val="green"/>
        </w:rPr>
      </w:pPr>
      <w:r w:rsidRPr="00330C49">
        <w:rPr>
          <w:highlight w:val="green"/>
        </w:rPr>
        <w:t xml:space="preserve">Описание требований к программному продукту содержит: </w:t>
      </w:r>
    </w:p>
    <w:p w:rsidR="00E971C0" w:rsidRPr="00330C49" w:rsidRDefault="00E934DA">
      <w:pPr>
        <w:numPr>
          <w:ilvl w:val="0"/>
          <w:numId w:val="14"/>
        </w:numPr>
        <w:spacing w:after="156"/>
        <w:ind w:right="63" w:hanging="569"/>
        <w:rPr>
          <w:highlight w:val="green"/>
        </w:rPr>
      </w:pPr>
      <w:r w:rsidRPr="00330C49">
        <w:rPr>
          <w:highlight w:val="green"/>
        </w:rPr>
        <w:t xml:space="preserve">обозначения и указания; </w:t>
      </w:r>
    </w:p>
    <w:p w:rsidR="00E971C0" w:rsidRPr="00330C49" w:rsidRDefault="00E934DA">
      <w:pPr>
        <w:numPr>
          <w:ilvl w:val="0"/>
          <w:numId w:val="14"/>
        </w:numPr>
        <w:spacing w:after="156"/>
        <w:ind w:right="63" w:hanging="569"/>
        <w:rPr>
          <w:highlight w:val="green"/>
        </w:rPr>
      </w:pPr>
      <w:r w:rsidRPr="00330C49">
        <w:rPr>
          <w:highlight w:val="green"/>
        </w:rPr>
        <w:t xml:space="preserve">функциональные возможности; </w:t>
      </w:r>
    </w:p>
    <w:p w:rsidR="00E971C0" w:rsidRPr="00330C49" w:rsidRDefault="00E934DA">
      <w:pPr>
        <w:numPr>
          <w:ilvl w:val="0"/>
          <w:numId w:val="14"/>
        </w:numPr>
        <w:spacing w:after="157"/>
        <w:ind w:right="63" w:hanging="569"/>
        <w:rPr>
          <w:highlight w:val="green"/>
        </w:rPr>
      </w:pPr>
      <w:r w:rsidRPr="00330C49">
        <w:rPr>
          <w:highlight w:val="green"/>
        </w:rPr>
        <w:t xml:space="preserve">надежность; </w:t>
      </w:r>
    </w:p>
    <w:p w:rsidR="00E971C0" w:rsidRPr="00330C49" w:rsidRDefault="00E934DA">
      <w:pPr>
        <w:numPr>
          <w:ilvl w:val="0"/>
          <w:numId w:val="14"/>
        </w:numPr>
        <w:spacing w:after="134"/>
        <w:ind w:right="63" w:hanging="569"/>
        <w:rPr>
          <w:highlight w:val="green"/>
        </w:rPr>
      </w:pPr>
      <w:r w:rsidRPr="00330C49">
        <w:rPr>
          <w:highlight w:val="green"/>
        </w:rPr>
        <w:t xml:space="preserve">эффективность. </w:t>
      </w:r>
    </w:p>
    <w:p w:rsidR="00E971C0" w:rsidRPr="00330C49" w:rsidRDefault="00E934DA">
      <w:pPr>
        <w:spacing w:line="391" w:lineRule="auto"/>
        <w:ind w:left="-15" w:right="63" w:firstLine="566"/>
        <w:rPr>
          <w:highlight w:val="green"/>
        </w:rPr>
      </w:pPr>
      <w:r w:rsidRPr="00330C49">
        <w:rPr>
          <w:highlight w:val="green"/>
        </w:rPr>
        <w:t xml:space="preserve">При описании общих требований к программному продукту необходимо указать: </w:t>
      </w:r>
    </w:p>
    <w:p w:rsidR="00E971C0" w:rsidRPr="00330C49" w:rsidRDefault="00E934DA">
      <w:pPr>
        <w:spacing w:after="174"/>
        <w:ind w:left="576" w:right="63"/>
        <w:rPr>
          <w:highlight w:val="green"/>
        </w:rPr>
      </w:pPr>
      <w:r w:rsidRPr="00330C49">
        <w:rPr>
          <w:highlight w:val="green"/>
        </w:rPr>
        <w:t xml:space="preserve">а) целевые рабочие задачи, которые могут быть выполнены данным </w:t>
      </w:r>
    </w:p>
    <w:p w:rsidR="00E971C0" w:rsidRDefault="00E934DA">
      <w:pPr>
        <w:ind w:left="-5" w:right="63"/>
      </w:pPr>
      <w:r w:rsidRPr="00330C49">
        <w:rPr>
          <w:highlight w:val="green"/>
        </w:rPr>
        <w:t>продуктом;</w:t>
      </w:r>
      <w:r>
        <w:t xml:space="preserve"> </w:t>
      </w:r>
    </w:p>
    <w:p w:rsidR="00E971C0" w:rsidRDefault="00E934DA">
      <w:pPr>
        <w:spacing w:line="377" w:lineRule="auto"/>
        <w:ind w:left="-15" w:right="63" w:firstLine="566"/>
      </w:pPr>
      <w:r w:rsidRPr="00330C49">
        <w:rPr>
          <w:highlight w:val="red"/>
        </w:rPr>
        <w:lastRenderedPageBreak/>
        <w:t>б) ссылки на нормативные документы, которым удовлетворяет данный продукт, в этом случае должны быть указаны соответствующие редакции данных документов;</w:t>
      </w:r>
      <w:r>
        <w:t xml:space="preserve"> </w:t>
      </w:r>
    </w:p>
    <w:p w:rsidR="00E971C0" w:rsidRPr="00330C49" w:rsidRDefault="00E934DA">
      <w:pPr>
        <w:spacing w:after="27" w:line="377" w:lineRule="auto"/>
        <w:ind w:left="-15" w:right="63" w:firstLine="566"/>
        <w:rPr>
          <w:highlight w:val="green"/>
        </w:rPr>
      </w:pPr>
      <w:r w:rsidRPr="00330C49">
        <w:rPr>
          <w:highlight w:val="green"/>
        </w:rPr>
        <w:t xml:space="preserve">в) технические, программные средства, необходимые для ввода продукта в эксплуатацию, включая наименования изготовителей и обозначения типов всех ее частей, например: </w:t>
      </w:r>
    </w:p>
    <w:p w:rsidR="00E971C0" w:rsidRPr="00330C49" w:rsidRDefault="00E934DA">
      <w:pPr>
        <w:numPr>
          <w:ilvl w:val="1"/>
          <w:numId w:val="14"/>
        </w:numPr>
        <w:spacing w:after="178"/>
        <w:ind w:right="63" w:hanging="305"/>
        <w:rPr>
          <w:highlight w:val="green"/>
        </w:rPr>
      </w:pPr>
      <w:r w:rsidRPr="00330C49">
        <w:rPr>
          <w:highlight w:val="green"/>
        </w:rPr>
        <w:t xml:space="preserve">процессоры, включая сопроцессоры; </w:t>
      </w:r>
    </w:p>
    <w:p w:rsidR="00E971C0" w:rsidRPr="00330C49" w:rsidRDefault="00E934DA">
      <w:pPr>
        <w:numPr>
          <w:ilvl w:val="1"/>
          <w:numId w:val="14"/>
        </w:numPr>
        <w:spacing w:after="179"/>
        <w:ind w:right="63" w:hanging="305"/>
        <w:rPr>
          <w:highlight w:val="green"/>
        </w:rPr>
      </w:pPr>
      <w:r w:rsidRPr="00330C49">
        <w:rPr>
          <w:highlight w:val="green"/>
        </w:rPr>
        <w:t xml:space="preserve">объем основной памяти; </w:t>
      </w:r>
    </w:p>
    <w:p w:rsidR="00E971C0" w:rsidRPr="00330C49" w:rsidRDefault="00E934DA">
      <w:pPr>
        <w:numPr>
          <w:ilvl w:val="1"/>
          <w:numId w:val="14"/>
        </w:numPr>
        <w:spacing w:after="182"/>
        <w:ind w:right="63" w:hanging="305"/>
        <w:rPr>
          <w:highlight w:val="green"/>
        </w:rPr>
      </w:pPr>
      <w:r w:rsidRPr="00330C49">
        <w:rPr>
          <w:highlight w:val="green"/>
        </w:rPr>
        <w:t xml:space="preserve">типы периферийных устройств; </w:t>
      </w:r>
    </w:p>
    <w:p w:rsidR="00E971C0" w:rsidRPr="00330C49" w:rsidRDefault="00E934DA">
      <w:pPr>
        <w:numPr>
          <w:ilvl w:val="1"/>
          <w:numId w:val="14"/>
        </w:numPr>
        <w:spacing w:after="178"/>
        <w:ind w:right="63" w:hanging="305"/>
        <w:rPr>
          <w:highlight w:val="green"/>
        </w:rPr>
      </w:pPr>
      <w:r w:rsidRPr="00330C49">
        <w:rPr>
          <w:highlight w:val="green"/>
        </w:rPr>
        <w:t xml:space="preserve">оборудование ввода и вывода; </w:t>
      </w:r>
    </w:p>
    <w:p w:rsidR="00E971C0" w:rsidRPr="00330C49" w:rsidRDefault="00E934DA">
      <w:pPr>
        <w:numPr>
          <w:ilvl w:val="1"/>
          <w:numId w:val="14"/>
        </w:numPr>
        <w:spacing w:after="179"/>
        <w:ind w:right="63" w:hanging="305"/>
        <w:rPr>
          <w:highlight w:val="green"/>
        </w:rPr>
      </w:pPr>
      <w:r w:rsidRPr="00330C49">
        <w:rPr>
          <w:highlight w:val="green"/>
        </w:rPr>
        <w:t xml:space="preserve">сетевое оборудование; </w:t>
      </w:r>
    </w:p>
    <w:p w:rsidR="00E971C0" w:rsidRPr="00330C49" w:rsidRDefault="00E934DA">
      <w:pPr>
        <w:numPr>
          <w:ilvl w:val="1"/>
          <w:numId w:val="14"/>
        </w:numPr>
        <w:spacing w:after="124"/>
        <w:ind w:right="63" w:hanging="305"/>
        <w:rPr>
          <w:highlight w:val="green"/>
        </w:rPr>
      </w:pPr>
      <w:r w:rsidRPr="00330C49">
        <w:rPr>
          <w:highlight w:val="green"/>
        </w:rPr>
        <w:t xml:space="preserve">системные и прочие программные средства; </w:t>
      </w:r>
    </w:p>
    <w:p w:rsidR="00E971C0" w:rsidRPr="00330C49" w:rsidRDefault="00E934DA">
      <w:pPr>
        <w:spacing w:after="181"/>
        <w:ind w:left="576" w:right="63"/>
        <w:rPr>
          <w:highlight w:val="red"/>
        </w:rPr>
      </w:pPr>
      <w:r w:rsidRPr="00330C49">
        <w:rPr>
          <w:highlight w:val="red"/>
        </w:rPr>
        <w:t xml:space="preserve">г) соответствующие интерфейсы или продукты, если в описании продукта </w:t>
      </w:r>
    </w:p>
    <w:p w:rsidR="00E971C0" w:rsidRDefault="00E934DA">
      <w:pPr>
        <w:spacing w:after="179"/>
        <w:ind w:left="-5" w:right="63"/>
      </w:pPr>
      <w:r w:rsidRPr="00330C49">
        <w:rPr>
          <w:highlight w:val="red"/>
        </w:rPr>
        <w:t>имеются ссылки на интерфейсы с другими продуктами;</w:t>
      </w:r>
      <w:r>
        <w:t xml:space="preserve"> </w:t>
      </w:r>
    </w:p>
    <w:p w:rsidR="00E971C0" w:rsidRPr="00330C49" w:rsidRDefault="00E934DA">
      <w:pPr>
        <w:spacing w:after="179"/>
        <w:ind w:left="576" w:right="63"/>
        <w:rPr>
          <w:highlight w:val="yellow"/>
        </w:rPr>
      </w:pPr>
      <w:r w:rsidRPr="00330C49">
        <w:rPr>
          <w:highlight w:val="yellow"/>
        </w:rPr>
        <w:t xml:space="preserve">д) каждый физический компонент поставляемого продукта, в частности, все </w:t>
      </w:r>
    </w:p>
    <w:p w:rsidR="00E971C0" w:rsidRPr="00330C49" w:rsidRDefault="00E934DA">
      <w:pPr>
        <w:spacing w:after="179"/>
        <w:ind w:left="-5" w:right="63"/>
        <w:rPr>
          <w:highlight w:val="yellow"/>
        </w:rPr>
      </w:pPr>
      <w:r w:rsidRPr="00330C49">
        <w:rPr>
          <w:highlight w:val="yellow"/>
        </w:rPr>
        <w:t xml:space="preserve">печатные документы и все носители данных; </w:t>
      </w:r>
    </w:p>
    <w:p w:rsidR="00E971C0" w:rsidRPr="00330C49" w:rsidRDefault="00E934DA">
      <w:pPr>
        <w:spacing w:after="179"/>
        <w:ind w:left="576" w:right="63"/>
        <w:rPr>
          <w:highlight w:val="yellow"/>
        </w:rPr>
      </w:pPr>
      <w:r w:rsidRPr="00330C49">
        <w:rPr>
          <w:highlight w:val="yellow"/>
        </w:rPr>
        <w:t xml:space="preserve">е) вид поставляемых программ, например, исходные программы, объектные </w:t>
      </w:r>
    </w:p>
    <w:p w:rsidR="00E971C0" w:rsidRDefault="00E934DA">
      <w:pPr>
        <w:spacing w:after="181"/>
        <w:ind w:left="-5" w:right="63"/>
      </w:pPr>
      <w:r w:rsidRPr="00330C49">
        <w:rPr>
          <w:highlight w:val="yellow"/>
        </w:rPr>
        <w:t>(рабочие) модули или загрузочные модули;</w:t>
      </w:r>
      <w:r>
        <w:t xml:space="preserve"> </w:t>
      </w:r>
    </w:p>
    <w:p w:rsidR="00E971C0" w:rsidRDefault="00E934DA">
      <w:pPr>
        <w:spacing w:after="179"/>
        <w:ind w:left="576" w:right="63"/>
      </w:pPr>
      <w:r w:rsidRPr="00330C49">
        <w:rPr>
          <w:highlight w:val="red"/>
        </w:rPr>
        <w:t>ж) необходимое программное обеспечение для сопровождения продукта.</w:t>
      </w:r>
      <w:r>
        <w:t xml:space="preserve">  </w:t>
      </w:r>
    </w:p>
    <w:p w:rsidR="00E971C0" w:rsidRDefault="00E934DA">
      <w:pPr>
        <w:spacing w:after="124"/>
        <w:ind w:left="576" w:right="63"/>
      </w:pPr>
      <w:r>
        <w:t xml:space="preserve">При описании функциональных возможностей необходимо отразить: </w:t>
      </w:r>
    </w:p>
    <w:p w:rsidR="00E971C0" w:rsidRDefault="00E934DA">
      <w:pPr>
        <w:spacing w:line="396" w:lineRule="auto"/>
        <w:ind w:left="-15" w:right="63" w:firstLine="566"/>
      </w:pPr>
      <w:r w:rsidRPr="00330C49">
        <w:rPr>
          <w:highlight w:val="yellow"/>
        </w:rPr>
        <w:t>а) обзор функций продукта, необходимых для них да</w:t>
      </w:r>
      <w:r w:rsidR="00330C49" w:rsidRPr="00330C49">
        <w:rPr>
          <w:highlight w:val="yellow"/>
        </w:rPr>
        <w:t>нных и предоставляемых средств;</w:t>
      </w:r>
    </w:p>
    <w:p w:rsidR="00E971C0" w:rsidRPr="00330C49" w:rsidRDefault="00E934DA">
      <w:pPr>
        <w:spacing w:after="11" w:line="386" w:lineRule="auto"/>
        <w:ind w:left="-15" w:right="54" w:firstLine="556"/>
        <w:jc w:val="left"/>
        <w:rPr>
          <w:highlight w:val="yellow"/>
        </w:rPr>
      </w:pPr>
      <w:r w:rsidRPr="00330C49">
        <w:rPr>
          <w:highlight w:val="yellow"/>
        </w:rPr>
        <w:t xml:space="preserve">б) граничные значения. Если использование продукта ограничено конкретными граничными значениями. Они должны быть указаны в описании продукта, </w:t>
      </w:r>
      <w:r w:rsidR="00330C49" w:rsidRPr="00330C49">
        <w:rPr>
          <w:highlight w:val="yellow"/>
        </w:rPr>
        <w:t>например,</w:t>
      </w:r>
      <w:r w:rsidRPr="00330C49">
        <w:rPr>
          <w:highlight w:val="yellow"/>
        </w:rPr>
        <w:t xml:space="preserve"> </w:t>
      </w:r>
    </w:p>
    <w:p w:rsidR="00E971C0" w:rsidRPr="00330C49" w:rsidRDefault="00E934DA">
      <w:pPr>
        <w:numPr>
          <w:ilvl w:val="0"/>
          <w:numId w:val="15"/>
        </w:numPr>
        <w:spacing w:after="180"/>
        <w:ind w:right="63" w:firstLine="0"/>
        <w:rPr>
          <w:highlight w:val="yellow"/>
        </w:rPr>
      </w:pPr>
      <w:r w:rsidRPr="00330C49">
        <w:rPr>
          <w:highlight w:val="yellow"/>
        </w:rPr>
        <w:t xml:space="preserve">минимальные или максимальные значения; </w:t>
      </w:r>
    </w:p>
    <w:p w:rsidR="00E971C0" w:rsidRPr="00330C49" w:rsidRDefault="00E934DA">
      <w:pPr>
        <w:numPr>
          <w:ilvl w:val="0"/>
          <w:numId w:val="15"/>
        </w:numPr>
        <w:spacing w:after="179"/>
        <w:ind w:right="63" w:firstLine="0"/>
        <w:rPr>
          <w:highlight w:val="yellow"/>
        </w:rPr>
      </w:pPr>
      <w:r w:rsidRPr="00330C49">
        <w:rPr>
          <w:highlight w:val="yellow"/>
        </w:rPr>
        <w:t xml:space="preserve">длины ключей; </w:t>
      </w:r>
    </w:p>
    <w:p w:rsidR="00E971C0" w:rsidRPr="00330C49" w:rsidRDefault="00E934DA">
      <w:pPr>
        <w:numPr>
          <w:ilvl w:val="0"/>
          <w:numId w:val="15"/>
        </w:numPr>
        <w:spacing w:after="11" w:line="386" w:lineRule="auto"/>
        <w:ind w:right="63" w:firstLine="0"/>
        <w:rPr>
          <w:highlight w:val="yellow"/>
        </w:rPr>
      </w:pPr>
      <w:r w:rsidRPr="00330C49">
        <w:rPr>
          <w:highlight w:val="yellow"/>
        </w:rPr>
        <w:lastRenderedPageBreak/>
        <w:t xml:space="preserve">максимальное число записей в файле; 4) максимальное число критериев поиска; 5) минимальный объем выборки. </w:t>
      </w:r>
    </w:p>
    <w:p w:rsidR="00E971C0" w:rsidRPr="00330C49" w:rsidRDefault="00E934DA">
      <w:pPr>
        <w:spacing w:line="377" w:lineRule="auto"/>
        <w:ind w:left="-15" w:right="63" w:firstLine="566"/>
        <w:rPr>
          <w:highlight w:val="yellow"/>
        </w:rPr>
      </w:pPr>
      <w:r w:rsidRPr="00330C49">
        <w:rPr>
          <w:highlight w:val="yellow"/>
        </w:rPr>
        <w:t xml:space="preserve">При необходимости в описание продукта должна быть включена информация по средствам предотвращения несанкционированного доступа к программам и данным. </w:t>
      </w:r>
    </w:p>
    <w:p w:rsidR="00E971C0" w:rsidRPr="00330C49" w:rsidRDefault="00E934DA">
      <w:pPr>
        <w:spacing w:line="396" w:lineRule="auto"/>
        <w:ind w:left="-15" w:right="63" w:firstLine="566"/>
        <w:rPr>
          <w:highlight w:val="yellow"/>
        </w:rPr>
      </w:pPr>
      <w:r w:rsidRPr="00330C49">
        <w:rPr>
          <w:highlight w:val="yellow"/>
        </w:rPr>
        <w:t xml:space="preserve">При описании надежности продукта необходимо привести информацию по процедурам сохранения данных. Например: </w:t>
      </w:r>
    </w:p>
    <w:p w:rsidR="00E971C0" w:rsidRPr="00330C49" w:rsidRDefault="00E934DA">
      <w:pPr>
        <w:numPr>
          <w:ilvl w:val="0"/>
          <w:numId w:val="16"/>
        </w:numPr>
        <w:spacing w:after="158"/>
        <w:ind w:right="63" w:hanging="569"/>
        <w:rPr>
          <w:highlight w:val="yellow"/>
        </w:rPr>
      </w:pPr>
      <w:r w:rsidRPr="00330C49">
        <w:rPr>
          <w:highlight w:val="yellow"/>
        </w:rPr>
        <w:t xml:space="preserve">проверка достоверности исходных данных; </w:t>
      </w:r>
    </w:p>
    <w:p w:rsidR="00E971C0" w:rsidRPr="00330C49" w:rsidRDefault="00E934DA">
      <w:pPr>
        <w:numPr>
          <w:ilvl w:val="0"/>
          <w:numId w:val="16"/>
        </w:numPr>
        <w:spacing w:line="398" w:lineRule="auto"/>
        <w:ind w:right="63" w:hanging="569"/>
        <w:rPr>
          <w:highlight w:val="yellow"/>
        </w:rPr>
      </w:pPr>
      <w:r w:rsidRPr="00330C49">
        <w:rPr>
          <w:highlight w:val="yellow"/>
        </w:rPr>
        <w:t xml:space="preserve">описание технологии сбора, передачи, обработки и выдачи информации; </w:t>
      </w:r>
    </w:p>
    <w:p w:rsidR="00E971C0" w:rsidRPr="00330C49" w:rsidRDefault="00E934DA">
      <w:pPr>
        <w:numPr>
          <w:ilvl w:val="0"/>
          <w:numId w:val="16"/>
        </w:numPr>
        <w:spacing w:line="366" w:lineRule="auto"/>
        <w:ind w:right="63" w:hanging="569"/>
        <w:rPr>
          <w:highlight w:val="yellow"/>
        </w:rPr>
      </w:pPr>
      <w:r w:rsidRPr="00330C49">
        <w:rPr>
          <w:highlight w:val="yellow"/>
        </w:rPr>
        <w:t xml:space="preserve">защита от серьезных последствий ошибки пользователя; </w:t>
      </w:r>
      <w:r w:rsidRPr="00330C49">
        <w:rPr>
          <w:rFonts w:ascii="Segoe UI Symbol" w:eastAsia="Segoe UI Symbol" w:hAnsi="Segoe UI Symbol" w:cs="Segoe UI Symbol"/>
          <w:highlight w:val="yellow"/>
        </w:rPr>
        <w:t></w:t>
      </w:r>
      <w:r w:rsidRPr="00330C49">
        <w:rPr>
          <w:rFonts w:ascii="Arial" w:eastAsia="Arial" w:hAnsi="Arial" w:cs="Arial"/>
          <w:highlight w:val="yellow"/>
        </w:rPr>
        <w:t xml:space="preserve"> </w:t>
      </w:r>
      <w:r w:rsidRPr="00330C49">
        <w:rPr>
          <w:rFonts w:ascii="Arial" w:eastAsia="Arial" w:hAnsi="Arial" w:cs="Arial"/>
          <w:highlight w:val="yellow"/>
        </w:rPr>
        <w:tab/>
      </w:r>
      <w:r w:rsidRPr="00330C49">
        <w:rPr>
          <w:highlight w:val="yellow"/>
        </w:rPr>
        <w:t xml:space="preserve">восстановление при ошибках. </w:t>
      </w:r>
    </w:p>
    <w:p w:rsidR="00E971C0" w:rsidRDefault="00E934DA">
      <w:pPr>
        <w:spacing w:after="291" w:line="381" w:lineRule="auto"/>
        <w:ind w:left="-15" w:right="63" w:firstLine="566"/>
      </w:pPr>
      <w:r w:rsidRPr="00330C49">
        <w:rPr>
          <w:highlight w:val="yellow"/>
        </w:rPr>
        <w:t>При описании эффективности необходимо отразить информацию о характере поведения продукта во времени, например, указать время ответа и время оценки производительности для заданных функций при установленных условиях (например, для заданных конфигураций системы и профилей загрузки). В описание продукта могут быть внесены формулировки требований (правил) по сопровождению и мобильности продукта.</w:t>
      </w:r>
      <w:r>
        <w:t xml:space="preserve"> </w:t>
      </w:r>
    </w:p>
    <w:p w:rsidR="00E971C0" w:rsidRDefault="00E934DA">
      <w:pPr>
        <w:spacing w:after="342"/>
        <w:ind w:left="576" w:right="63"/>
      </w:pPr>
      <w:r>
        <w:t xml:space="preserve">3.2.2.2.6 Описание структуры базы данных </w:t>
      </w:r>
    </w:p>
    <w:p w:rsidR="00E971C0" w:rsidRDefault="00E934DA">
      <w:pPr>
        <w:spacing w:line="376" w:lineRule="auto"/>
        <w:ind w:left="-15" w:right="63" w:firstLine="566"/>
      </w:pPr>
      <w:r w:rsidRPr="00330C49">
        <w:rPr>
          <w:highlight w:val="green"/>
        </w:rPr>
        <w:t>В данном разделе указывается выбранная СУБД, приводится описание структуры базы данных (далее БД) с указанием полей каждой таблицы относительно выбранной СУБД. Кроме этого в разделе описание структуры БД должна быть представлена схема отношений БД или ER-диаграмма. Пример оформления структуры базы данных приведен в приложении Ж.</w:t>
      </w:r>
      <w:r>
        <w:t xml:space="preserve"> </w:t>
      </w:r>
    </w:p>
    <w:p w:rsidR="00E971C0" w:rsidRDefault="00E934DA">
      <w:pPr>
        <w:spacing w:after="285"/>
        <w:ind w:left="576" w:right="63"/>
      </w:pPr>
      <w:r>
        <w:t xml:space="preserve">3.2.2.2.7 Контрольный пример </w:t>
      </w:r>
    </w:p>
    <w:p w:rsidR="00E971C0" w:rsidRDefault="00E934DA">
      <w:pPr>
        <w:spacing w:after="295" w:line="376" w:lineRule="auto"/>
        <w:ind w:left="-15" w:right="63" w:firstLine="566"/>
      </w:pPr>
      <w:r>
        <w:lastRenderedPageBreak/>
        <w:t xml:space="preserve">При построении контрольного примера входные данные и предполагаемые результаты задаются в виде таблиц. Эти результаты в дальнейшем должны совпадать с результатами, полученными при работе программного продукта на соответствующих входных данных. Данные должны быть подобраны таким образом, чтобы на них можно было продемонстрировать работу основных функций задачи, а при получении отчетов однозначно просматривались критерии сортировки, группировки, а также промежуточные и окончательные итоги. </w:t>
      </w:r>
    </w:p>
    <w:p w:rsidR="00E971C0" w:rsidRDefault="00E934DA">
      <w:pPr>
        <w:spacing w:after="604"/>
        <w:ind w:left="576" w:right="63"/>
      </w:pPr>
      <w:r>
        <w:t xml:space="preserve">3.2.2.3 Экспериментальный раздел </w:t>
      </w:r>
    </w:p>
    <w:p w:rsidR="00E971C0" w:rsidRDefault="00E934DA">
      <w:pPr>
        <w:spacing w:after="341"/>
        <w:ind w:left="576" w:right="63"/>
      </w:pPr>
      <w:r>
        <w:t xml:space="preserve">3.2.2.3.1 Описание программы </w:t>
      </w:r>
    </w:p>
    <w:p w:rsidR="00E971C0" w:rsidRDefault="00E934DA">
      <w:pPr>
        <w:spacing w:line="392" w:lineRule="auto"/>
        <w:ind w:left="-15" w:right="63" w:firstLine="566"/>
      </w:pPr>
      <w:r>
        <w:t xml:space="preserve">Описание программы содержит: модульную схему задачи, описание модулей. </w:t>
      </w:r>
    </w:p>
    <w:p w:rsidR="00E971C0" w:rsidRDefault="00E934DA">
      <w:pPr>
        <w:spacing w:line="396" w:lineRule="auto"/>
        <w:ind w:left="-15" w:right="63" w:firstLine="566"/>
      </w:pPr>
      <w:r>
        <w:t xml:space="preserve">В модульной схеме следует указать в виде иерархической структуры все модули и связи между ними.  </w:t>
      </w:r>
    </w:p>
    <w:p w:rsidR="00E971C0" w:rsidRDefault="00E934DA">
      <w:pPr>
        <w:spacing w:after="269" w:line="396" w:lineRule="auto"/>
        <w:ind w:left="-15" w:right="63" w:firstLine="566"/>
      </w:pPr>
      <w:r>
        <w:t xml:space="preserve">В описании модулей подробно описывается каждый модуль; перечисляются все процедуры, входящие в модуль; описываются действия, выполняемые в каждой процедуре модуля. </w:t>
      </w:r>
    </w:p>
    <w:p w:rsidR="00E971C0" w:rsidRDefault="00E934DA">
      <w:pPr>
        <w:spacing w:after="341"/>
        <w:ind w:left="576" w:right="63"/>
      </w:pPr>
      <w:r>
        <w:t xml:space="preserve">3.2.2.3.2 Протокол тестирования программного продукта </w:t>
      </w:r>
    </w:p>
    <w:p w:rsidR="00E971C0" w:rsidRDefault="00E934DA">
      <w:pPr>
        <w:spacing w:after="200"/>
        <w:ind w:left="576" w:right="63"/>
      </w:pPr>
      <w:r>
        <w:t xml:space="preserve">В протоколе тестирования отражаются: </w:t>
      </w:r>
    </w:p>
    <w:p w:rsidR="00E971C0" w:rsidRDefault="00E934DA">
      <w:pPr>
        <w:numPr>
          <w:ilvl w:val="0"/>
          <w:numId w:val="17"/>
        </w:numPr>
        <w:spacing w:after="158"/>
        <w:ind w:right="63" w:firstLine="566"/>
      </w:pPr>
      <w:r>
        <w:t xml:space="preserve">тестирование на корректных данных; </w:t>
      </w:r>
    </w:p>
    <w:p w:rsidR="00E971C0" w:rsidRDefault="00E934DA">
      <w:pPr>
        <w:numPr>
          <w:ilvl w:val="0"/>
          <w:numId w:val="17"/>
        </w:numPr>
        <w:spacing w:after="158"/>
        <w:ind w:right="63" w:firstLine="566"/>
      </w:pPr>
      <w:r>
        <w:t xml:space="preserve">тестирование на некорректных данных; </w:t>
      </w:r>
    </w:p>
    <w:p w:rsidR="00E971C0" w:rsidRDefault="00E934DA">
      <w:pPr>
        <w:numPr>
          <w:ilvl w:val="0"/>
          <w:numId w:val="17"/>
        </w:numPr>
        <w:spacing w:line="399" w:lineRule="auto"/>
        <w:ind w:right="63" w:firstLine="566"/>
      </w:pPr>
      <w:r>
        <w:t xml:space="preserve">тестирование на данных контрольного примера с приложением распечатки исходных данных (таблиц) и результата решения. </w:t>
      </w:r>
    </w:p>
    <w:p w:rsidR="00E971C0" w:rsidRDefault="00E934DA">
      <w:pPr>
        <w:spacing w:after="178"/>
        <w:ind w:left="576" w:right="63"/>
      </w:pPr>
      <w:r>
        <w:t xml:space="preserve">Протокол тестирования программного продукта оформляется в виде таблиц. </w:t>
      </w:r>
    </w:p>
    <w:p w:rsidR="00E971C0" w:rsidRDefault="00E934DA">
      <w:pPr>
        <w:spacing w:after="458"/>
        <w:ind w:left="-5" w:right="63"/>
      </w:pPr>
      <w:r>
        <w:t xml:space="preserve">Шаблон протокола представлен в таблице 8. Минимальное количество тестов 5. </w:t>
      </w:r>
    </w:p>
    <w:p w:rsidR="00E971C0" w:rsidRDefault="00E934DA">
      <w:pPr>
        <w:ind w:left="576" w:right="63"/>
      </w:pPr>
      <w:r>
        <w:lastRenderedPageBreak/>
        <w:t xml:space="preserve">Таблица 8 – Описание информационных полей для тестирования </w:t>
      </w:r>
    </w:p>
    <w:tbl>
      <w:tblPr>
        <w:tblStyle w:val="TableGrid"/>
        <w:tblW w:w="9777" w:type="dxa"/>
        <w:tblInd w:w="5" w:type="dxa"/>
        <w:tblCellMar>
          <w:top w:w="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38"/>
        <w:gridCol w:w="7939"/>
      </w:tblGrid>
      <w:tr w:rsidR="00E971C0">
        <w:trPr>
          <w:trHeight w:val="33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4" w:right="0" w:firstLine="0"/>
              <w:jc w:val="center"/>
            </w:pPr>
            <w:r>
              <w:t xml:space="preserve">Поле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8" w:right="0" w:firstLine="0"/>
              <w:jc w:val="center"/>
            </w:pPr>
            <w:r>
              <w:t xml:space="preserve">Описание </w:t>
            </w:r>
          </w:p>
        </w:tc>
      </w:tr>
      <w:tr w:rsidR="00E971C0">
        <w:trPr>
          <w:trHeight w:val="33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8" w:right="0" w:firstLine="0"/>
              <w:jc w:val="center"/>
            </w:pPr>
            <w:r>
              <w:t xml:space="preserve">1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1" w:right="0" w:firstLine="0"/>
              <w:jc w:val="center"/>
            </w:pPr>
            <w:r>
              <w:t xml:space="preserve">2 </w:t>
            </w:r>
          </w:p>
        </w:tc>
      </w:tr>
      <w:tr w:rsidR="00E971C0">
        <w:trPr>
          <w:trHeight w:val="974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t xml:space="preserve">Дата теста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t xml:space="preserve">Дата проведения теста – это один или несколько дней. Если тесты проводились в более протяженный период времени, нужно отметить отдельную дату для каждого теста </w:t>
            </w:r>
          </w:p>
        </w:tc>
      </w:tr>
    </w:tbl>
    <w:p w:rsidR="00E971C0" w:rsidRDefault="00E934DA">
      <w:pPr>
        <w:spacing w:after="0" w:line="259" w:lineRule="auto"/>
        <w:ind w:left="142" w:right="0" w:firstLine="0"/>
        <w:jc w:val="left"/>
      </w:pPr>
      <w:r>
        <w:t xml:space="preserve"> </w:t>
      </w:r>
      <w:r>
        <w:tab/>
        <w:t xml:space="preserve"> </w:t>
      </w:r>
    </w:p>
    <w:p w:rsidR="00E971C0" w:rsidRDefault="00E934DA">
      <w:pPr>
        <w:ind w:left="152" w:right="63"/>
      </w:pPr>
      <w:r>
        <w:t xml:space="preserve">Продолжение таблицы 8 </w:t>
      </w:r>
    </w:p>
    <w:tbl>
      <w:tblPr>
        <w:tblStyle w:val="TableGrid"/>
        <w:tblW w:w="9777" w:type="dxa"/>
        <w:tblInd w:w="5" w:type="dxa"/>
        <w:tblCellMar>
          <w:top w:w="9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1838"/>
        <w:gridCol w:w="7939"/>
      </w:tblGrid>
      <w:tr w:rsidR="00E971C0">
        <w:trPr>
          <w:trHeight w:val="332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57" w:firstLine="0"/>
              <w:jc w:val="center"/>
            </w:pPr>
            <w:r>
              <w:t xml:space="preserve">2 </w:t>
            </w:r>
          </w:p>
        </w:tc>
      </w:tr>
      <w:tr w:rsidR="00E971C0">
        <w:trPr>
          <w:trHeight w:val="16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54" w:line="237" w:lineRule="auto"/>
              <w:ind w:left="0" w:right="0" w:firstLine="0"/>
              <w:jc w:val="left"/>
            </w:pPr>
            <w:r>
              <w:t xml:space="preserve">Приоритет тестирования </w:t>
            </w:r>
          </w:p>
          <w:p w:rsidR="00E971C0" w:rsidRDefault="00E934DA">
            <w:pPr>
              <w:spacing w:after="22" w:line="259" w:lineRule="auto"/>
              <w:ind w:left="0" w:right="0" w:firstLine="0"/>
              <w:jc w:val="left"/>
            </w:pPr>
            <w:r>
              <w:rPr>
                <w:i/>
              </w:rPr>
              <w:t xml:space="preserve">(Низкий/ </w:t>
            </w:r>
          </w:p>
          <w:p w:rsidR="00E971C0" w:rsidRDefault="00E934DA">
            <w:pPr>
              <w:spacing w:after="22" w:line="259" w:lineRule="auto"/>
              <w:ind w:left="0" w:right="0" w:firstLine="0"/>
              <w:jc w:val="left"/>
            </w:pPr>
            <w:r>
              <w:rPr>
                <w:i/>
              </w:rPr>
              <w:t xml:space="preserve">Средний/ </w:t>
            </w:r>
          </w:p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Высокий)</w:t>
            </w:r>
            <w:r>
              <w:t xml:space="preserve">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55" w:firstLine="0"/>
              <w:jc w:val="left"/>
            </w:pPr>
            <w:r>
              <w:t xml:space="preserve"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 </w:t>
            </w:r>
          </w:p>
        </w:tc>
      </w:tr>
      <w:tr w:rsidR="00E971C0">
        <w:trPr>
          <w:trHeight w:val="97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t xml:space="preserve">Заголовок/ название теста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t xml:space="preserve">Название тестового случая. Например, Подтвердите страницу авторизации с действительным именем пользователя и паролем. </w:t>
            </w:r>
          </w:p>
        </w:tc>
      </w:tr>
      <w:tr w:rsidR="00E971C0">
        <w:trPr>
          <w:trHeight w:val="653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t xml:space="preserve">Резюме испытания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t xml:space="preserve">Описание, чего нужно достигнуть при тестировании. </w:t>
            </w:r>
          </w:p>
        </w:tc>
      </w:tr>
      <w:tr w:rsidR="00E971C0">
        <w:trPr>
          <w:trHeight w:val="1299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t xml:space="preserve">Этапы теста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2" w:line="237" w:lineRule="auto"/>
              <w:ind w:left="0" w:right="0" w:firstLine="0"/>
              <w:jc w:val="left"/>
            </w:pPr>
            <w:r>
              <w:t xml:space="preserve">Перечислите все этапы теста подробно. Запишите этапы теста в том порядке, в котором они должны быть реализованы. </w:t>
            </w:r>
          </w:p>
          <w:p w:rsidR="00E971C0" w:rsidRDefault="00E934DA">
            <w:pPr>
              <w:spacing w:after="24" w:line="259" w:lineRule="auto"/>
              <w:ind w:left="0" w:right="0" w:firstLine="0"/>
              <w:jc w:val="left"/>
            </w:pPr>
            <w:r>
              <w:t xml:space="preserve">Предоставьте как можно больше подробностей и разъяснений. </w:t>
            </w:r>
          </w:p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t xml:space="preserve">Пронумерованный список – хорошая идея. </w:t>
            </w:r>
          </w:p>
        </w:tc>
      </w:tr>
      <w:tr w:rsidR="00E971C0">
        <w:trPr>
          <w:trHeight w:val="1620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t xml:space="preserve">Тестовые данные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t xml:space="preserve"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Например, Имя пользователя и пароль для подтверждения входа. </w:t>
            </w:r>
          </w:p>
        </w:tc>
      </w:tr>
      <w:tr w:rsidR="00E971C0">
        <w:trPr>
          <w:trHeight w:val="975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23" w:line="259" w:lineRule="auto"/>
              <w:ind w:left="0" w:right="0" w:firstLine="0"/>
              <w:jc w:val="left"/>
            </w:pPr>
            <w:r>
              <w:t xml:space="preserve">Ожидаемый </w:t>
            </w:r>
          </w:p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t xml:space="preserve">результат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t xml:space="preserve"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 </w:t>
            </w:r>
          </w:p>
        </w:tc>
      </w:tr>
      <w:tr w:rsidR="00E971C0">
        <w:trPr>
          <w:trHeight w:val="977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t xml:space="preserve">Фактический результат </w:t>
            </w:r>
          </w:p>
        </w:tc>
        <w:tc>
          <w:tcPr>
            <w:tcW w:w="7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t xml:space="preserve">Каким должен быть фактический результат после выполнения теста? Опишите любое релевантное поведение системы после выполнения теста </w:t>
            </w:r>
          </w:p>
        </w:tc>
      </w:tr>
    </w:tbl>
    <w:p w:rsidR="00E971C0" w:rsidRDefault="00E934DA">
      <w:pPr>
        <w:spacing w:after="342"/>
        <w:ind w:left="576" w:right="63"/>
      </w:pPr>
      <w:r>
        <w:t xml:space="preserve">3.2.2.3.3 Руководство пользователя </w:t>
      </w:r>
    </w:p>
    <w:p w:rsidR="00E971C0" w:rsidRDefault="00E934DA">
      <w:pPr>
        <w:spacing w:after="184" w:line="259" w:lineRule="auto"/>
        <w:ind w:right="66"/>
        <w:jc w:val="right"/>
      </w:pPr>
      <w:r>
        <w:t xml:space="preserve">Руководство пользователя должно отвечать следующим характеристикам: </w:t>
      </w:r>
    </w:p>
    <w:p w:rsidR="00E971C0" w:rsidRDefault="00E934DA">
      <w:pPr>
        <w:spacing w:after="126"/>
        <w:ind w:left="-5" w:right="63"/>
      </w:pPr>
      <w:r>
        <w:t xml:space="preserve">полнота, правильность, непротиворечивость, понятность, простота обозрения. </w:t>
      </w:r>
    </w:p>
    <w:p w:rsidR="00E971C0" w:rsidRDefault="00E934DA">
      <w:pPr>
        <w:spacing w:after="134" w:line="370" w:lineRule="auto"/>
        <w:ind w:left="-15" w:right="63" w:firstLine="566"/>
      </w:pPr>
      <w:r>
        <w:lastRenderedPageBreak/>
        <w:t xml:space="preserve">Полнота. Документация пользователя должна содержать информацию, необходимую для использования продукта. В ней должны быть полностью описаны все функции, используемые в программном продукте. Кроме того, граничные значения, заданные в описании продукта, должны быть продублированы в документации пользователя. Если установка (инсталляция) и/или сопровождение продукта могут быть проведены пользователем, то в документацию пользователя должны быть включены руководства по установке продукта и/или по сопровождению программы. </w:t>
      </w:r>
    </w:p>
    <w:p w:rsidR="00E971C0" w:rsidRDefault="00E934DA">
      <w:pPr>
        <w:spacing w:line="376" w:lineRule="auto"/>
        <w:ind w:left="-15" w:right="63" w:firstLine="566"/>
      </w:pPr>
      <w:r>
        <w:t xml:space="preserve">Правильность. Вся информация в документации пользователя должна быть правильной. Кроме того, представление данной информации не должно содержать ошибок и неоднозначных толкований. </w:t>
      </w:r>
    </w:p>
    <w:p w:rsidR="00E971C0" w:rsidRDefault="00E934DA">
      <w:pPr>
        <w:spacing w:after="36" w:line="369" w:lineRule="auto"/>
        <w:ind w:left="-15" w:right="63" w:firstLine="566"/>
      </w:pPr>
      <w:r>
        <w:t xml:space="preserve">Непротиворечивость. Документы, входящие в комплект документации пользователя, не должны противоречить сами себе, друг другу и описанию продукта. Каждый термин должен иметь один и тот же смысл во всех документах. </w:t>
      </w:r>
    </w:p>
    <w:p w:rsidR="00E971C0" w:rsidRDefault="00E934DA">
      <w:pPr>
        <w:spacing w:line="370" w:lineRule="auto"/>
        <w:ind w:left="-15" w:right="63" w:firstLine="566"/>
      </w:pPr>
      <w:r>
        <w:t xml:space="preserve">Понятность. Документация должна быть понятной для пользователя, например, посредством использования в ней соответствующим образом подобранных терминов, графических вставок, уточняющих пояснений и ссылок на полезные источники информации. </w:t>
      </w:r>
    </w:p>
    <w:p w:rsidR="00E971C0" w:rsidRDefault="00E934DA">
      <w:pPr>
        <w:spacing w:line="396" w:lineRule="auto"/>
        <w:ind w:left="-15" w:right="63" w:firstLine="566"/>
      </w:pPr>
      <w:r>
        <w:t xml:space="preserve">Простота обозрения. Документация пользователя должна быть достаточно проста. </w:t>
      </w:r>
    </w:p>
    <w:p w:rsidR="00E971C0" w:rsidRDefault="00E934DA">
      <w:pPr>
        <w:spacing w:after="201"/>
        <w:ind w:left="576" w:right="63"/>
      </w:pPr>
      <w:r>
        <w:t xml:space="preserve">Руководство пользователя должно содержать: </w:t>
      </w:r>
    </w:p>
    <w:p w:rsidR="00E971C0" w:rsidRDefault="00E934DA">
      <w:pPr>
        <w:numPr>
          <w:ilvl w:val="0"/>
          <w:numId w:val="18"/>
        </w:numPr>
        <w:spacing w:after="159"/>
        <w:ind w:right="1575" w:hanging="569"/>
      </w:pPr>
      <w:r>
        <w:t xml:space="preserve">руководство по установке и запуску программы; </w:t>
      </w:r>
    </w:p>
    <w:p w:rsidR="00E971C0" w:rsidRDefault="00E934DA">
      <w:pPr>
        <w:numPr>
          <w:ilvl w:val="0"/>
          <w:numId w:val="18"/>
        </w:numPr>
        <w:spacing w:line="360" w:lineRule="auto"/>
        <w:ind w:right="1575" w:hanging="569"/>
      </w:pPr>
      <w:r>
        <w:t xml:space="preserve">руководство по использованию программы; </w:t>
      </w:r>
      <w:r>
        <w:rPr>
          <w:rFonts w:ascii="Segoe UI Symbol" w:eastAsia="Segoe UI Symbol" w:hAnsi="Segoe UI Symbol" w:cs="Segoe UI Symbol"/>
        </w:rPr>
        <w:t></w:t>
      </w:r>
      <w:r>
        <w:rPr>
          <w:rFonts w:ascii="Arial" w:eastAsia="Arial" w:hAnsi="Arial" w:cs="Arial"/>
        </w:rPr>
        <w:t xml:space="preserve"> </w:t>
      </w:r>
      <w:r>
        <w:t xml:space="preserve">сообщения пользователю. </w:t>
      </w:r>
    </w:p>
    <w:p w:rsidR="00E971C0" w:rsidRDefault="00E934DA">
      <w:pPr>
        <w:spacing w:line="383" w:lineRule="auto"/>
        <w:ind w:left="-15" w:right="63" w:firstLine="566"/>
      </w:pPr>
      <w:r>
        <w:t xml:space="preserve">В руководстве по установке и запуску программы указываются: диск, с которого устанавливается программа; папка, где она находится; какие системные </w:t>
      </w:r>
      <w:r>
        <w:lastRenderedPageBreak/>
        <w:t xml:space="preserve">или дополнительные компоненты необходимы; как выполняется вызов загрузочного модуля. </w:t>
      </w:r>
    </w:p>
    <w:p w:rsidR="00E971C0" w:rsidRDefault="00E934DA">
      <w:pPr>
        <w:spacing w:line="396" w:lineRule="auto"/>
        <w:ind w:left="-15" w:right="63" w:firstLine="566"/>
      </w:pPr>
      <w:r>
        <w:t xml:space="preserve">Сообщение пользователю оформляется в виде таблицы, в которой перечисляются все сообщения, выдаваемые программой, их причина и необходимые действия пользователя. </w:t>
      </w:r>
    </w:p>
    <w:p w:rsidR="00E971C0" w:rsidRDefault="00E934DA">
      <w:pPr>
        <w:ind w:left="576" w:right="63"/>
      </w:pPr>
      <w:r>
        <w:t xml:space="preserve">Таблица 9 - Сообщение пользователю </w:t>
      </w:r>
    </w:p>
    <w:tbl>
      <w:tblPr>
        <w:tblStyle w:val="TableGrid"/>
        <w:tblW w:w="9650" w:type="dxa"/>
        <w:tblInd w:w="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11"/>
        <w:gridCol w:w="3212"/>
        <w:gridCol w:w="3227"/>
      </w:tblGrid>
      <w:tr w:rsidR="00E971C0">
        <w:trPr>
          <w:trHeight w:val="492"/>
        </w:trPr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40" w:right="0" w:firstLine="0"/>
              <w:jc w:val="center"/>
            </w:pPr>
            <w:r>
              <w:t xml:space="preserve">Сообщение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40" w:right="0" w:firstLine="0"/>
              <w:jc w:val="center"/>
            </w:pPr>
            <w:r>
              <w:t xml:space="preserve">Причина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40" w:right="0" w:firstLine="0"/>
              <w:jc w:val="center"/>
            </w:pPr>
            <w:r>
              <w:t xml:space="preserve">Что делать </w:t>
            </w:r>
          </w:p>
        </w:tc>
      </w:tr>
      <w:tr w:rsidR="00E971C0">
        <w:trPr>
          <w:trHeight w:val="494"/>
        </w:trPr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204" w:right="0" w:firstLine="0"/>
              <w:jc w:val="center"/>
            </w:pPr>
            <w:r>
              <w:t xml:space="preserve"> </w:t>
            </w:r>
          </w:p>
        </w:tc>
        <w:tc>
          <w:tcPr>
            <w:tcW w:w="321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210" w:right="0" w:firstLine="0"/>
              <w:jc w:val="center"/>
            </w:pPr>
            <w:r>
              <w:t xml:space="preserve"> 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210" w:right="0" w:firstLine="0"/>
              <w:jc w:val="center"/>
            </w:pPr>
            <w:r>
              <w:t xml:space="preserve"> </w:t>
            </w:r>
          </w:p>
        </w:tc>
      </w:tr>
    </w:tbl>
    <w:p w:rsidR="00E971C0" w:rsidRDefault="00E934DA">
      <w:pPr>
        <w:spacing w:after="342"/>
        <w:ind w:left="576" w:right="63"/>
      </w:pPr>
      <w:r>
        <w:t xml:space="preserve">3.2.2.4 Заключение </w:t>
      </w:r>
    </w:p>
    <w:p w:rsidR="00E971C0" w:rsidRDefault="00E934DA">
      <w:pPr>
        <w:spacing w:line="396" w:lineRule="auto"/>
        <w:ind w:left="-15" w:right="63" w:firstLine="566"/>
      </w:pPr>
      <w:r>
        <w:t xml:space="preserve">Заголовок ЗАКЛЮЧЕНИЕ пишется прописными буквами, выравнивается по центру, точка в конце не ставится. </w:t>
      </w:r>
    </w:p>
    <w:p w:rsidR="00393836" w:rsidRDefault="00E934DA">
      <w:pPr>
        <w:spacing w:after="44" w:line="362" w:lineRule="auto"/>
        <w:ind w:left="-15" w:right="63" w:firstLine="566"/>
      </w:pPr>
      <w:r>
        <w:t xml:space="preserve">В заключении кратко и логически последовательно излагаются теоретические и практические выводы и предложения, они должны вытекать из содержания работы и носить обобщающий характер. Из текста заключения должно быть ясно, что цель и задачи выпускной работы полностью выполнены. Последовательность изложения выводов должна соответствовать порядку представления материалов в тексте работы. Заключение представляет собой связный, четкий, компактный текст. Заключение завершается оценкой перспектив исследуемой проблемы в целом. </w:t>
      </w:r>
    </w:p>
    <w:p w:rsidR="00E971C0" w:rsidRDefault="00393836" w:rsidP="00393836">
      <w:pPr>
        <w:spacing w:after="160" w:line="259" w:lineRule="auto"/>
        <w:ind w:left="0" w:right="0" w:firstLine="0"/>
        <w:jc w:val="left"/>
      </w:pPr>
      <w:r>
        <w:br w:type="page"/>
      </w:r>
    </w:p>
    <w:p w:rsidR="00E971C0" w:rsidRDefault="00E934DA">
      <w:pPr>
        <w:numPr>
          <w:ilvl w:val="0"/>
          <w:numId w:val="19"/>
        </w:numPr>
        <w:spacing w:after="330"/>
        <w:ind w:left="777" w:right="63" w:hanging="211"/>
      </w:pPr>
      <w:r>
        <w:lastRenderedPageBreak/>
        <w:t xml:space="preserve">Требования к оформлению пояснительной записки </w:t>
      </w:r>
    </w:p>
    <w:p w:rsidR="00E971C0" w:rsidRDefault="00E934DA" w:rsidP="007677E5">
      <w:pPr>
        <w:pStyle w:val="a3"/>
        <w:numPr>
          <w:ilvl w:val="1"/>
          <w:numId w:val="35"/>
        </w:numPr>
        <w:spacing w:after="342"/>
        <w:ind w:right="63"/>
      </w:pPr>
      <w:r>
        <w:t xml:space="preserve">Общие требования </w:t>
      </w:r>
    </w:p>
    <w:p w:rsidR="007677E5" w:rsidRDefault="00E934DA" w:rsidP="007677E5">
      <w:pPr>
        <w:spacing w:line="396" w:lineRule="auto"/>
        <w:ind w:left="-15" w:right="63" w:firstLine="566"/>
      </w:pPr>
      <w:r>
        <w:t xml:space="preserve">Документ обязателен для исполнения студентами, руководителями, консультантами и нормоконтролерами. </w:t>
      </w:r>
    </w:p>
    <w:p w:rsidR="00E971C0" w:rsidRDefault="00393836" w:rsidP="007677E5">
      <w:pPr>
        <w:spacing w:line="396" w:lineRule="auto"/>
        <w:ind w:left="-15" w:right="63" w:firstLine="566"/>
      </w:pPr>
      <w:r w:rsidRPr="007677E5">
        <w:rPr>
          <w:highlight w:val="green"/>
        </w:rPr>
        <w:t xml:space="preserve">Пояснительная записка </w:t>
      </w:r>
      <w:r w:rsidRPr="007677E5">
        <w:rPr>
          <w:highlight w:val="green"/>
        </w:rPr>
        <w:tab/>
        <w:t xml:space="preserve">должна </w:t>
      </w:r>
      <w:r w:rsidR="007677E5" w:rsidRPr="007677E5">
        <w:rPr>
          <w:highlight w:val="green"/>
        </w:rPr>
        <w:t xml:space="preserve">быть отпечатана </w:t>
      </w:r>
      <w:r w:rsidR="00E934DA" w:rsidRPr="007677E5">
        <w:rPr>
          <w:highlight w:val="green"/>
        </w:rPr>
        <w:t>шрифтом TimesNewRoman, размер шрифта 14 интервал полуторный. Выравнивание основного текста по ширине. Размеры полей: левое –не менее 30 мм, правое -10 мм, верхнее -20 мм, нижнее – не менее 30 мм. Размер абзацного отступа должен быть 10 мм.</w:t>
      </w:r>
      <w:r w:rsidR="00E934DA">
        <w:t xml:space="preserve"> </w:t>
      </w:r>
    </w:p>
    <w:p w:rsidR="00E971C0" w:rsidRDefault="00E934DA">
      <w:pPr>
        <w:spacing w:line="395" w:lineRule="auto"/>
        <w:ind w:left="-15" w:right="63" w:firstLine="566"/>
      </w:pPr>
      <w:r>
        <w:t xml:space="preserve">Каждый лист пояснительной записки (кроме приложений) должен иметь рамку согласно ГОСТ 2.106-2006 и основную надпись согласно ГОСТ 2.104-2006 по формам 2 (для аннотации) и 2а (для последующих листов). В основную надпись по форме 2а вписывается номер страницы. Отступы текста от рамки: слева - не менее 10 мм, справа -5 мм, сверху – 15 мм, снизу от рамки до текста - не менее 10 мм. </w:t>
      </w:r>
    </w:p>
    <w:p w:rsidR="00E971C0" w:rsidRDefault="00E934DA">
      <w:pPr>
        <w:spacing w:line="395" w:lineRule="auto"/>
        <w:ind w:left="-15" w:right="63" w:firstLine="566"/>
      </w:pPr>
      <w:r>
        <w:t>Для оформления документации используются три вида основной</w:t>
      </w:r>
      <w:r w:rsidR="00393836">
        <w:t xml:space="preserve"> </w:t>
      </w:r>
      <w:r>
        <w:t xml:space="preserve">надписи (виды листов с рамками): </w:t>
      </w:r>
    </w:p>
    <w:p w:rsidR="00E971C0" w:rsidRDefault="00E934DA">
      <w:pPr>
        <w:numPr>
          <w:ilvl w:val="0"/>
          <w:numId w:val="21"/>
        </w:numPr>
        <w:spacing w:line="396" w:lineRule="auto"/>
        <w:ind w:right="63" w:firstLine="566"/>
      </w:pPr>
      <w:r>
        <w:t xml:space="preserve">чертежей и схем, графической части, форма 1 (ГОСТ 2.104-2006) приложение И; </w:t>
      </w:r>
    </w:p>
    <w:p w:rsidR="00E971C0" w:rsidRDefault="00E934DA">
      <w:pPr>
        <w:numPr>
          <w:ilvl w:val="0"/>
          <w:numId w:val="21"/>
        </w:numPr>
        <w:spacing w:line="396" w:lineRule="auto"/>
        <w:ind w:right="63" w:firstLine="566"/>
      </w:pPr>
      <w:r>
        <w:t xml:space="preserve">аннотации и схем алгоритмов программы, форма 2 (ГОСТ 2.104-2006) приложение К; </w:t>
      </w:r>
    </w:p>
    <w:p w:rsidR="00E971C0" w:rsidRDefault="00E934DA">
      <w:pPr>
        <w:numPr>
          <w:ilvl w:val="0"/>
          <w:numId w:val="21"/>
        </w:numPr>
        <w:spacing w:line="380" w:lineRule="auto"/>
        <w:ind w:right="63" w:firstLine="566"/>
      </w:pPr>
      <w:r>
        <w:t xml:space="preserve">всех последующих листов пояснительной записки, форма 2а (ГОСТ 2.104-2006) приложение Л. </w:t>
      </w:r>
    </w:p>
    <w:p w:rsidR="00E971C0" w:rsidRDefault="00E934DA">
      <w:pPr>
        <w:spacing w:after="341"/>
        <w:ind w:left="576" w:right="63"/>
      </w:pPr>
      <w:r>
        <w:t xml:space="preserve">4.2 Текстовая часть </w:t>
      </w:r>
    </w:p>
    <w:p w:rsidR="00E971C0" w:rsidRPr="00342DAE" w:rsidRDefault="00E934DA">
      <w:pPr>
        <w:spacing w:after="27" w:line="376" w:lineRule="auto"/>
        <w:ind w:left="-15" w:right="63" w:firstLine="566"/>
        <w:rPr>
          <w:highlight w:val="green"/>
        </w:rPr>
      </w:pPr>
      <w:r w:rsidRPr="00342DAE">
        <w:rPr>
          <w:highlight w:val="green"/>
        </w:rPr>
        <w:t xml:space="preserve">Текст документа, при необходимости, разделяют на разделы и подразделы. Разделы должны иметь порядковые номера в пределах всего документа, </w:t>
      </w:r>
      <w:r w:rsidRPr="00342DAE">
        <w:rPr>
          <w:highlight w:val="green"/>
        </w:rPr>
        <w:lastRenderedPageBreak/>
        <w:t>обозначенные арабскими цифрами без точки и записанные с абзацного отступа.</w:t>
      </w:r>
      <w:r>
        <w:t xml:space="preserve"> </w:t>
      </w:r>
      <w:r w:rsidRPr="00342DAE">
        <w:rPr>
          <w:highlight w:val="green"/>
        </w:rPr>
        <w:t>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Подразделы могут состоять из одного или неск</w:t>
      </w:r>
      <w:r w:rsidR="00393836" w:rsidRPr="00342DAE">
        <w:rPr>
          <w:highlight w:val="green"/>
        </w:rPr>
        <w:t>ольких пунктов. Например:</w:t>
      </w:r>
    </w:p>
    <w:p w:rsidR="00E971C0" w:rsidRPr="00342DAE" w:rsidRDefault="00E934DA">
      <w:pPr>
        <w:numPr>
          <w:ilvl w:val="0"/>
          <w:numId w:val="22"/>
        </w:numPr>
        <w:spacing w:after="181"/>
        <w:ind w:left="777" w:right="63" w:hanging="211"/>
        <w:rPr>
          <w:highlight w:val="green"/>
        </w:rPr>
      </w:pPr>
      <w:r w:rsidRPr="00342DAE">
        <w:rPr>
          <w:highlight w:val="green"/>
        </w:rPr>
        <w:t xml:space="preserve">Методы испытаний </w:t>
      </w:r>
    </w:p>
    <w:p w:rsidR="00E971C0" w:rsidRPr="00342DAE" w:rsidRDefault="00E934DA">
      <w:pPr>
        <w:numPr>
          <w:ilvl w:val="1"/>
          <w:numId w:val="22"/>
        </w:numPr>
        <w:spacing w:after="124"/>
        <w:ind w:right="63" w:hanging="422"/>
        <w:rPr>
          <w:highlight w:val="green"/>
        </w:rPr>
      </w:pPr>
      <w:r w:rsidRPr="00342DAE">
        <w:rPr>
          <w:highlight w:val="green"/>
        </w:rPr>
        <w:t xml:space="preserve">Аппараты, материалы и реактивы </w:t>
      </w:r>
    </w:p>
    <w:p w:rsidR="00E971C0" w:rsidRPr="00342DAE" w:rsidRDefault="00E934DA">
      <w:pPr>
        <w:spacing w:after="124"/>
        <w:ind w:left="576" w:right="63"/>
        <w:rPr>
          <w:highlight w:val="green"/>
        </w:rPr>
      </w:pPr>
      <w:r w:rsidRPr="00342DAE">
        <w:rPr>
          <w:highlight w:val="green"/>
        </w:rPr>
        <w:t xml:space="preserve">3.1.1 </w:t>
      </w:r>
    </w:p>
    <w:p w:rsidR="00E971C0" w:rsidRPr="00342DAE" w:rsidRDefault="00E934DA">
      <w:pPr>
        <w:spacing w:after="124"/>
        <w:ind w:left="576" w:right="63"/>
        <w:rPr>
          <w:highlight w:val="green"/>
        </w:rPr>
      </w:pPr>
      <w:r w:rsidRPr="00342DAE">
        <w:rPr>
          <w:highlight w:val="green"/>
        </w:rPr>
        <w:t xml:space="preserve">3.1.2 </w:t>
      </w:r>
    </w:p>
    <w:p w:rsidR="00E971C0" w:rsidRPr="00342DAE" w:rsidRDefault="00E934DA">
      <w:pPr>
        <w:spacing w:after="181"/>
        <w:ind w:left="576" w:right="63"/>
        <w:rPr>
          <w:highlight w:val="green"/>
        </w:rPr>
      </w:pPr>
      <w:r w:rsidRPr="00342DAE">
        <w:rPr>
          <w:highlight w:val="green"/>
        </w:rPr>
        <w:t xml:space="preserve">3.1.3 </w:t>
      </w:r>
    </w:p>
    <w:p w:rsidR="00E971C0" w:rsidRPr="00342DAE" w:rsidRDefault="00E934DA">
      <w:pPr>
        <w:numPr>
          <w:ilvl w:val="1"/>
          <w:numId w:val="22"/>
        </w:numPr>
        <w:spacing w:after="124"/>
        <w:ind w:right="63" w:hanging="422"/>
        <w:rPr>
          <w:highlight w:val="green"/>
        </w:rPr>
      </w:pPr>
      <w:r w:rsidRPr="00342DAE">
        <w:rPr>
          <w:highlight w:val="green"/>
        </w:rPr>
        <w:t xml:space="preserve">Подготовка к испытанию </w:t>
      </w:r>
    </w:p>
    <w:p w:rsidR="00E971C0" w:rsidRPr="00342DAE" w:rsidRDefault="00E934DA">
      <w:pPr>
        <w:spacing w:after="124"/>
        <w:ind w:left="576" w:right="63"/>
        <w:rPr>
          <w:highlight w:val="green"/>
        </w:rPr>
      </w:pPr>
      <w:r w:rsidRPr="00342DAE">
        <w:rPr>
          <w:highlight w:val="green"/>
        </w:rPr>
        <w:t xml:space="preserve">3.2.1 </w:t>
      </w:r>
    </w:p>
    <w:p w:rsidR="00E971C0" w:rsidRPr="00342DAE" w:rsidRDefault="00E934DA">
      <w:pPr>
        <w:spacing w:after="124"/>
        <w:ind w:left="576" w:right="63"/>
        <w:rPr>
          <w:highlight w:val="green"/>
        </w:rPr>
      </w:pPr>
      <w:r w:rsidRPr="00342DAE">
        <w:rPr>
          <w:highlight w:val="green"/>
        </w:rPr>
        <w:t xml:space="preserve">3.2.2 </w:t>
      </w:r>
    </w:p>
    <w:p w:rsidR="00E971C0" w:rsidRDefault="00E934DA">
      <w:pPr>
        <w:spacing w:after="181"/>
        <w:ind w:left="576" w:right="63"/>
      </w:pPr>
      <w:r w:rsidRPr="00342DAE">
        <w:rPr>
          <w:highlight w:val="green"/>
        </w:rPr>
        <w:t>3.2.3</w:t>
      </w:r>
      <w:r>
        <w:t xml:space="preserve"> </w:t>
      </w:r>
    </w:p>
    <w:p w:rsidR="00E971C0" w:rsidRDefault="00E934DA">
      <w:pPr>
        <w:spacing w:after="179"/>
        <w:ind w:left="576" w:right="63"/>
      </w:pPr>
      <w:r w:rsidRPr="00342DAE">
        <w:rPr>
          <w:highlight w:val="green"/>
        </w:rPr>
        <w:t>Внутри пунктов мог</w:t>
      </w:r>
      <w:r w:rsidR="00342DAE" w:rsidRPr="00342DAE">
        <w:rPr>
          <w:highlight w:val="green"/>
        </w:rPr>
        <w:t>ут быть приведены перечисления.</w:t>
      </w:r>
    </w:p>
    <w:p w:rsidR="00E971C0" w:rsidRDefault="00E934DA">
      <w:pPr>
        <w:spacing w:after="11" w:line="386" w:lineRule="auto"/>
        <w:ind w:left="-15" w:right="54" w:firstLine="556"/>
        <w:jc w:val="left"/>
      </w:pPr>
      <w:r w:rsidRPr="00342DAE">
        <w:rPr>
          <w:highlight w:val="green"/>
        </w:rPr>
        <w:t>Перед каждой позицией перечисления следует ставить дефис или, при необходимости, ссылки в тексте документа на одно из перечислений, строчную букву, после которой ставится скобка. Для дальнейшей детализации перечислений необходимо использовать арабские цифры, после которых, ставится скобка, а запись производится с абзацного отступа, как показано в примере. Пример</w:t>
      </w:r>
      <w:r>
        <w:t xml:space="preserve"> </w:t>
      </w:r>
    </w:p>
    <w:p w:rsidR="00E971C0" w:rsidRDefault="00E934DA">
      <w:pPr>
        <w:spacing w:after="181"/>
        <w:ind w:left="576" w:right="63"/>
      </w:pPr>
      <w:r>
        <w:t xml:space="preserve">а) __________________ </w:t>
      </w:r>
    </w:p>
    <w:p w:rsidR="00E971C0" w:rsidRDefault="00E934DA">
      <w:pPr>
        <w:spacing w:after="124"/>
        <w:ind w:left="576" w:right="63"/>
      </w:pPr>
      <w:r>
        <w:t xml:space="preserve">б) __________________ </w:t>
      </w:r>
    </w:p>
    <w:p w:rsidR="00E971C0" w:rsidRDefault="00E934DA">
      <w:pPr>
        <w:numPr>
          <w:ilvl w:val="0"/>
          <w:numId w:val="23"/>
        </w:numPr>
        <w:spacing w:after="124"/>
        <w:ind w:right="63" w:hanging="305"/>
      </w:pPr>
      <w:r>
        <w:t xml:space="preserve">________________ </w:t>
      </w:r>
    </w:p>
    <w:p w:rsidR="00E971C0" w:rsidRDefault="00E934DA">
      <w:pPr>
        <w:numPr>
          <w:ilvl w:val="0"/>
          <w:numId w:val="23"/>
        </w:numPr>
        <w:spacing w:after="179"/>
        <w:ind w:right="63" w:hanging="305"/>
      </w:pPr>
      <w:r>
        <w:t xml:space="preserve">________________ </w:t>
      </w:r>
    </w:p>
    <w:p w:rsidR="00E971C0" w:rsidRPr="00342DAE" w:rsidRDefault="00E934DA">
      <w:pPr>
        <w:ind w:left="576" w:right="63"/>
        <w:rPr>
          <w:highlight w:val="green"/>
        </w:rPr>
      </w:pPr>
      <w:r w:rsidRPr="00342DAE">
        <w:rPr>
          <w:highlight w:val="green"/>
        </w:rPr>
        <w:t xml:space="preserve">Каждый пункт, подпункт и перечисление записывают с абзацного отступа. </w:t>
      </w:r>
    </w:p>
    <w:p w:rsidR="00E971C0" w:rsidRDefault="00E934DA">
      <w:pPr>
        <w:spacing w:line="387" w:lineRule="auto"/>
        <w:ind w:left="-15" w:right="63" w:firstLine="566"/>
      </w:pPr>
      <w:r w:rsidRPr="00342DAE">
        <w:rPr>
          <w:highlight w:val="green"/>
        </w:rPr>
        <w:t xml:space="preserve">Разделы, подразделы должны иметь заголовки. Пункты, как правило, заголовков не имеют. Заголовки должны четко и кратко отражать содержание </w:t>
      </w:r>
      <w:r w:rsidRPr="00342DAE">
        <w:rPr>
          <w:highlight w:val="green"/>
        </w:rPr>
        <w:lastRenderedPageBreak/>
        <w:t>разделов, подразделов. Заголовки следует печатать с прописной буквы без точки в конце, не подчеркивая. Переносы слов в заголовках не допускаются. Если заголовок состоит из двух предложений, их разделяют точкой.</w:t>
      </w:r>
      <w:r>
        <w:t xml:space="preserve"> </w:t>
      </w:r>
    </w:p>
    <w:p w:rsidR="00E971C0" w:rsidRDefault="00E934DA">
      <w:pPr>
        <w:spacing w:line="394" w:lineRule="auto"/>
        <w:ind w:left="-15" w:right="63" w:firstLine="566"/>
      </w:pPr>
      <w:r w:rsidRPr="009D6163">
        <w:rPr>
          <w:highlight w:val="green"/>
        </w:rPr>
        <w:t>Расстояние между заголовком и текстом, заголовками раздела и подраздела- двойной интервал.</w:t>
      </w:r>
      <w:r>
        <w:t xml:space="preserve"> </w:t>
      </w:r>
    </w:p>
    <w:p w:rsidR="00E971C0" w:rsidRDefault="00E934DA">
      <w:pPr>
        <w:spacing w:line="395" w:lineRule="auto"/>
        <w:ind w:left="-15" w:right="63" w:firstLine="566"/>
      </w:pPr>
      <w:r w:rsidRPr="009D6163">
        <w:rPr>
          <w:highlight w:val="green"/>
        </w:rPr>
        <w:t>Каждый раздел текстового документа начинается с нового листа (страницы).</w:t>
      </w:r>
      <w:r>
        <w:t xml:space="preserve"> </w:t>
      </w:r>
    </w:p>
    <w:p w:rsidR="00E971C0" w:rsidRDefault="00E934DA">
      <w:pPr>
        <w:spacing w:line="396" w:lineRule="auto"/>
        <w:ind w:left="-15" w:right="63" w:firstLine="566"/>
      </w:pPr>
      <w:r w:rsidRPr="009D6163">
        <w:rPr>
          <w:highlight w:val="green"/>
        </w:rPr>
        <w:t>В тексте порядок слов в наименовании должен быть прямой, а именно: на первом месте должно быть определение (имя прилагательное), а затем - название работы (имя существительное), допускается употреблять сокращенное наименование работы.</w:t>
      </w:r>
      <w:r>
        <w:t xml:space="preserve"> </w:t>
      </w:r>
    </w:p>
    <w:p w:rsidR="00E971C0" w:rsidRDefault="00137AD4">
      <w:pPr>
        <w:spacing w:after="288"/>
        <w:ind w:left="576" w:right="63"/>
      </w:pPr>
      <w:r>
        <w:t>4.3 Иллюстрации</w:t>
      </w:r>
    </w:p>
    <w:p w:rsidR="00E971C0" w:rsidRDefault="00E934DA">
      <w:pPr>
        <w:spacing w:line="372" w:lineRule="auto"/>
        <w:ind w:left="-15" w:right="63" w:firstLine="566"/>
      </w:pPr>
      <w:r w:rsidRPr="009D6163">
        <w:rPr>
          <w:highlight w:val="green"/>
        </w:rPr>
        <w:t>Иллюстрации, за исключением иллюстраций приложений, следует нумеровать арабскими цифрами сквозной нумерацией. Если рисунок один, то он обозначается «Рисунок 1».</w:t>
      </w:r>
      <w:r>
        <w:t xml:space="preserve"> </w:t>
      </w:r>
    </w:p>
    <w:p w:rsidR="00E971C0" w:rsidRPr="00D51949" w:rsidRDefault="00E934DA">
      <w:pPr>
        <w:spacing w:line="396" w:lineRule="auto"/>
        <w:ind w:left="-15" w:right="63" w:firstLine="566"/>
        <w:rPr>
          <w:highlight w:val="green"/>
        </w:rPr>
      </w:pPr>
      <w:r w:rsidRPr="00D51949">
        <w:rPr>
          <w:highlight w:val="green"/>
        </w:rPr>
        <w:t xml:space="preserve">Иллюстрации каждого приложения обозначают отдельной нумерацией арабскими цифрами с добавлением перед цифрой обозначения приложения, например, Рисунок А.3. </w:t>
      </w:r>
    </w:p>
    <w:p w:rsidR="00E971C0" w:rsidRDefault="00E934DA">
      <w:pPr>
        <w:spacing w:after="30" w:line="376" w:lineRule="auto"/>
        <w:ind w:left="-15" w:right="63" w:firstLine="566"/>
      </w:pPr>
      <w:r w:rsidRPr="00D51949">
        <w:rPr>
          <w:highlight w:val="green"/>
        </w:rPr>
        <w:t>Допускается нумеровать иллюстрации в пределах раздела. В этом случае номер иллюстрации состоит из номера раздела и порядкового номера иллюстрации, разделенных точкой, например, Рисунок 1.1.</w:t>
      </w:r>
      <w:r>
        <w:t xml:space="preserve"> </w:t>
      </w:r>
    </w:p>
    <w:p w:rsidR="00E971C0" w:rsidRPr="00EE3496" w:rsidRDefault="00E934DA">
      <w:pPr>
        <w:spacing w:line="396" w:lineRule="auto"/>
        <w:ind w:left="-15" w:right="63" w:firstLine="566"/>
        <w:rPr>
          <w:highlight w:val="green"/>
        </w:rPr>
      </w:pPr>
      <w:bookmarkStart w:id="0" w:name="_GoBack"/>
      <w:bookmarkEnd w:id="0"/>
      <w:r w:rsidRPr="00EE3496">
        <w:rPr>
          <w:highlight w:val="green"/>
        </w:rPr>
        <w:t xml:space="preserve">При ссылках на иллюстрации следует писать: «… в соответствии с рисунком 2» при сквозной нумерации, а при нумерации в пределах раздела «… в соответствии с рисунком 1.2». </w:t>
      </w:r>
    </w:p>
    <w:p w:rsidR="00E971C0" w:rsidRDefault="00E934DA">
      <w:pPr>
        <w:spacing w:after="103" w:line="397" w:lineRule="auto"/>
        <w:ind w:left="-15" w:right="63" w:firstLine="566"/>
      </w:pPr>
      <w:r w:rsidRPr="00EE3496">
        <w:rPr>
          <w:highlight w:val="green"/>
        </w:rPr>
        <w:t>Иллюстрации могут иметь наименование и пояснительные данные, например, Рисунок 1-Детали прибора.</w:t>
      </w:r>
      <w:r>
        <w:t xml:space="preserve"> </w:t>
      </w:r>
    </w:p>
    <w:p w:rsidR="00E971C0" w:rsidRDefault="00E934DA">
      <w:pPr>
        <w:spacing w:after="285"/>
        <w:ind w:left="576" w:right="63"/>
      </w:pPr>
      <w:r>
        <w:t xml:space="preserve">4.4 Таблицы </w:t>
      </w:r>
    </w:p>
    <w:p w:rsidR="00E971C0" w:rsidRDefault="00E934DA">
      <w:pPr>
        <w:spacing w:line="377" w:lineRule="auto"/>
        <w:ind w:left="-15" w:right="63" w:firstLine="566"/>
      </w:pPr>
      <w:r>
        <w:lastRenderedPageBreak/>
        <w:t xml:space="preserve">Таблицы применяют для лучшей наглядности и удобства сравнения показателей. Название таблицы, при его наличии, должно отражать ее содержание, быть точным, кратким. Название следует помещать над таблицей. </w:t>
      </w:r>
    </w:p>
    <w:p w:rsidR="00E971C0" w:rsidRDefault="00E934DA">
      <w:pPr>
        <w:spacing w:line="390" w:lineRule="auto"/>
        <w:ind w:left="-15" w:right="63" w:firstLine="566"/>
      </w:pPr>
      <w:r>
        <w:t xml:space="preserve">Цифровой материал, как правило, оформляют в виде таблиц в соответствии с рисунком 2. </w:t>
      </w:r>
    </w:p>
    <w:p w:rsidR="00E971C0" w:rsidRDefault="00E934DA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E971C0" w:rsidRDefault="00E934DA">
      <w:pPr>
        <w:spacing w:after="166" w:line="259" w:lineRule="auto"/>
        <w:ind w:left="566" w:right="0" w:firstLine="0"/>
        <w:jc w:val="left"/>
      </w:pPr>
      <w:r>
        <w:t xml:space="preserve"> </w:t>
      </w:r>
    </w:p>
    <w:p w:rsidR="00E971C0" w:rsidRDefault="00E934DA">
      <w:pPr>
        <w:tabs>
          <w:tab w:val="center" w:pos="1417"/>
          <w:tab w:val="center" w:pos="2350"/>
          <w:tab w:val="center" w:pos="2835"/>
          <w:tab w:val="center" w:pos="3404"/>
          <w:tab w:val="center" w:pos="3970"/>
          <w:tab w:val="center" w:pos="4537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Таблица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45313" cy="9144"/>
                <wp:effectExtent l="0" t="0" r="0" b="0"/>
                <wp:docPr id="58433" name="Group 58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313" cy="9144"/>
                          <a:chOff x="0" y="0"/>
                          <a:chExt cx="445313" cy="9144"/>
                        </a:xfrm>
                      </wpg:grpSpPr>
                      <wps:wsp>
                        <wps:cNvPr id="69825" name="Shape 69825"/>
                        <wps:cNvSpPr/>
                        <wps:spPr>
                          <a:xfrm>
                            <a:off x="0" y="0"/>
                            <a:ext cx="44531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313" h="9144">
                                <a:moveTo>
                                  <a:pt x="0" y="0"/>
                                </a:moveTo>
                                <a:lnTo>
                                  <a:pt x="445313" y="0"/>
                                </a:lnTo>
                                <a:lnTo>
                                  <a:pt x="44531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433" style="width:35.064pt;height:0.719971pt;mso-position-horizontal-relative:char;mso-position-vertical-relative:line" coordsize="4453,91">
                <v:shape id="Shape 69826" style="position:absolute;width:4453;height:91;left:0;top:0;" coordsize="445313,9144" path="m0,0l445313,0l445313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-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</w:r>
      <w:r>
        <w:t xml:space="preserve"> </w:t>
      </w:r>
    </w:p>
    <w:p w:rsidR="00E971C0" w:rsidRDefault="00E934DA">
      <w:pPr>
        <w:spacing w:after="377" w:line="259" w:lineRule="auto"/>
        <w:ind w:left="-169" w:right="0" w:firstLine="0"/>
        <w:jc w:val="left"/>
      </w:pPr>
      <w:r>
        <w:rPr>
          <w:noProof/>
        </w:rPr>
        <w:drawing>
          <wp:inline distT="0" distB="0" distL="0" distR="0">
            <wp:extent cx="6178296" cy="3108960"/>
            <wp:effectExtent l="0" t="0" r="0" b="0"/>
            <wp:docPr id="66851" name="Picture 668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51" name="Picture 668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8296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C0" w:rsidRDefault="00E934DA">
      <w:pPr>
        <w:spacing w:after="131" w:line="259" w:lineRule="auto"/>
        <w:ind w:left="342" w:right="406"/>
        <w:jc w:val="center"/>
      </w:pPr>
      <w:r>
        <w:t xml:space="preserve">Рисунок 2 – Пример оформления таблицы </w:t>
      </w:r>
    </w:p>
    <w:p w:rsidR="00E971C0" w:rsidRDefault="00E934DA">
      <w:pPr>
        <w:spacing w:line="395" w:lineRule="auto"/>
        <w:ind w:left="-15" w:right="63" w:firstLine="566"/>
      </w:pPr>
      <w:r>
        <w:t xml:space="preserve">Таблицы, за исключением таблиц приложений, следует нумеровать арабскими цифрами сквозной нумерацией. </w:t>
      </w:r>
    </w:p>
    <w:p w:rsidR="00E971C0" w:rsidRDefault="00E934DA">
      <w:pPr>
        <w:spacing w:line="396" w:lineRule="auto"/>
        <w:ind w:left="-15" w:right="63" w:firstLine="566"/>
      </w:pPr>
      <w:r>
        <w:t xml:space="preserve">Таблицы каждого приложения обозначают отдельной нумерацией арабскими цифрами с добавлением перед цифрой обозначения приложения, например, Таблица B.1. Если в документе одна таблица, она должна быть обозначена «Таблица 1». </w:t>
      </w:r>
    </w:p>
    <w:p w:rsidR="00E971C0" w:rsidRDefault="00E934DA">
      <w:pPr>
        <w:spacing w:line="395" w:lineRule="auto"/>
        <w:ind w:left="-15" w:right="63" w:firstLine="566"/>
      </w:pPr>
      <w:r>
        <w:t xml:space="preserve">Допускается нумеровать таблицы в пределах раздела. В этом случае номер таблицы состоит из номера раздела и порядкового номера таблицы, разделенных точкой. </w:t>
      </w:r>
    </w:p>
    <w:p w:rsidR="00E971C0" w:rsidRDefault="00E934DA">
      <w:pPr>
        <w:spacing w:after="27" w:line="377" w:lineRule="auto"/>
        <w:ind w:left="-15" w:right="63" w:firstLine="566"/>
      </w:pPr>
      <w:r>
        <w:lastRenderedPageBreak/>
        <w:t xml:space="preserve">Заголовки граф и строк таблицы следует писать с прописной буквы, а подзаголовки граф -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 Заголовки и подзаголовки граф указывают в единственном числе. </w:t>
      </w:r>
    </w:p>
    <w:p w:rsidR="00E971C0" w:rsidRDefault="00E934DA">
      <w:pPr>
        <w:spacing w:after="126"/>
        <w:ind w:left="576" w:right="63"/>
      </w:pPr>
      <w:r>
        <w:t xml:space="preserve">Таблицы слева, справа и снизу, как правило, ограничивают линиями. </w:t>
      </w:r>
    </w:p>
    <w:p w:rsidR="00E971C0" w:rsidRDefault="00E934DA">
      <w:pPr>
        <w:ind w:left="576" w:right="63"/>
      </w:pPr>
      <w:r>
        <w:t xml:space="preserve">Заголовки граф, как правило, записывают параллельно строкам таблицы. </w:t>
      </w:r>
    </w:p>
    <w:p w:rsidR="00E971C0" w:rsidRDefault="00E934DA">
      <w:pPr>
        <w:spacing w:line="398" w:lineRule="auto"/>
        <w:ind w:left="-5" w:right="63"/>
      </w:pPr>
      <w:r>
        <w:t xml:space="preserve">При необходимости, допускается перпендикулярное расположение заголовков граф. Высота строк таблицы должна быть не менее 8 мм. </w:t>
      </w:r>
    </w:p>
    <w:p w:rsidR="00E971C0" w:rsidRDefault="00E934DA">
      <w:pPr>
        <w:spacing w:line="375" w:lineRule="auto"/>
        <w:ind w:left="-15" w:right="63" w:firstLine="566"/>
      </w:pPr>
      <w:r>
        <w:t xml:space="preserve">Таблицу, в зависимости от ее размера, помещают под текстом, в котором впервые дана ссылка на нее, или на следующей странице, при необходимости, в приложении к документу. </w:t>
      </w:r>
    </w:p>
    <w:p w:rsidR="00E971C0" w:rsidRDefault="00E934DA">
      <w:pPr>
        <w:spacing w:line="364" w:lineRule="auto"/>
        <w:ind w:left="-15" w:right="63" w:firstLine="566"/>
      </w:pPr>
      <w:r>
        <w:t xml:space="preserve">Если строки или графы таблицы выходят за формат страницы, ее делят на части, помещая одну часть под другой или рядом, при этом в каждой части таблицы повторяют ее головку и боковик. При делении таблицы на части допускается ее головку или боковик заменять соответственно номером граф и строк. При этом нумеруют арабскими цифрами графы и (или) строки первой части таблицы. </w:t>
      </w:r>
    </w:p>
    <w:p w:rsidR="00E971C0" w:rsidRDefault="00E934DA">
      <w:pPr>
        <w:ind w:left="-15" w:right="63" w:firstLine="566"/>
      </w:pPr>
      <w:r>
        <w:t xml:space="preserve">Слово «Таблица» указывают один раз слева над первой частью таблицы, над другими частями пишут слова «Продолжение таблицы» с указанием номера (обозначения) таблицы в соответствии с рисунком 3. </w:t>
      </w:r>
    </w:p>
    <w:tbl>
      <w:tblPr>
        <w:tblStyle w:val="TableGrid"/>
        <w:tblW w:w="10406" w:type="dxa"/>
        <w:tblInd w:w="-452" w:type="dxa"/>
        <w:tblCellMar>
          <w:left w:w="471" w:type="dxa"/>
          <w:right w:w="244" w:type="dxa"/>
        </w:tblCellMar>
        <w:tblLook w:val="04A0" w:firstRow="1" w:lastRow="0" w:firstColumn="1" w:lastColumn="0" w:noHBand="0" w:noVBand="1"/>
      </w:tblPr>
      <w:tblGrid>
        <w:gridCol w:w="10406"/>
      </w:tblGrid>
      <w:tr w:rsidR="00E971C0">
        <w:trPr>
          <w:trHeight w:val="7620"/>
        </w:trPr>
        <w:tc>
          <w:tcPr>
            <w:tcW w:w="104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971C0" w:rsidRDefault="00E934DA">
            <w:pPr>
              <w:spacing w:after="184" w:line="259" w:lineRule="auto"/>
              <w:ind w:left="547" w:right="0" w:firstLine="0"/>
              <w:jc w:val="left"/>
            </w:pPr>
            <w:r>
              <w:lastRenderedPageBreak/>
              <w:t xml:space="preserve">Таблица… </w:t>
            </w:r>
          </w:p>
          <w:p w:rsidR="00E971C0" w:rsidRDefault="00E934DA">
            <w:pPr>
              <w:spacing w:after="0" w:line="259" w:lineRule="auto"/>
              <w:ind w:left="0" w:right="70" w:firstLine="0"/>
              <w:jc w:val="right"/>
            </w:pPr>
            <w:r>
              <w:t xml:space="preserve">В миллиметрах </w:t>
            </w:r>
          </w:p>
          <w:tbl>
            <w:tblPr>
              <w:tblStyle w:val="TableGrid"/>
              <w:tblW w:w="9050" w:type="dxa"/>
              <w:tblInd w:w="0" w:type="dxa"/>
              <w:tblCellMar>
                <w:top w:w="11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1640"/>
              <w:gridCol w:w="1025"/>
              <w:gridCol w:w="819"/>
              <w:gridCol w:w="917"/>
              <w:gridCol w:w="920"/>
              <w:gridCol w:w="828"/>
              <w:gridCol w:w="852"/>
            </w:tblGrid>
            <w:tr w:rsidR="00E971C0">
              <w:trPr>
                <w:trHeight w:val="408"/>
              </w:trPr>
              <w:tc>
                <w:tcPr>
                  <w:tcW w:w="2050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85" w:lineRule="auto"/>
                    <w:ind w:left="0" w:right="0" w:firstLine="0"/>
                    <w:jc w:val="center"/>
                  </w:pPr>
                  <w:r>
                    <w:t>Номинальный диаметр резьбы</w:t>
                  </w:r>
                </w:p>
                <w:p w:rsidR="00E971C0" w:rsidRDefault="00E934DA">
                  <w:pPr>
                    <w:spacing w:after="87" w:line="259" w:lineRule="auto"/>
                    <w:ind w:left="0" w:right="161" w:firstLine="0"/>
                    <w:jc w:val="right"/>
                  </w:pPr>
                  <w:r>
                    <w:t xml:space="preserve">болта, винта, </w:t>
                  </w:r>
                </w:p>
                <w:p w:rsidR="00E971C0" w:rsidRDefault="00E934DA">
                  <w:pPr>
                    <w:spacing w:after="0" w:line="259" w:lineRule="auto"/>
                    <w:ind w:left="152" w:right="0" w:firstLine="0"/>
                    <w:jc w:val="center"/>
                  </w:pPr>
                  <w:r>
                    <w:t xml:space="preserve">шпильки </w:t>
                  </w:r>
                </w:p>
              </w:tc>
              <w:tc>
                <w:tcPr>
                  <w:tcW w:w="1640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-14" w:right="0" w:firstLine="170"/>
                    <w:jc w:val="left"/>
                  </w:pPr>
                  <w:r>
                    <w:t xml:space="preserve">Внутренний  </w:t>
                  </w:r>
                  <w:r>
                    <w:tab/>
                    <w:t xml:space="preserve">диаметр шайбы  </w:t>
                  </w:r>
                </w:p>
              </w:tc>
              <w:tc>
                <w:tcPr>
                  <w:tcW w:w="184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:rsidR="00E971C0" w:rsidRDefault="00E934DA">
                  <w:pPr>
                    <w:spacing w:after="0" w:line="259" w:lineRule="auto"/>
                    <w:ind w:left="-21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517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-84" w:right="0" w:firstLine="0"/>
                    <w:jc w:val="left"/>
                  </w:pPr>
                  <w:r>
                    <w:t xml:space="preserve">Толщина шайбы </w:t>
                  </w:r>
                </w:p>
              </w:tc>
            </w:tr>
            <w:tr w:rsidR="00E971C0">
              <w:trPr>
                <w:trHeight w:val="406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:rsidR="00E971C0" w:rsidRDefault="00E971C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:rsidR="00E971C0" w:rsidRDefault="00E971C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84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8" w:right="0" w:firstLine="0"/>
                    <w:jc w:val="center"/>
                  </w:pPr>
                  <w:r>
                    <w:t xml:space="preserve">легкой </w:t>
                  </w:r>
                </w:p>
              </w:tc>
              <w:tc>
                <w:tcPr>
                  <w:tcW w:w="1837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269" w:right="0" w:firstLine="0"/>
                    <w:jc w:val="left"/>
                  </w:pPr>
                  <w:r>
                    <w:t xml:space="preserve">нормальной </w:t>
                  </w:r>
                </w:p>
              </w:tc>
              <w:tc>
                <w:tcPr>
                  <w:tcW w:w="168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1" w:right="0" w:firstLine="0"/>
                    <w:jc w:val="center"/>
                  </w:pPr>
                  <w:r>
                    <w:t xml:space="preserve">тяжелой </w:t>
                  </w:r>
                </w:p>
              </w:tc>
            </w:tr>
            <w:tr w:rsidR="00E971C0">
              <w:trPr>
                <w:trHeight w:val="754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71C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71C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0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7" w:right="0" w:firstLine="0"/>
                    <w:jc w:val="center"/>
                  </w:pPr>
                  <w:r>
                    <w:rPr>
                      <w:i/>
                    </w:rPr>
                    <w:t xml:space="preserve">а 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7" w:right="0" w:firstLine="0"/>
                    <w:jc w:val="center"/>
                  </w:pPr>
                  <w:r>
                    <w:rPr>
                      <w:i/>
                    </w:rPr>
                    <w:t xml:space="preserve">b 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5" w:right="0" w:firstLine="0"/>
                    <w:jc w:val="center"/>
                  </w:pPr>
                  <w:r>
                    <w:rPr>
                      <w:i/>
                    </w:rPr>
                    <w:t xml:space="preserve">а 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2" w:right="0" w:firstLine="0"/>
                    <w:jc w:val="center"/>
                  </w:pPr>
                  <w:r>
                    <w:rPr>
                      <w:i/>
                    </w:rPr>
                    <w:t xml:space="preserve">b 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3" w:right="0" w:firstLine="0"/>
                    <w:jc w:val="center"/>
                  </w:pPr>
                  <w:r>
                    <w:rPr>
                      <w:i/>
                    </w:rPr>
                    <w:t xml:space="preserve">а </w:t>
                  </w:r>
                </w:p>
              </w:tc>
              <w:tc>
                <w:tcPr>
                  <w:tcW w:w="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3" w:right="0" w:firstLine="0"/>
                    <w:jc w:val="center"/>
                  </w:pPr>
                  <w:r>
                    <w:rPr>
                      <w:i/>
                    </w:rPr>
                    <w:t xml:space="preserve">b </w:t>
                  </w:r>
                </w:p>
              </w:tc>
            </w:tr>
            <w:tr w:rsidR="00E971C0">
              <w:trPr>
                <w:trHeight w:val="406"/>
              </w:trPr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5" w:right="0" w:firstLine="0"/>
                    <w:jc w:val="center"/>
                  </w:pPr>
                  <w:r>
                    <w:t xml:space="preserve">2,0 </w:t>
                  </w:r>
                </w:p>
              </w:tc>
              <w:tc>
                <w:tcPr>
                  <w:tcW w:w="16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3" w:right="0" w:firstLine="0"/>
                    <w:jc w:val="center"/>
                  </w:pPr>
                  <w:r>
                    <w:t xml:space="preserve">2,1 </w:t>
                  </w:r>
                </w:p>
              </w:tc>
              <w:tc>
                <w:tcPr>
                  <w:tcW w:w="10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408" w:right="0" w:firstLine="0"/>
                    <w:jc w:val="left"/>
                  </w:pPr>
                  <w:r>
                    <w:t xml:space="preserve">0,5 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0" w:right="147" w:firstLine="0"/>
                    <w:jc w:val="right"/>
                  </w:pPr>
                  <w:r>
                    <w:t xml:space="preserve">0,8 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5" w:right="0" w:firstLine="0"/>
                    <w:jc w:val="center"/>
                  </w:pPr>
                  <w:r>
                    <w:t xml:space="preserve">0,5 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2" w:right="0" w:firstLine="0"/>
                    <w:jc w:val="center"/>
                  </w:pPr>
                  <w:r>
                    <w:t xml:space="preserve">0,5 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49" w:right="0" w:firstLine="0"/>
                    <w:jc w:val="center"/>
                  </w:pPr>
                  <w:r>
                    <w:t xml:space="preserve">- </w:t>
                  </w:r>
                </w:p>
              </w:tc>
              <w:tc>
                <w:tcPr>
                  <w:tcW w:w="85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4" w:right="0" w:firstLine="0"/>
                    <w:jc w:val="center"/>
                  </w:pPr>
                  <w:r>
                    <w:t xml:space="preserve">- </w:t>
                  </w:r>
                </w:p>
              </w:tc>
            </w:tr>
            <w:tr w:rsidR="00E971C0">
              <w:trPr>
                <w:trHeight w:val="401"/>
              </w:trPr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5" w:right="0" w:firstLine="0"/>
                    <w:jc w:val="center"/>
                  </w:pPr>
                  <w:r>
                    <w:t xml:space="preserve">3,0 </w:t>
                  </w:r>
                </w:p>
              </w:tc>
              <w:tc>
                <w:tcPr>
                  <w:tcW w:w="164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3" w:right="0" w:firstLine="0"/>
                    <w:jc w:val="center"/>
                  </w:pPr>
                  <w:r>
                    <w:t xml:space="preserve">3,1 </w:t>
                  </w:r>
                </w:p>
              </w:tc>
              <w:tc>
                <w:tcPr>
                  <w:tcW w:w="1025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408" w:right="0" w:firstLine="0"/>
                    <w:jc w:val="left"/>
                  </w:pPr>
                  <w:r>
                    <w:t xml:space="preserve">0,8 </w:t>
                  </w:r>
                </w:p>
              </w:tc>
              <w:tc>
                <w:tcPr>
                  <w:tcW w:w="81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0" w:right="147" w:firstLine="0"/>
                    <w:jc w:val="right"/>
                  </w:pPr>
                  <w:r>
                    <w:t xml:space="preserve">1,0 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5" w:right="0" w:firstLine="0"/>
                    <w:jc w:val="center"/>
                  </w:pPr>
                  <w:r>
                    <w:t xml:space="preserve">0,8 </w:t>
                  </w:r>
                </w:p>
              </w:tc>
              <w:tc>
                <w:tcPr>
                  <w:tcW w:w="920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2" w:right="0" w:firstLine="0"/>
                    <w:jc w:val="center"/>
                  </w:pPr>
                  <w:r>
                    <w:t xml:space="preserve">0,8 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0" w:right="154" w:firstLine="0"/>
                    <w:jc w:val="right"/>
                  </w:pPr>
                  <w:r>
                    <w:t xml:space="preserve">1,0 </w:t>
                  </w:r>
                </w:p>
              </w:tc>
              <w:tc>
                <w:tcPr>
                  <w:tcW w:w="852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3" w:right="0" w:firstLine="0"/>
                    <w:jc w:val="center"/>
                  </w:pPr>
                  <w:r>
                    <w:t xml:space="preserve">1,2 </w:t>
                  </w:r>
                </w:p>
              </w:tc>
            </w:tr>
          </w:tbl>
          <w:p w:rsidR="00E971C0" w:rsidRDefault="00E934DA">
            <w:pPr>
              <w:spacing w:after="187" w:line="259" w:lineRule="auto"/>
              <w:ind w:left="547" w:right="0" w:firstLine="0"/>
              <w:jc w:val="left"/>
            </w:pPr>
            <w:r>
              <w:t xml:space="preserve">Продолжение таблицы… </w:t>
            </w:r>
          </w:p>
          <w:p w:rsidR="00E971C0" w:rsidRDefault="00E934DA">
            <w:pPr>
              <w:spacing w:after="0" w:line="259" w:lineRule="auto"/>
              <w:ind w:left="0" w:right="70" w:firstLine="0"/>
              <w:jc w:val="right"/>
            </w:pPr>
            <w:r>
              <w:t xml:space="preserve">В миллиметрах </w:t>
            </w:r>
          </w:p>
          <w:tbl>
            <w:tblPr>
              <w:tblStyle w:val="TableGrid"/>
              <w:tblW w:w="9047" w:type="dxa"/>
              <w:tblInd w:w="0" w:type="dxa"/>
              <w:tblCellMar>
                <w:top w:w="14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9"/>
              <w:gridCol w:w="1640"/>
              <w:gridCol w:w="1023"/>
              <w:gridCol w:w="821"/>
              <w:gridCol w:w="917"/>
              <w:gridCol w:w="917"/>
              <w:gridCol w:w="830"/>
              <w:gridCol w:w="850"/>
            </w:tblGrid>
            <w:tr w:rsidR="00E971C0">
              <w:trPr>
                <w:trHeight w:val="862"/>
              </w:trPr>
              <w:tc>
                <w:tcPr>
                  <w:tcW w:w="2050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310" w:lineRule="auto"/>
                    <w:ind w:left="0" w:right="0" w:firstLine="0"/>
                    <w:jc w:val="center"/>
                  </w:pPr>
                  <w:r>
                    <w:t>Номинальный диаметр резьбы</w:t>
                  </w:r>
                </w:p>
                <w:p w:rsidR="00E971C0" w:rsidRDefault="00E934DA">
                  <w:pPr>
                    <w:spacing w:after="118" w:line="259" w:lineRule="auto"/>
                    <w:ind w:left="0" w:right="161" w:firstLine="0"/>
                    <w:jc w:val="right"/>
                  </w:pPr>
                  <w:r>
                    <w:t xml:space="preserve">болта, винта, </w:t>
                  </w:r>
                </w:p>
                <w:p w:rsidR="00E971C0" w:rsidRDefault="00E934DA">
                  <w:pPr>
                    <w:spacing w:after="0" w:line="259" w:lineRule="auto"/>
                    <w:ind w:left="152" w:right="0" w:firstLine="0"/>
                    <w:jc w:val="center"/>
                  </w:pPr>
                  <w:r>
                    <w:t xml:space="preserve">шпильки </w:t>
                  </w:r>
                </w:p>
              </w:tc>
              <w:tc>
                <w:tcPr>
                  <w:tcW w:w="1640" w:type="dxa"/>
                  <w:vMerge w:val="restart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-12" w:right="0" w:firstLine="169"/>
                    <w:jc w:val="left"/>
                  </w:pPr>
                  <w:r>
                    <w:t xml:space="preserve">Внутренний  </w:t>
                  </w:r>
                  <w:r>
                    <w:tab/>
                    <w:t xml:space="preserve">диаметр шайбы  </w:t>
                  </w:r>
                </w:p>
              </w:tc>
              <w:tc>
                <w:tcPr>
                  <w:tcW w:w="184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nil"/>
                  </w:tcBorders>
                </w:tcPr>
                <w:p w:rsidR="00E971C0" w:rsidRDefault="00E934DA">
                  <w:pPr>
                    <w:spacing w:after="0" w:line="259" w:lineRule="auto"/>
                    <w:ind w:left="-21" w:right="0" w:firstLine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3514" w:type="dxa"/>
                  <w:gridSpan w:val="4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-84" w:right="0" w:firstLine="0"/>
                    <w:jc w:val="left"/>
                  </w:pPr>
                  <w:r>
                    <w:t xml:space="preserve">Толщина шайбы </w:t>
                  </w:r>
                </w:p>
              </w:tc>
            </w:tr>
            <w:tr w:rsidR="00E971C0">
              <w:trPr>
                <w:trHeight w:val="454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:rsidR="00E971C0" w:rsidRDefault="00E971C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</w:tcPr>
                <w:p w:rsidR="00E971C0" w:rsidRDefault="00E971C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84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8" w:right="0" w:firstLine="0"/>
                    <w:jc w:val="center"/>
                  </w:pPr>
                  <w:r>
                    <w:t xml:space="preserve">легкой </w:t>
                  </w:r>
                </w:p>
              </w:tc>
              <w:tc>
                <w:tcPr>
                  <w:tcW w:w="183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266" w:right="0" w:firstLine="0"/>
                    <w:jc w:val="left"/>
                  </w:pPr>
                  <w:r>
                    <w:t xml:space="preserve">нормальной </w:t>
                  </w:r>
                </w:p>
              </w:tc>
              <w:tc>
                <w:tcPr>
                  <w:tcW w:w="168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5" w:right="0" w:firstLine="0"/>
                    <w:jc w:val="center"/>
                  </w:pPr>
                  <w:r>
                    <w:t xml:space="preserve">тяжелой </w:t>
                  </w:r>
                </w:p>
              </w:tc>
            </w:tr>
            <w:tr w:rsidR="00E971C0">
              <w:trPr>
                <w:trHeight w:val="566"/>
              </w:trPr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71C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71C0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10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5" w:right="0" w:firstLine="0"/>
                    <w:jc w:val="center"/>
                  </w:pPr>
                  <w:r>
                    <w:rPr>
                      <w:i/>
                    </w:rPr>
                    <w:t xml:space="preserve">а </w:t>
                  </w:r>
                </w:p>
              </w:tc>
              <w:tc>
                <w:tcPr>
                  <w:tcW w:w="8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5" w:right="0" w:firstLine="0"/>
                    <w:jc w:val="center"/>
                  </w:pPr>
                  <w:r>
                    <w:rPr>
                      <w:i/>
                    </w:rPr>
                    <w:t xml:space="preserve">b 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0" w:right="0" w:firstLine="0"/>
                    <w:jc w:val="center"/>
                  </w:pPr>
                  <w:r>
                    <w:rPr>
                      <w:i/>
                    </w:rPr>
                    <w:t xml:space="preserve">а 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4" w:right="0" w:firstLine="0"/>
                    <w:jc w:val="center"/>
                  </w:pPr>
                  <w:r>
                    <w:rPr>
                      <w:i/>
                    </w:rPr>
                    <w:t xml:space="preserve">b </w:t>
                  </w:r>
                </w:p>
              </w:tc>
              <w:tc>
                <w:tcPr>
                  <w:tcW w:w="8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5" w:right="0" w:firstLine="0"/>
                    <w:jc w:val="center"/>
                  </w:pPr>
                  <w:r>
                    <w:rPr>
                      <w:i/>
                    </w:rPr>
                    <w:t xml:space="preserve">а 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0" w:right="0" w:firstLine="0"/>
                    <w:jc w:val="center"/>
                  </w:pPr>
                  <w:r>
                    <w:rPr>
                      <w:i/>
                    </w:rPr>
                    <w:t xml:space="preserve">b </w:t>
                  </w:r>
                </w:p>
              </w:tc>
            </w:tr>
            <w:tr w:rsidR="00E971C0">
              <w:trPr>
                <w:trHeight w:val="454"/>
              </w:trPr>
              <w:tc>
                <w:tcPr>
                  <w:tcW w:w="20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5" w:right="0" w:firstLine="0"/>
                    <w:jc w:val="center"/>
                  </w:pPr>
                  <w:r>
                    <w:t xml:space="preserve">4,0 </w:t>
                  </w:r>
                </w:p>
              </w:tc>
              <w:tc>
                <w:tcPr>
                  <w:tcW w:w="164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3" w:right="0" w:firstLine="0"/>
                    <w:jc w:val="center"/>
                  </w:pPr>
                  <w:r>
                    <w:t xml:space="preserve">4,1 </w:t>
                  </w:r>
                </w:p>
              </w:tc>
              <w:tc>
                <w:tcPr>
                  <w:tcW w:w="102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5" w:right="0" w:firstLine="0"/>
                    <w:jc w:val="center"/>
                  </w:pPr>
                  <w:r>
                    <w:t xml:space="preserve">1,0 </w:t>
                  </w:r>
                </w:p>
              </w:tc>
              <w:tc>
                <w:tcPr>
                  <w:tcW w:w="82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0" w:right="149" w:firstLine="0"/>
                    <w:jc w:val="right"/>
                  </w:pPr>
                  <w:r>
                    <w:t xml:space="preserve">1,2 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1" w:right="0" w:firstLine="0"/>
                    <w:jc w:val="center"/>
                  </w:pPr>
                  <w:r>
                    <w:t xml:space="preserve">1,0 </w:t>
                  </w:r>
                </w:p>
              </w:tc>
              <w:tc>
                <w:tcPr>
                  <w:tcW w:w="91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5" w:right="0" w:firstLine="0"/>
                    <w:jc w:val="center"/>
                  </w:pPr>
                  <w:r>
                    <w:t xml:space="preserve">1,2 </w:t>
                  </w:r>
                </w:p>
              </w:tc>
              <w:tc>
                <w:tcPr>
                  <w:tcW w:w="83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0" w:right="155" w:firstLine="0"/>
                    <w:jc w:val="right"/>
                  </w:pPr>
                  <w:r>
                    <w:t xml:space="preserve">1,2 </w:t>
                  </w:r>
                </w:p>
              </w:tc>
              <w:tc>
                <w:tcPr>
                  <w:tcW w:w="8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971C0" w:rsidRDefault="00E934DA">
                  <w:pPr>
                    <w:spacing w:after="0" w:line="259" w:lineRule="auto"/>
                    <w:ind w:left="150" w:right="0" w:firstLine="0"/>
                    <w:jc w:val="center"/>
                  </w:pPr>
                  <w:r>
                    <w:t xml:space="preserve">1,6 </w:t>
                  </w:r>
                </w:p>
              </w:tc>
            </w:tr>
          </w:tbl>
          <w:p w:rsidR="00E971C0" w:rsidRDefault="00E934DA">
            <w:pPr>
              <w:spacing w:after="0" w:line="259" w:lineRule="auto"/>
              <w:ind w:left="0" w:right="95" w:firstLine="0"/>
              <w:jc w:val="center"/>
            </w:pPr>
            <w:r>
              <w:t xml:space="preserve">Рисунок 3 – Расположение таблицы, выходящей за границы страницы </w:t>
            </w:r>
          </w:p>
        </w:tc>
      </w:tr>
    </w:tbl>
    <w:p w:rsidR="00E971C0" w:rsidRDefault="00E934DA">
      <w:pPr>
        <w:spacing w:after="184" w:line="259" w:lineRule="auto"/>
        <w:ind w:right="66"/>
        <w:jc w:val="right"/>
      </w:pPr>
      <w:r>
        <w:t xml:space="preserve">При отсутствии отдельных данных в таблице следует ставить прочерк </w:t>
      </w:r>
    </w:p>
    <w:p w:rsidR="00E971C0" w:rsidRDefault="00E934DA">
      <w:pPr>
        <w:spacing w:after="124"/>
        <w:ind w:left="-5" w:right="63"/>
      </w:pPr>
      <w:r>
        <w:t xml:space="preserve">(тире). </w:t>
      </w:r>
    </w:p>
    <w:p w:rsidR="00E971C0" w:rsidRDefault="00E934DA">
      <w:pPr>
        <w:spacing w:after="140" w:line="370" w:lineRule="auto"/>
        <w:ind w:left="-15" w:right="63" w:firstLine="566"/>
      </w:pPr>
      <w:r>
        <w:t xml:space="preserve">Цифры в графах таблиц должны проставляться так, чтобы разряды чисел во всей графе были расположены один под другим, если они относятся к одному показателю. В одной графе должно быть соблюдено, как правило, одинаковое количество десятичных знаков для всех значений величин. </w:t>
      </w:r>
    </w:p>
    <w:p w:rsidR="00E971C0" w:rsidRDefault="00E934DA">
      <w:pPr>
        <w:spacing w:after="285"/>
        <w:ind w:left="576" w:right="63"/>
      </w:pPr>
      <w:r>
        <w:t xml:space="preserve">4.7 Приложения </w:t>
      </w:r>
    </w:p>
    <w:p w:rsidR="00E971C0" w:rsidRDefault="00E934DA">
      <w:pPr>
        <w:spacing w:line="358" w:lineRule="auto"/>
        <w:ind w:left="-15" w:right="63" w:firstLine="566"/>
      </w:pPr>
      <w:r>
        <w:t xml:space="preserve">Материал, дополняющий текст документа, допускается помещать в приложениях. Приложениями могут быть, например, графический материал, таблицы большого формата, расчеты, описания аппаратуры и приборов, описания алгоритмов и программ задач, решаемых на ЭВМ и т.д. </w:t>
      </w:r>
    </w:p>
    <w:p w:rsidR="00E971C0" w:rsidRDefault="00E934DA">
      <w:pPr>
        <w:spacing w:line="396" w:lineRule="auto"/>
        <w:ind w:left="-15" w:right="63" w:firstLine="566"/>
      </w:pPr>
      <w:r>
        <w:t xml:space="preserve">Приложение оформляют как продолжение данного документа на последующих его листах или в виде самостоятельного документа. </w:t>
      </w:r>
    </w:p>
    <w:p w:rsidR="00E971C0" w:rsidRDefault="00E934DA" w:rsidP="00FA23AA">
      <w:pPr>
        <w:spacing w:after="184" w:line="259" w:lineRule="auto"/>
        <w:ind w:left="0" w:right="66" w:firstLine="567"/>
        <w:jc w:val="left"/>
      </w:pPr>
      <w:r>
        <w:lastRenderedPageBreak/>
        <w:t xml:space="preserve">В тексте документа на все приложения должны быть даны ссылки. </w:t>
      </w:r>
    </w:p>
    <w:p w:rsidR="00E971C0" w:rsidRDefault="00E934DA">
      <w:pPr>
        <w:spacing w:after="179"/>
        <w:ind w:left="-5" w:right="63"/>
      </w:pPr>
      <w:r>
        <w:t xml:space="preserve">Приложения располагают в порядке ссылок на них в тексте документа. </w:t>
      </w:r>
    </w:p>
    <w:p w:rsidR="00E971C0" w:rsidRDefault="00E934DA">
      <w:pPr>
        <w:spacing w:line="396" w:lineRule="auto"/>
        <w:ind w:left="-15" w:right="63" w:firstLine="566"/>
      </w:pPr>
      <w:r>
        <w:t xml:space="preserve">Каждое приложение следует начинать с новой страницы с указанием наверху посередине страницы заголовка «Приложение» и его обозначения. </w:t>
      </w:r>
    </w:p>
    <w:p w:rsidR="00E971C0" w:rsidRDefault="00E934DA">
      <w:pPr>
        <w:spacing w:line="397" w:lineRule="auto"/>
        <w:ind w:left="-15" w:right="63" w:firstLine="566"/>
      </w:pPr>
      <w:r>
        <w:t xml:space="preserve">Приложения обозначают заглавными, буквами русского алфавита, начиная с А, за исключением букв Ё, З, Й, О, Ч, Ь, Ы, Ъ. После слова «Приложение» следует буква, обозначающая его последовательность. </w:t>
      </w:r>
    </w:p>
    <w:p w:rsidR="00E971C0" w:rsidRDefault="00E934DA">
      <w:pPr>
        <w:spacing w:line="396" w:lineRule="auto"/>
        <w:ind w:left="-15" w:right="63" w:firstLine="566"/>
      </w:pPr>
      <w:r>
        <w:t xml:space="preserve">Допускается обозначение приложений буквами латинского алфавита, за исключением букв I и О. </w:t>
      </w:r>
    </w:p>
    <w:p w:rsidR="00E971C0" w:rsidRDefault="00E934DA">
      <w:pPr>
        <w:spacing w:line="376" w:lineRule="auto"/>
        <w:ind w:left="-15" w:right="63" w:firstLine="566"/>
      </w:pPr>
      <w:r>
        <w:t xml:space="preserve">В случае полного использования букв русского и латинского алфавитов допускается обозначать приложения арабскими цифрами. Если в документе одно приложение, оно обозначается «Приложение А». </w:t>
      </w:r>
    </w:p>
    <w:p w:rsidR="00E971C0" w:rsidRDefault="00E934DA">
      <w:pPr>
        <w:spacing w:after="304" w:line="376" w:lineRule="auto"/>
        <w:ind w:left="-15" w:right="63" w:firstLine="566"/>
      </w:pPr>
      <w:r>
        <w:t xml:space="preserve">Текст каждого приложения, при необходимости, может быть разделен на разделы, подразделы, пункты, подпункты, которые нумеруют в пределах каждого приложения. Перед номером ставится обозначение этого приложения. Приложения должны иметь общую с остальной частью документа сквозную нумерацию страниц (в правом нижнем углу страницы).Все приложения должны быть перечислены в содержании документа с указанием их номеров и заголовков. </w:t>
      </w:r>
    </w:p>
    <w:p w:rsidR="00E971C0" w:rsidRPr="00FA23AA" w:rsidRDefault="00E934DA">
      <w:pPr>
        <w:spacing w:after="287"/>
        <w:ind w:left="576" w:right="63"/>
        <w:rPr>
          <w:highlight w:val="red"/>
        </w:rPr>
      </w:pPr>
      <w:r w:rsidRPr="00FA23AA">
        <w:rPr>
          <w:highlight w:val="red"/>
        </w:rPr>
        <w:t xml:space="preserve">4.8 Список сокращений </w:t>
      </w:r>
    </w:p>
    <w:p w:rsidR="00E971C0" w:rsidRDefault="00E934DA">
      <w:pPr>
        <w:spacing w:after="271" w:line="377" w:lineRule="auto"/>
        <w:ind w:left="-15" w:right="63" w:firstLine="566"/>
      </w:pPr>
      <w:r w:rsidRPr="00FA23AA">
        <w:rPr>
          <w:highlight w:val="red"/>
        </w:rPr>
        <w:t>Перечень допускаемых сокращений слов установлен в ГОСТ 2.316.</w:t>
      </w:r>
      <w:r w:rsidR="00FA23AA" w:rsidRPr="00FA23AA">
        <w:rPr>
          <w:highlight w:val="red"/>
        </w:rPr>
        <w:t xml:space="preserve"> </w:t>
      </w:r>
      <w:r w:rsidRPr="00FA23AA">
        <w:rPr>
          <w:highlight w:val="red"/>
        </w:rPr>
        <w:t>Если в документе принята особая система сокращения слов или наименований, то в нем должен быть приведен перечень принятых сокращений, который помещают в конце документа перед перечнем терминов. Сокращения русских слов и словосочетаний выполняются по ГОСТ 7.12. Список сокращений включают в содержание документа. Заголовок СПИСОК СОКРАЩЕНИЙ пишется прописными буквами, выравнивается по центру, точка в конце не ставится.</w:t>
      </w:r>
      <w:r>
        <w:t xml:space="preserve"> </w:t>
      </w:r>
    </w:p>
    <w:p w:rsidR="00E971C0" w:rsidRDefault="00E934DA">
      <w:pPr>
        <w:spacing w:after="287"/>
        <w:ind w:left="576" w:right="63"/>
      </w:pPr>
      <w:r>
        <w:lastRenderedPageBreak/>
        <w:t xml:space="preserve">4.9 Список использованных источников </w:t>
      </w:r>
    </w:p>
    <w:p w:rsidR="00E971C0" w:rsidRDefault="00E934DA">
      <w:pPr>
        <w:spacing w:line="396" w:lineRule="auto"/>
        <w:ind w:left="-15" w:right="63" w:firstLine="566"/>
      </w:pPr>
      <w:r>
        <w:t xml:space="preserve">В конце текстового документа приводится список использованных источников, которые были использованы при разработке дипломного проекта. </w:t>
      </w:r>
    </w:p>
    <w:p w:rsidR="00E971C0" w:rsidRDefault="00E934DA">
      <w:pPr>
        <w:spacing w:after="184" w:line="259" w:lineRule="auto"/>
        <w:ind w:right="66"/>
        <w:jc w:val="right"/>
      </w:pPr>
      <w:r>
        <w:t xml:space="preserve">Список использованных источников включают в содержание документа. </w:t>
      </w:r>
    </w:p>
    <w:p w:rsidR="00E971C0" w:rsidRDefault="00E934DA">
      <w:pPr>
        <w:spacing w:after="124"/>
        <w:ind w:left="-5" w:right="63"/>
      </w:pPr>
      <w:r>
        <w:t xml:space="preserve">Общее количество использованных источников не должно быть меньше 20. </w:t>
      </w:r>
    </w:p>
    <w:p w:rsidR="00E971C0" w:rsidRDefault="00E934DA">
      <w:pPr>
        <w:spacing w:line="396" w:lineRule="auto"/>
        <w:ind w:left="-15" w:right="63" w:firstLine="566"/>
      </w:pPr>
      <w:r w:rsidRPr="00FA23AA">
        <w:rPr>
          <w:highlight w:val="green"/>
        </w:rPr>
        <w:t>Заголовок СПИСОК ИСПОЛЬЗОВАННЫХ ИСТОЧНИКОВ пишется прописными буквами, выравнивается по центру, точка в конце не ставится.</w:t>
      </w:r>
      <w:r>
        <w:t xml:space="preserve"> </w:t>
      </w:r>
    </w:p>
    <w:p w:rsidR="00E971C0" w:rsidRPr="00FA23AA" w:rsidRDefault="00E934DA">
      <w:pPr>
        <w:spacing w:after="184" w:line="259" w:lineRule="auto"/>
        <w:ind w:right="66"/>
        <w:jc w:val="right"/>
        <w:rPr>
          <w:highlight w:val="red"/>
        </w:rPr>
      </w:pPr>
      <w:r w:rsidRPr="00FA23AA">
        <w:rPr>
          <w:highlight w:val="red"/>
        </w:rPr>
        <w:t xml:space="preserve">Официальные документы ставятся в начале списка в определенном порядке: </w:t>
      </w:r>
    </w:p>
    <w:p w:rsidR="00E971C0" w:rsidRPr="00FA23AA" w:rsidRDefault="00E934DA">
      <w:pPr>
        <w:tabs>
          <w:tab w:val="center" w:pos="2592"/>
          <w:tab w:val="center" w:pos="3999"/>
          <w:tab w:val="center" w:pos="5225"/>
          <w:tab w:val="center" w:pos="6707"/>
          <w:tab w:val="right" w:pos="9711"/>
        </w:tabs>
        <w:spacing w:after="189"/>
        <w:ind w:left="-15" w:right="0" w:firstLine="0"/>
        <w:jc w:val="left"/>
        <w:rPr>
          <w:highlight w:val="red"/>
        </w:rPr>
      </w:pPr>
      <w:r w:rsidRPr="00FA23AA">
        <w:rPr>
          <w:highlight w:val="red"/>
        </w:rPr>
        <w:t xml:space="preserve">Конституции; </w:t>
      </w:r>
      <w:r w:rsidRPr="00FA23AA">
        <w:rPr>
          <w:highlight w:val="red"/>
        </w:rPr>
        <w:tab/>
        <w:t xml:space="preserve">Кодексы; </w:t>
      </w:r>
      <w:r w:rsidRPr="00FA23AA">
        <w:rPr>
          <w:highlight w:val="red"/>
        </w:rPr>
        <w:tab/>
        <w:t xml:space="preserve">Законы; </w:t>
      </w:r>
      <w:r w:rsidRPr="00FA23AA">
        <w:rPr>
          <w:highlight w:val="red"/>
        </w:rPr>
        <w:tab/>
        <w:t xml:space="preserve">Указы </w:t>
      </w:r>
      <w:r w:rsidRPr="00FA23AA">
        <w:rPr>
          <w:highlight w:val="red"/>
        </w:rPr>
        <w:tab/>
        <w:t xml:space="preserve">Президента; </w:t>
      </w:r>
      <w:r w:rsidRPr="00FA23AA">
        <w:rPr>
          <w:highlight w:val="red"/>
        </w:rPr>
        <w:tab/>
        <w:t xml:space="preserve">Постановление </w:t>
      </w:r>
    </w:p>
    <w:p w:rsidR="00E971C0" w:rsidRDefault="00E934DA">
      <w:pPr>
        <w:spacing w:after="124"/>
        <w:ind w:left="-5" w:right="63"/>
      </w:pPr>
      <w:r w:rsidRPr="00FA23AA">
        <w:rPr>
          <w:highlight w:val="red"/>
        </w:rPr>
        <w:t>Правительства; другие нормативные акты (письма, приказы и т. д.).</w:t>
      </w:r>
      <w:r>
        <w:t xml:space="preserve"> </w:t>
      </w:r>
    </w:p>
    <w:p w:rsidR="00E971C0" w:rsidRDefault="00E934DA">
      <w:pPr>
        <w:spacing w:line="397" w:lineRule="auto"/>
        <w:ind w:left="-15" w:right="63" w:firstLine="566"/>
      </w:pPr>
      <w:r w:rsidRPr="00FA23AA">
        <w:rPr>
          <w:highlight w:val="red"/>
        </w:rPr>
        <w:t>Литература на иностранных языках ставится в конце списка после литературы на русском языке, образуя дополнительный алфавитный ряд.</w:t>
      </w:r>
      <w:r>
        <w:t xml:space="preserve"> </w:t>
      </w:r>
    </w:p>
    <w:p w:rsidR="00E971C0" w:rsidRDefault="00E934DA">
      <w:pPr>
        <w:spacing w:line="366" w:lineRule="auto"/>
        <w:ind w:left="-15" w:right="63" w:firstLine="566"/>
      </w:pPr>
      <w:r w:rsidRPr="00FA23AA">
        <w:rPr>
          <w:highlight w:val="green"/>
        </w:rPr>
        <w:t>Для каждого документа предусмотрены следующие элементы библиографической характеристики: фамилия автора, инициалы; название; подзаголовочные сведения (учебник, учебное пособие, словарь и т. д.); выходные сведения (место издания, издательство, год издания); количественная характеристика (общее количество страниц в книге).</w:t>
      </w:r>
      <w:r>
        <w:t xml:space="preserve"> </w:t>
      </w:r>
    </w:p>
    <w:p w:rsidR="00E971C0" w:rsidRDefault="00E934DA">
      <w:pPr>
        <w:spacing w:after="288"/>
        <w:ind w:left="576" w:right="63"/>
      </w:pPr>
      <w:r>
        <w:t xml:space="preserve">4.10 Графическая часть </w:t>
      </w:r>
    </w:p>
    <w:p w:rsidR="00FA23AA" w:rsidRDefault="00E934DA">
      <w:pPr>
        <w:spacing w:after="101" w:line="395" w:lineRule="auto"/>
        <w:ind w:left="-15" w:right="63" w:firstLine="566"/>
      </w:pPr>
      <w:r>
        <w:t xml:space="preserve">Для изображения графической части используются стандартные графические символы по ГОСТ 19.701-90. Графическая часть оформляется как листы приложения пояснительной записки и включает 3 листа формата А4. </w:t>
      </w:r>
    </w:p>
    <w:p w:rsidR="00E971C0" w:rsidRDefault="00FA23AA" w:rsidP="00FA23AA">
      <w:pPr>
        <w:spacing w:after="160" w:line="259" w:lineRule="auto"/>
        <w:ind w:left="0" w:right="0" w:firstLine="0"/>
        <w:jc w:val="left"/>
      </w:pPr>
      <w:r>
        <w:br w:type="page"/>
      </w:r>
    </w:p>
    <w:p w:rsidR="00E971C0" w:rsidRDefault="00E934DA">
      <w:pPr>
        <w:spacing w:after="187" w:line="259" w:lineRule="auto"/>
        <w:ind w:left="342" w:right="400"/>
        <w:jc w:val="center"/>
      </w:pPr>
      <w:r>
        <w:lastRenderedPageBreak/>
        <w:t xml:space="preserve">Приложение А </w:t>
      </w:r>
    </w:p>
    <w:p w:rsidR="00E971C0" w:rsidRDefault="00E934DA">
      <w:pPr>
        <w:spacing w:after="187" w:line="259" w:lineRule="auto"/>
        <w:ind w:left="342" w:right="408"/>
        <w:jc w:val="center"/>
      </w:pPr>
      <w:r>
        <w:t xml:space="preserve">Министерство образования и науки Республики Башкортостан </w:t>
      </w:r>
    </w:p>
    <w:p w:rsidR="00E971C0" w:rsidRDefault="00E934DA">
      <w:pPr>
        <w:spacing w:after="179"/>
        <w:ind w:left="147" w:right="63"/>
      </w:pPr>
      <w:r>
        <w:t xml:space="preserve">Государственное автономное профессиональное образовательное учреждение </w:t>
      </w:r>
    </w:p>
    <w:p w:rsidR="00E971C0" w:rsidRDefault="00E934DA">
      <w:pPr>
        <w:spacing w:after="0" w:line="396" w:lineRule="auto"/>
        <w:ind w:left="974" w:right="967"/>
        <w:jc w:val="center"/>
      </w:pPr>
      <w:r>
        <w:t xml:space="preserve">Уфимский колледж статистики, информатики и вычислительной техники </w:t>
      </w:r>
    </w:p>
    <w:p w:rsidR="00E971C0" w:rsidRDefault="00E934DA">
      <w:pPr>
        <w:spacing w:after="183" w:line="259" w:lineRule="auto"/>
        <w:ind w:left="139" w:right="0" w:firstLine="0"/>
        <w:jc w:val="center"/>
      </w:pPr>
      <w:r>
        <w:t xml:space="preserve"> </w:t>
      </w:r>
    </w:p>
    <w:p w:rsidR="00E971C0" w:rsidRDefault="00E934DA">
      <w:pPr>
        <w:tabs>
          <w:tab w:val="center" w:pos="2917"/>
          <w:tab w:val="center" w:pos="7771"/>
        </w:tabs>
        <w:spacing w:after="186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УТВЕРЖДАЮ </w:t>
      </w:r>
    </w:p>
    <w:p w:rsidR="00E971C0" w:rsidRDefault="00E934DA">
      <w:pPr>
        <w:spacing w:after="11" w:line="386" w:lineRule="auto"/>
        <w:ind w:left="5941" w:right="196" w:firstLine="446"/>
        <w:jc w:val="left"/>
      </w:pPr>
      <w:r>
        <w:t xml:space="preserve">Заместитель директора по учебной работе ___________ З.З. Курмашева </w:t>
      </w:r>
    </w:p>
    <w:p w:rsidR="00E971C0" w:rsidRDefault="00E934DA">
      <w:pPr>
        <w:spacing w:after="131" w:line="259" w:lineRule="auto"/>
        <w:ind w:right="168"/>
        <w:jc w:val="right"/>
      </w:pPr>
      <w:r>
        <w:t xml:space="preserve">«___» _____________ 20XX г. </w:t>
      </w:r>
    </w:p>
    <w:p w:rsidR="00E971C0" w:rsidRDefault="00E934DA">
      <w:pPr>
        <w:spacing w:after="131" w:line="259" w:lineRule="auto"/>
        <w:ind w:left="139" w:right="0" w:firstLine="0"/>
        <w:jc w:val="center"/>
      </w:pPr>
      <w:r>
        <w:t xml:space="preserve"> </w:t>
      </w:r>
    </w:p>
    <w:p w:rsidR="00E971C0" w:rsidRDefault="00E934DA">
      <w:pPr>
        <w:spacing w:after="188" w:line="259" w:lineRule="auto"/>
        <w:ind w:left="139" w:right="0" w:firstLine="0"/>
        <w:jc w:val="center"/>
      </w:pPr>
      <w:r>
        <w:rPr>
          <w:i/>
        </w:rPr>
        <w:t xml:space="preserve"> </w:t>
      </w:r>
    </w:p>
    <w:p w:rsidR="00E971C0" w:rsidRDefault="00E934DA">
      <w:pPr>
        <w:spacing w:after="187" w:line="259" w:lineRule="auto"/>
        <w:ind w:left="342" w:right="406"/>
        <w:jc w:val="center"/>
      </w:pPr>
      <w:r>
        <w:t xml:space="preserve">АВТОМАТИЗАЦИЯ УЧЕТА ДВИЖЕНИЯ КОМПЬЮТЕРОВ </w:t>
      </w:r>
    </w:p>
    <w:p w:rsidR="00E971C0" w:rsidRDefault="00E934DA">
      <w:pPr>
        <w:spacing w:after="187" w:line="259" w:lineRule="auto"/>
        <w:ind w:left="342" w:right="406"/>
        <w:jc w:val="center"/>
      </w:pPr>
      <w:r>
        <w:t xml:space="preserve">В УЧЕБНОМ ЗАВЕДЕНИИ </w:t>
      </w:r>
    </w:p>
    <w:p w:rsidR="00E971C0" w:rsidRDefault="00E934DA">
      <w:pPr>
        <w:spacing w:after="131" w:line="259" w:lineRule="auto"/>
        <w:ind w:left="342" w:right="407"/>
        <w:jc w:val="center"/>
      </w:pPr>
      <w:r>
        <w:t xml:space="preserve">Пояснительная записка к дипломному проекту </w:t>
      </w:r>
    </w:p>
    <w:p w:rsidR="00E971C0" w:rsidRDefault="00E934DA">
      <w:pPr>
        <w:spacing w:after="131" w:line="259" w:lineRule="auto"/>
        <w:ind w:left="0" w:right="0" w:firstLine="0"/>
        <w:jc w:val="right"/>
      </w:pPr>
      <w:r>
        <w:t xml:space="preserve"> </w:t>
      </w:r>
    </w:p>
    <w:p w:rsidR="00E971C0" w:rsidRDefault="00E934DA">
      <w:pPr>
        <w:spacing w:after="133" w:line="259" w:lineRule="auto"/>
        <w:ind w:left="0" w:right="0" w:firstLine="0"/>
        <w:jc w:val="right"/>
      </w:pPr>
      <w:r>
        <w:t xml:space="preserve"> </w:t>
      </w:r>
    </w:p>
    <w:p w:rsidR="00E971C0" w:rsidRDefault="00E934DA">
      <w:pPr>
        <w:spacing w:after="184" w:line="259" w:lineRule="auto"/>
        <w:ind w:left="0" w:right="0" w:firstLine="0"/>
        <w:jc w:val="right"/>
      </w:pPr>
      <w:r>
        <w:t xml:space="preserve"> </w:t>
      </w:r>
    </w:p>
    <w:p w:rsidR="00E971C0" w:rsidRDefault="00E934DA">
      <w:pPr>
        <w:tabs>
          <w:tab w:val="center" w:pos="6069"/>
        </w:tabs>
        <w:spacing w:after="153"/>
        <w:ind w:left="0" w:right="0" w:firstLine="0"/>
        <w:jc w:val="left"/>
      </w:pPr>
      <w:r>
        <w:t xml:space="preserve">Рецензент </w:t>
      </w:r>
      <w:r>
        <w:tab/>
        <w:t xml:space="preserve">Руководитель </w:t>
      </w:r>
    </w:p>
    <w:p w:rsidR="00E971C0" w:rsidRDefault="00E934DA">
      <w:pPr>
        <w:tabs>
          <w:tab w:val="center" w:pos="7093"/>
        </w:tabs>
        <w:spacing w:after="179"/>
        <w:ind w:left="0" w:right="0" w:firstLine="0"/>
        <w:jc w:val="left"/>
      </w:pPr>
      <w:r>
        <w:rPr>
          <w:u w:val="single" w:color="000000"/>
        </w:rPr>
        <w:t xml:space="preserve">                                </w:t>
      </w:r>
      <w:r>
        <w:t xml:space="preserve">И.И. Иванов </w:t>
      </w:r>
      <w:r>
        <w:tab/>
      </w:r>
      <w:r>
        <w:rPr>
          <w:u w:val="single" w:color="000000"/>
        </w:rPr>
        <w:t xml:space="preserve">                               </w:t>
      </w:r>
      <w:r>
        <w:t xml:space="preserve">П.П. Петров </w:t>
      </w:r>
    </w:p>
    <w:p w:rsidR="00E971C0" w:rsidRDefault="00E934DA">
      <w:pPr>
        <w:tabs>
          <w:tab w:val="center" w:pos="7184"/>
        </w:tabs>
        <w:spacing w:after="134"/>
        <w:ind w:left="0" w:right="0" w:firstLine="0"/>
        <w:jc w:val="left"/>
      </w:pPr>
      <w:r>
        <w:t xml:space="preserve">«___» _______________ 20XX г. </w:t>
      </w:r>
      <w:r>
        <w:tab/>
        <w:t xml:space="preserve">«___» _______________ 20XX г. </w:t>
      </w:r>
    </w:p>
    <w:p w:rsidR="00E971C0" w:rsidRDefault="00E934DA">
      <w:pPr>
        <w:spacing w:after="190" w:line="259" w:lineRule="auto"/>
        <w:ind w:left="420" w:right="0" w:firstLine="0"/>
        <w:jc w:val="center"/>
      </w:pPr>
      <w:r>
        <w:t xml:space="preserve"> </w:t>
      </w:r>
      <w:r>
        <w:tab/>
        <w:t xml:space="preserve"> </w:t>
      </w:r>
    </w:p>
    <w:p w:rsidR="00E971C0" w:rsidRDefault="00E934DA">
      <w:pPr>
        <w:spacing w:after="147"/>
        <w:ind w:left="5253" w:right="63"/>
      </w:pPr>
      <w:r>
        <w:t xml:space="preserve">Выпускник гр. ХХХ-Х  </w:t>
      </w:r>
    </w:p>
    <w:p w:rsidR="00E971C0" w:rsidRDefault="00E934DA">
      <w:pPr>
        <w:spacing w:after="184" w:line="259" w:lineRule="auto"/>
        <w:ind w:right="655"/>
        <w:jc w:val="right"/>
      </w:pPr>
      <w:r>
        <w:rPr>
          <w:u w:val="single" w:color="000000"/>
        </w:rPr>
        <w:t xml:space="preserve">                               </w:t>
      </w:r>
      <w:r>
        <w:t xml:space="preserve">С.С. Сидоров </w:t>
      </w:r>
    </w:p>
    <w:p w:rsidR="00E971C0" w:rsidRDefault="00E934DA">
      <w:pPr>
        <w:spacing w:after="133" w:line="259" w:lineRule="auto"/>
        <w:ind w:right="586"/>
        <w:jc w:val="right"/>
      </w:pPr>
      <w:r>
        <w:t xml:space="preserve">«___» _______________ 20XX г. </w:t>
      </w:r>
    </w:p>
    <w:p w:rsidR="00E971C0" w:rsidRDefault="00E934DA">
      <w:pPr>
        <w:spacing w:after="131" w:line="259" w:lineRule="auto"/>
        <w:ind w:left="0" w:right="0" w:firstLine="0"/>
        <w:jc w:val="right"/>
      </w:pPr>
      <w:r>
        <w:t xml:space="preserve"> </w:t>
      </w:r>
    </w:p>
    <w:p w:rsidR="00E971C0" w:rsidRDefault="00E934DA">
      <w:pPr>
        <w:spacing w:after="131" w:line="259" w:lineRule="auto"/>
        <w:ind w:left="0" w:right="0" w:firstLine="0"/>
        <w:jc w:val="right"/>
      </w:pPr>
      <w:r>
        <w:t xml:space="preserve"> </w:t>
      </w:r>
    </w:p>
    <w:p w:rsidR="00E971C0" w:rsidRDefault="00E934DA">
      <w:pPr>
        <w:spacing w:after="131" w:line="259" w:lineRule="auto"/>
        <w:ind w:left="342" w:right="954"/>
        <w:jc w:val="center"/>
      </w:pPr>
      <w:r>
        <w:lastRenderedPageBreak/>
        <w:t xml:space="preserve">20XX </w:t>
      </w:r>
    </w:p>
    <w:p w:rsidR="00E971C0" w:rsidRDefault="00E934DA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E971C0" w:rsidRDefault="00E971C0">
      <w:pPr>
        <w:sectPr w:rsidR="00E971C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7" w:right="494" w:bottom="1221" w:left="1702" w:header="720" w:footer="720" w:gutter="0"/>
          <w:cols w:space="720"/>
          <w:titlePg/>
        </w:sectPr>
      </w:pPr>
    </w:p>
    <w:p w:rsidR="00E971C0" w:rsidRDefault="00E934DA">
      <w:pPr>
        <w:spacing w:after="134" w:line="259" w:lineRule="auto"/>
        <w:ind w:left="342" w:right="335"/>
        <w:jc w:val="center"/>
      </w:pPr>
      <w:r>
        <w:lastRenderedPageBreak/>
        <w:t>Приложение Б</w:t>
      </w:r>
    </w:p>
    <w:p w:rsidR="00E971C0" w:rsidRDefault="00E934DA">
      <w:pPr>
        <w:spacing w:after="187" w:line="259" w:lineRule="auto"/>
        <w:ind w:left="342" w:right="340"/>
        <w:jc w:val="center"/>
      </w:pPr>
      <w:r>
        <w:t>Министерство образования и науки Республики Башкортостан</w:t>
      </w:r>
    </w:p>
    <w:p w:rsidR="00E971C0" w:rsidRDefault="00E934DA">
      <w:pPr>
        <w:spacing w:after="184" w:line="259" w:lineRule="auto"/>
        <w:ind w:right="143"/>
        <w:jc w:val="right"/>
      </w:pPr>
      <w:r>
        <w:t xml:space="preserve"> автономное профессиональное образовательное учреждение</w:t>
      </w:r>
    </w:p>
    <w:p w:rsidR="00E971C0" w:rsidRDefault="00E934DA">
      <w:pPr>
        <w:spacing w:after="0" w:line="396" w:lineRule="auto"/>
        <w:ind w:left="974" w:right="899"/>
        <w:jc w:val="center"/>
      </w:pPr>
      <w:r>
        <w:t xml:space="preserve">Уфимский колледж статистики, информатики и вычислительной техники </w:t>
      </w:r>
    </w:p>
    <w:p w:rsidR="00E971C0" w:rsidRDefault="00E934DA">
      <w:pPr>
        <w:spacing w:after="183" w:line="259" w:lineRule="auto"/>
        <w:ind w:left="207" w:right="0" w:firstLine="0"/>
        <w:jc w:val="center"/>
      </w:pPr>
      <w:r>
        <w:t xml:space="preserve"> </w:t>
      </w:r>
    </w:p>
    <w:p w:rsidR="00E971C0" w:rsidRDefault="00E934DA">
      <w:pPr>
        <w:tabs>
          <w:tab w:val="center" w:pos="2943"/>
          <w:tab w:val="center" w:pos="7822"/>
        </w:tabs>
        <w:spacing w:after="186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УТВЕРЖДАЮ </w:t>
      </w:r>
    </w:p>
    <w:p w:rsidR="00E971C0" w:rsidRDefault="00E934DA">
      <w:pPr>
        <w:spacing w:line="396" w:lineRule="auto"/>
        <w:ind w:left="6716" w:right="63" w:hanging="278"/>
      </w:pPr>
      <w:r>
        <w:t xml:space="preserve">Заместитель директора по учебной работе </w:t>
      </w:r>
    </w:p>
    <w:p w:rsidR="00E971C0" w:rsidRDefault="00E934DA">
      <w:pPr>
        <w:spacing w:after="138" w:line="259" w:lineRule="auto"/>
        <w:ind w:right="66"/>
        <w:jc w:val="right"/>
      </w:pPr>
      <w:r>
        <w:rPr>
          <w:u w:val="single" w:color="000000"/>
        </w:rPr>
        <w:t xml:space="preserve">                      </w:t>
      </w:r>
      <w:r>
        <w:t xml:space="preserve"> З.З. Курмашева </w:t>
      </w:r>
    </w:p>
    <w:p w:rsidR="00E971C0" w:rsidRDefault="00E934DA">
      <w:pPr>
        <w:spacing w:after="131" w:line="259" w:lineRule="auto"/>
        <w:ind w:right="66"/>
        <w:jc w:val="right"/>
      </w:pPr>
      <w:r>
        <w:t xml:space="preserve">«__» _____________ 20XX г. </w:t>
      </w:r>
    </w:p>
    <w:p w:rsidR="00E971C0" w:rsidRDefault="00E934DA">
      <w:pPr>
        <w:spacing w:after="184" w:line="259" w:lineRule="auto"/>
        <w:ind w:left="207" w:right="0" w:firstLine="0"/>
        <w:jc w:val="center"/>
      </w:pPr>
      <w:r>
        <w:t xml:space="preserve"> </w:t>
      </w:r>
    </w:p>
    <w:p w:rsidR="00E971C0" w:rsidRDefault="00E934DA">
      <w:pPr>
        <w:spacing w:after="347" w:line="259" w:lineRule="auto"/>
        <w:ind w:left="342" w:right="334"/>
        <w:jc w:val="center"/>
      </w:pPr>
      <w:r>
        <w:t xml:space="preserve">ЗАДАНИЕ </w:t>
      </w:r>
    </w:p>
    <w:p w:rsidR="00E971C0" w:rsidRDefault="00E934DA">
      <w:pPr>
        <w:spacing w:line="391" w:lineRule="auto"/>
        <w:ind w:left="-5" w:right="0"/>
      </w:pPr>
      <w:r>
        <w:t xml:space="preserve">на дипломный проект студенту дневного отделения, группы ХХХ-Х, специальности 09.02.07 Информационные системы и программирование. </w:t>
      </w:r>
    </w:p>
    <w:p w:rsidR="00E971C0" w:rsidRDefault="00E934DA">
      <w:pPr>
        <w:spacing w:after="178"/>
        <w:ind w:left="-5" w:right="63"/>
      </w:pPr>
      <w:r>
        <w:t xml:space="preserve">Фамилия, имя, отчество: Сидоров Сидор Сидорович </w:t>
      </w:r>
    </w:p>
    <w:p w:rsidR="00E971C0" w:rsidRDefault="00E934DA">
      <w:pPr>
        <w:spacing w:after="180"/>
        <w:ind w:left="-5" w:right="63"/>
      </w:pPr>
      <w:r>
        <w:t xml:space="preserve">Тема: «Автоматизация учета движения компьютеров в учебном заведении». </w:t>
      </w:r>
    </w:p>
    <w:p w:rsidR="00E971C0" w:rsidRDefault="00E934DA">
      <w:pPr>
        <w:spacing w:after="187" w:line="259" w:lineRule="auto"/>
        <w:ind w:left="342" w:right="335"/>
        <w:jc w:val="center"/>
      </w:pPr>
      <w:r>
        <w:t xml:space="preserve">Текст задания: </w:t>
      </w:r>
    </w:p>
    <w:p w:rsidR="00E971C0" w:rsidRDefault="00E934DA">
      <w:pPr>
        <w:spacing w:line="398" w:lineRule="auto"/>
        <w:ind w:left="-5" w:right="63"/>
      </w:pPr>
      <w:r>
        <w:t>при выполнении дипломного проекта должны быть решены следующие задачи:  а)</w:t>
      </w:r>
      <w:r>
        <w:rPr>
          <w:rFonts w:ascii="Arial" w:eastAsia="Arial" w:hAnsi="Arial" w:cs="Arial"/>
        </w:rPr>
        <w:t xml:space="preserve"> </w:t>
      </w:r>
      <w:r>
        <w:t xml:space="preserve">разработана структура программы; </w:t>
      </w:r>
    </w:p>
    <w:p w:rsidR="00E971C0" w:rsidRDefault="00E934DA">
      <w:pPr>
        <w:spacing w:line="394" w:lineRule="auto"/>
        <w:ind w:left="343" w:right="0" w:hanging="358"/>
      </w:pPr>
      <w:r>
        <w:t>б)</w:t>
      </w:r>
      <w:r>
        <w:rPr>
          <w:rFonts w:ascii="Arial" w:eastAsia="Arial" w:hAnsi="Arial" w:cs="Arial"/>
        </w:rPr>
        <w:t xml:space="preserve"> </w:t>
      </w:r>
      <w:r>
        <w:t xml:space="preserve">реализованы функции ввода в эксплуатацию, отправки в ремонт, списания и вывода накладных; </w:t>
      </w:r>
    </w:p>
    <w:p w:rsidR="00E971C0" w:rsidRDefault="00E934DA">
      <w:pPr>
        <w:spacing w:after="179"/>
        <w:ind w:left="-5" w:right="63"/>
      </w:pPr>
      <w:r>
        <w:t>в)</w:t>
      </w:r>
      <w:r>
        <w:rPr>
          <w:rFonts w:ascii="Arial" w:eastAsia="Arial" w:hAnsi="Arial" w:cs="Arial"/>
        </w:rPr>
        <w:t xml:space="preserve"> </w:t>
      </w:r>
      <w:r>
        <w:t xml:space="preserve">построена справочная система. </w:t>
      </w:r>
    </w:p>
    <w:p w:rsidR="00E971C0" w:rsidRDefault="00E934DA">
      <w:pPr>
        <w:spacing w:after="309" w:line="259" w:lineRule="auto"/>
        <w:ind w:left="342" w:right="352"/>
        <w:jc w:val="center"/>
      </w:pPr>
      <w:r>
        <w:t xml:space="preserve">В результате выполнения дипломного проекта должны быть представлены:  </w:t>
      </w:r>
    </w:p>
    <w:p w:rsidR="00E971C0" w:rsidRDefault="00E934DA">
      <w:pPr>
        <w:spacing w:after="176"/>
        <w:ind w:left="-5" w:right="63"/>
      </w:pPr>
      <w:r>
        <w:t>а)</w:t>
      </w:r>
      <w:r>
        <w:rPr>
          <w:rFonts w:ascii="Arial" w:eastAsia="Arial" w:hAnsi="Arial" w:cs="Arial"/>
        </w:rPr>
        <w:t xml:space="preserve"> </w:t>
      </w:r>
      <w:r>
        <w:t xml:space="preserve">пояснительная записка, состоящая из следующих разделов: </w:t>
      </w:r>
    </w:p>
    <w:p w:rsidR="00E971C0" w:rsidRDefault="00E934DA">
      <w:pPr>
        <w:spacing w:after="180"/>
        <w:ind w:left="370" w:right="63"/>
      </w:pPr>
      <w:r>
        <w:t xml:space="preserve">Введение </w:t>
      </w:r>
    </w:p>
    <w:p w:rsidR="00E971C0" w:rsidRDefault="00E934DA">
      <w:pPr>
        <w:numPr>
          <w:ilvl w:val="0"/>
          <w:numId w:val="27"/>
        </w:numPr>
        <w:spacing w:after="178"/>
        <w:ind w:right="63" w:hanging="211"/>
      </w:pPr>
      <w:r>
        <w:lastRenderedPageBreak/>
        <w:t xml:space="preserve">Постановка задачи </w:t>
      </w:r>
    </w:p>
    <w:p w:rsidR="00E971C0" w:rsidRDefault="00E934DA">
      <w:pPr>
        <w:numPr>
          <w:ilvl w:val="0"/>
          <w:numId w:val="27"/>
        </w:numPr>
        <w:spacing w:after="177"/>
        <w:ind w:right="63" w:hanging="211"/>
      </w:pPr>
      <w:r>
        <w:t xml:space="preserve">Экспериментальный раздел </w:t>
      </w:r>
    </w:p>
    <w:p w:rsidR="00E971C0" w:rsidRDefault="00E934DA">
      <w:pPr>
        <w:ind w:left="370" w:right="63"/>
      </w:pPr>
      <w:r>
        <w:t xml:space="preserve">Заключение </w:t>
      </w:r>
    </w:p>
    <w:p w:rsidR="00E971C0" w:rsidRDefault="00E934DA">
      <w:pPr>
        <w:spacing w:after="187" w:line="259" w:lineRule="auto"/>
        <w:ind w:left="342" w:right="334"/>
        <w:jc w:val="center"/>
      </w:pPr>
      <w:r>
        <w:t xml:space="preserve">Продолжение приложения Б </w:t>
      </w:r>
    </w:p>
    <w:p w:rsidR="00E971C0" w:rsidRDefault="00E934DA">
      <w:pPr>
        <w:spacing w:after="178"/>
        <w:ind w:left="370" w:right="63"/>
      </w:pPr>
      <w:r>
        <w:t xml:space="preserve">Приложения </w:t>
      </w:r>
    </w:p>
    <w:p w:rsidR="00E971C0" w:rsidRDefault="00E934DA">
      <w:pPr>
        <w:spacing w:after="179"/>
        <w:ind w:left="370" w:right="63"/>
      </w:pPr>
      <w:r>
        <w:t xml:space="preserve">Список сокращений </w:t>
      </w:r>
    </w:p>
    <w:p w:rsidR="00E971C0" w:rsidRDefault="00E934DA">
      <w:pPr>
        <w:spacing w:after="183"/>
        <w:ind w:left="370" w:right="63"/>
      </w:pPr>
      <w:r>
        <w:t xml:space="preserve">Список использованных источников </w:t>
      </w:r>
    </w:p>
    <w:p w:rsidR="00E971C0" w:rsidRDefault="00E934DA">
      <w:pPr>
        <w:spacing w:line="398" w:lineRule="auto"/>
        <w:ind w:left="345" w:right="63" w:hanging="360"/>
      </w:pPr>
      <w:r>
        <w:t>б)</w:t>
      </w:r>
      <w:r>
        <w:rPr>
          <w:rFonts w:ascii="Arial" w:eastAsia="Arial" w:hAnsi="Arial" w:cs="Arial"/>
        </w:rPr>
        <w:t xml:space="preserve"> </w:t>
      </w:r>
      <w:r>
        <w:t xml:space="preserve">электронный носитель, содержащий разработанный программный продукт, пояснительную записку; </w:t>
      </w:r>
    </w:p>
    <w:p w:rsidR="00E971C0" w:rsidRDefault="00E934DA">
      <w:pPr>
        <w:spacing w:after="182"/>
        <w:ind w:left="-5" w:right="63"/>
      </w:pPr>
      <w:r>
        <w:t>в)</w:t>
      </w:r>
      <w:r>
        <w:rPr>
          <w:rFonts w:ascii="Arial" w:eastAsia="Arial" w:hAnsi="Arial" w:cs="Arial"/>
        </w:rPr>
        <w:t xml:space="preserve"> </w:t>
      </w:r>
      <w:r>
        <w:t xml:space="preserve">графическая часть - 3 листа формата А4; </w:t>
      </w:r>
    </w:p>
    <w:p w:rsidR="00E971C0" w:rsidRDefault="00E934DA">
      <w:pPr>
        <w:spacing w:after="124"/>
        <w:ind w:left="-5" w:right="63"/>
      </w:pPr>
      <w:r>
        <w:t>г)</w:t>
      </w:r>
      <w:r>
        <w:rPr>
          <w:rFonts w:ascii="Arial" w:eastAsia="Arial" w:hAnsi="Arial" w:cs="Arial"/>
        </w:rPr>
        <w:t xml:space="preserve"> </w:t>
      </w:r>
      <w:r>
        <w:t xml:space="preserve">презентация дипломного проекта в электронном виде. </w:t>
      </w:r>
    </w:p>
    <w:p w:rsidR="00E971C0" w:rsidRDefault="00E934DA">
      <w:pPr>
        <w:spacing w:after="187" w:line="259" w:lineRule="auto"/>
        <w:ind w:left="207" w:right="0" w:firstLine="0"/>
        <w:jc w:val="center"/>
      </w:pPr>
      <w:r>
        <w:t xml:space="preserve"> </w:t>
      </w:r>
    </w:p>
    <w:p w:rsidR="00E971C0" w:rsidRDefault="00E934DA">
      <w:pPr>
        <w:spacing w:after="187" w:line="259" w:lineRule="auto"/>
        <w:ind w:left="342" w:right="194"/>
        <w:jc w:val="center"/>
      </w:pPr>
      <w:r>
        <w:t xml:space="preserve">Список рекомендуемых источников: </w:t>
      </w:r>
    </w:p>
    <w:p w:rsidR="00E971C0" w:rsidRDefault="00E934DA">
      <w:pPr>
        <w:numPr>
          <w:ilvl w:val="1"/>
          <w:numId w:val="27"/>
        </w:numPr>
        <w:spacing w:after="36" w:line="374" w:lineRule="auto"/>
        <w:ind w:right="1" w:firstLine="566"/>
      </w:pPr>
      <w:r>
        <w:t xml:space="preserve">Кумскова И.А. Базы данных: учебник / Кумскова И.А.  — Москва : КноРус, 2021. — 400 с. — ISBN 978-5-406-08303-1. — URL: https://book.ru/book/940108. — Текст: электронный. </w:t>
      </w:r>
    </w:p>
    <w:p w:rsidR="00E971C0" w:rsidRDefault="00E934DA">
      <w:pPr>
        <w:numPr>
          <w:ilvl w:val="1"/>
          <w:numId w:val="27"/>
        </w:numPr>
        <w:spacing w:line="381" w:lineRule="auto"/>
        <w:ind w:right="1" w:firstLine="566"/>
      </w:pPr>
      <w:r>
        <w:t xml:space="preserve">Федорова Г.Н. Разработка модулей программного обеспечения для компьютерных систем : учебник для студ. учреждений сред. проф. образования / Г.Н. Федорова. — 4-е изд., перераб. —Москва : Издательский центр «Академия», 2020. — 384 с. ISBN 978-5-4468-9443-7. - Текст : электронный. - URL: https://academia-moscow.ru/reader/?id=473265# – Режим доступа: по подписке </w:t>
      </w:r>
    </w:p>
    <w:p w:rsidR="00E971C0" w:rsidRDefault="00E934DA">
      <w:pPr>
        <w:numPr>
          <w:ilvl w:val="1"/>
          <w:numId w:val="27"/>
        </w:numPr>
        <w:spacing w:after="162" w:line="259" w:lineRule="auto"/>
        <w:ind w:right="1" w:firstLine="566"/>
      </w:pPr>
      <w:r>
        <w:t xml:space="preserve">METANIT.COM C#: информационная система: сайт, 2024 – URL: </w:t>
      </w:r>
    </w:p>
    <w:p w:rsidR="00E971C0" w:rsidRDefault="00E934DA">
      <w:pPr>
        <w:spacing w:line="395" w:lineRule="auto"/>
        <w:ind w:left="-5" w:right="0"/>
      </w:pPr>
      <w:r>
        <w:t xml:space="preserve">https://metanit.com/sharp/tutorial/ – Режим доступа: свободный. – Текст: электронный </w:t>
      </w:r>
    </w:p>
    <w:p w:rsidR="00E971C0" w:rsidRDefault="00E934DA">
      <w:pPr>
        <w:spacing w:after="178"/>
        <w:ind w:left="-5" w:right="63"/>
      </w:pPr>
      <w:r>
        <w:lastRenderedPageBreak/>
        <w:t xml:space="preserve">Задание к выполнению получил  «ХХ» марта 20ХХг. </w:t>
      </w:r>
    </w:p>
    <w:p w:rsidR="00E971C0" w:rsidRDefault="00E934DA">
      <w:pPr>
        <w:tabs>
          <w:tab w:val="center" w:pos="5737"/>
        </w:tabs>
        <w:spacing w:after="179"/>
        <w:ind w:left="-15" w:right="0" w:firstLine="0"/>
        <w:jc w:val="left"/>
      </w:pPr>
      <w:r>
        <w:t xml:space="preserve">Студент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938782" cy="9144"/>
                <wp:effectExtent l="0" t="0" r="0" b="0"/>
                <wp:docPr id="58757" name="Group 58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8782" cy="9144"/>
                          <a:chOff x="0" y="0"/>
                          <a:chExt cx="1938782" cy="9144"/>
                        </a:xfrm>
                      </wpg:grpSpPr>
                      <wps:wsp>
                        <wps:cNvPr id="69835" name="Shape 69835"/>
                        <wps:cNvSpPr/>
                        <wps:spPr>
                          <a:xfrm>
                            <a:off x="0" y="0"/>
                            <a:ext cx="19387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8782" h="9144">
                                <a:moveTo>
                                  <a:pt x="0" y="0"/>
                                </a:moveTo>
                                <a:lnTo>
                                  <a:pt x="1938782" y="0"/>
                                </a:lnTo>
                                <a:lnTo>
                                  <a:pt x="19387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57" style="width:152.66pt;height:0.719971pt;mso-position-horizontal-relative:char;mso-position-vertical-relative:line" coordsize="19387,91">
                <v:shape id="Shape 69836" style="position:absolute;width:19387;height:91;left:0;top:0;" coordsize="1938782,9144" path="m0,0l1938782,0l193878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Сидоров Сидор Сидорович </w:t>
      </w:r>
    </w:p>
    <w:p w:rsidR="00E971C0" w:rsidRDefault="00E934DA">
      <w:pPr>
        <w:spacing w:after="174"/>
        <w:ind w:left="-5" w:right="63"/>
      </w:pPr>
      <w:r>
        <w:t xml:space="preserve">Срок окончания «08» июня 20ХХг. </w:t>
      </w:r>
    </w:p>
    <w:p w:rsidR="00E971C0" w:rsidRDefault="00E934DA">
      <w:pPr>
        <w:tabs>
          <w:tab w:val="center" w:pos="2269"/>
          <w:tab w:val="center" w:pos="2835"/>
          <w:tab w:val="center" w:pos="3404"/>
          <w:tab w:val="center" w:pos="4708"/>
        </w:tabs>
        <w:spacing w:after="189"/>
        <w:ind w:left="-15" w:right="0" w:firstLine="0"/>
        <w:jc w:val="left"/>
      </w:pPr>
      <w:r>
        <w:t xml:space="preserve">Руководитель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28242" cy="9144"/>
                <wp:effectExtent l="0" t="0" r="0" b="0"/>
                <wp:docPr id="58758" name="Group 587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242" cy="9144"/>
                          <a:chOff x="0" y="0"/>
                          <a:chExt cx="1428242" cy="9144"/>
                        </a:xfrm>
                      </wpg:grpSpPr>
                      <wps:wsp>
                        <wps:cNvPr id="69837" name="Shape 69837"/>
                        <wps:cNvSpPr/>
                        <wps:spPr>
                          <a:xfrm>
                            <a:off x="0" y="0"/>
                            <a:ext cx="14282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242" h="9144">
                                <a:moveTo>
                                  <a:pt x="0" y="0"/>
                                </a:moveTo>
                                <a:lnTo>
                                  <a:pt x="1428242" y="0"/>
                                </a:lnTo>
                                <a:lnTo>
                                  <a:pt x="14282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758" style="width:112.46pt;height:0.719971pt;mso-position-horizontal-relative:char;mso-position-vertical-relative:line" coordsize="14282,91">
                <v:shape id="Shape 69838" style="position:absolute;width:14282;height:91;left:0;top:0;" coordsize="1428242,9144" path="m0,0l1428242,0l14282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П.П. Петров </w:t>
      </w:r>
    </w:p>
    <w:p w:rsidR="00E971C0" w:rsidRDefault="00E934DA">
      <w:pPr>
        <w:spacing w:after="172"/>
        <w:ind w:left="-5" w:right="63"/>
      </w:pPr>
      <w:r>
        <w:t xml:space="preserve">Задание рассмотрено на заседании цикловой комиссии информатики </w:t>
      </w:r>
    </w:p>
    <w:p w:rsidR="00E971C0" w:rsidRDefault="00E934DA">
      <w:pPr>
        <w:spacing w:after="177"/>
        <w:ind w:left="-5" w:right="63"/>
      </w:pPr>
      <w:r>
        <w:t xml:space="preserve">«ХХ» марта 20ХХг. протокол № Х </w:t>
      </w:r>
    </w:p>
    <w:p w:rsidR="00E971C0" w:rsidRDefault="00E934DA">
      <w:pPr>
        <w:spacing w:after="127"/>
        <w:ind w:left="-5" w:right="63"/>
      </w:pPr>
      <w:r>
        <w:t>Председатель цикловой комиссии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</w:r>
      <w:r>
        <w:t>О.В. Фатхулова Приложение В</w:t>
      </w:r>
    </w:p>
    <w:p w:rsidR="00E971C0" w:rsidRDefault="00E934DA">
      <w:pPr>
        <w:spacing w:after="187" w:line="259" w:lineRule="auto"/>
        <w:ind w:left="342" w:right="340"/>
        <w:jc w:val="center"/>
      </w:pPr>
      <w:r>
        <w:t>Министерство образования и науки Республики Башкортостан</w:t>
      </w:r>
    </w:p>
    <w:p w:rsidR="00E971C0" w:rsidRDefault="00E934DA">
      <w:pPr>
        <w:spacing w:after="184" w:line="259" w:lineRule="auto"/>
        <w:ind w:right="143"/>
        <w:jc w:val="right"/>
      </w:pPr>
      <w:r>
        <w:t xml:space="preserve"> автономное профессиональное образовательное учреждение</w:t>
      </w:r>
    </w:p>
    <w:p w:rsidR="00E971C0" w:rsidRDefault="00E934DA">
      <w:pPr>
        <w:spacing w:after="0" w:line="396" w:lineRule="auto"/>
        <w:ind w:left="974" w:right="899"/>
        <w:jc w:val="center"/>
      </w:pPr>
      <w:r>
        <w:t xml:space="preserve">Уфимский колледж статистики, информатики и вычислительной техники </w:t>
      </w:r>
    </w:p>
    <w:p w:rsidR="00E971C0" w:rsidRDefault="00E934DA">
      <w:pPr>
        <w:spacing w:after="185" w:line="259" w:lineRule="auto"/>
        <w:ind w:left="207" w:right="0" w:firstLine="0"/>
        <w:jc w:val="center"/>
      </w:pPr>
      <w:r>
        <w:t xml:space="preserve"> </w:t>
      </w:r>
    </w:p>
    <w:p w:rsidR="00E971C0" w:rsidRDefault="00E934DA">
      <w:pPr>
        <w:spacing w:after="187" w:line="259" w:lineRule="auto"/>
        <w:ind w:left="342" w:right="334"/>
        <w:jc w:val="center"/>
      </w:pPr>
      <w:r>
        <w:t xml:space="preserve">ЗАКЛЮЧЕНИЕ </w:t>
      </w:r>
    </w:p>
    <w:p w:rsidR="00E971C0" w:rsidRDefault="00E934DA">
      <w:pPr>
        <w:spacing w:after="163" w:line="259" w:lineRule="auto"/>
        <w:ind w:left="342" w:right="340"/>
        <w:jc w:val="center"/>
      </w:pPr>
      <w:r>
        <w:t xml:space="preserve">на дипломный проект </w:t>
      </w:r>
    </w:p>
    <w:p w:rsidR="00E971C0" w:rsidRDefault="00E934DA">
      <w:pPr>
        <w:tabs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60"/>
        <w:ind w:left="-15" w:right="0" w:firstLine="0"/>
        <w:jc w:val="left"/>
      </w:pPr>
      <w:r>
        <w:t xml:space="preserve">Дипломник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38065" cy="9144"/>
                <wp:effectExtent l="0" t="0" r="0" b="0"/>
                <wp:docPr id="60268" name="Group 60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065" cy="9144"/>
                          <a:chOff x="0" y="0"/>
                          <a:chExt cx="4838065" cy="9144"/>
                        </a:xfrm>
                      </wpg:grpSpPr>
                      <wps:wsp>
                        <wps:cNvPr id="69839" name="Shape 69839"/>
                        <wps:cNvSpPr/>
                        <wps:spPr>
                          <a:xfrm>
                            <a:off x="0" y="0"/>
                            <a:ext cx="4838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065" h="9144">
                                <a:moveTo>
                                  <a:pt x="0" y="0"/>
                                </a:moveTo>
                                <a:lnTo>
                                  <a:pt x="4838065" y="0"/>
                                </a:lnTo>
                                <a:lnTo>
                                  <a:pt x="4838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68" style="width:380.95pt;height:0.719971pt;mso-position-horizontal-relative:char;mso-position-vertical-relative:line" coordsize="48380,91">
                <v:shape id="Shape 69840" style="position:absolute;width:48380;height:91;left:0;top:0;" coordsize="4838065,9144" path="m0,0l4838065,0l4838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85"/>
        <w:ind w:left="-15" w:right="0" w:firstLine="0"/>
        <w:jc w:val="left"/>
      </w:pPr>
      <w:r>
        <w:t xml:space="preserve">Группа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67250" cy="9144"/>
                <wp:effectExtent l="0" t="0" r="0" b="0"/>
                <wp:docPr id="60269" name="Group 60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250" cy="9144"/>
                          <a:chOff x="0" y="0"/>
                          <a:chExt cx="5167250" cy="9144"/>
                        </a:xfrm>
                      </wpg:grpSpPr>
                      <wps:wsp>
                        <wps:cNvPr id="69841" name="Shape 69841"/>
                        <wps:cNvSpPr/>
                        <wps:spPr>
                          <a:xfrm>
                            <a:off x="0" y="0"/>
                            <a:ext cx="5167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7250" h="9144">
                                <a:moveTo>
                                  <a:pt x="0" y="0"/>
                                </a:moveTo>
                                <a:lnTo>
                                  <a:pt x="5167250" y="0"/>
                                </a:lnTo>
                                <a:lnTo>
                                  <a:pt x="5167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69" style="width:406.87pt;height:0.719971pt;mso-position-horizontal-relative:char;mso-position-vertical-relative:line" coordsize="51672,91">
                <v:shape id="Shape 69842" style="position:absolute;width:51672;height:91;left:0;top:0;" coordsize="5167250,9144" path="m0,0l5167250,0l51672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145"/>
        <w:ind w:left="-5" w:right="63"/>
      </w:pPr>
      <w:r>
        <w:t xml:space="preserve">Специальность 09.02.07 Информационные системы и программирование </w:t>
      </w:r>
    </w:p>
    <w:p w:rsidR="00E971C0" w:rsidRDefault="00E934DA">
      <w:pPr>
        <w:tabs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32"/>
        <w:ind w:left="-15" w:right="0" w:firstLine="0"/>
        <w:jc w:val="left"/>
      </w:pPr>
      <w:r>
        <w:t xml:space="preserve">Тема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37938" cy="9144"/>
                <wp:effectExtent l="0" t="0" r="0" b="0"/>
                <wp:docPr id="60270" name="Group 60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7938" cy="9144"/>
                          <a:chOff x="0" y="0"/>
                          <a:chExt cx="5337938" cy="9144"/>
                        </a:xfrm>
                      </wpg:grpSpPr>
                      <wps:wsp>
                        <wps:cNvPr id="69843" name="Shape 69843"/>
                        <wps:cNvSpPr/>
                        <wps:spPr>
                          <a:xfrm>
                            <a:off x="0" y="0"/>
                            <a:ext cx="5337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938" h="9144">
                                <a:moveTo>
                                  <a:pt x="0" y="0"/>
                                </a:moveTo>
                                <a:lnTo>
                                  <a:pt x="5337938" y="0"/>
                                </a:lnTo>
                                <a:lnTo>
                                  <a:pt x="5337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70" style="width:420.31pt;height:0.720001pt;mso-position-horizontal-relative:char;mso-position-vertical-relative:line" coordsize="53379,91">
                <v:shape id="Shape 69844" style="position:absolute;width:53379;height:91;left:0;top:0;" coordsize="5337938,9144" path="m0,0l5337938,0l533793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95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0271" name="Group 60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45" name="Shape 69845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71" style="width:453.67pt;height:0.720001pt;mso-position-horizontal-relative:char;mso-position-vertical-relative:line" coordsize="57616,91">
                <v:shape id="Shape 69846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295"/>
        <w:ind w:left="-5" w:right="63"/>
      </w:pPr>
      <w:r>
        <w:t xml:space="preserve">Объем дипломного проекта: </w:t>
      </w:r>
    </w:p>
    <w:p w:rsidR="00E971C0" w:rsidRDefault="00E934DA">
      <w:pPr>
        <w:tabs>
          <w:tab w:val="center" w:pos="4858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30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количество листов пояснительной записки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063750" cy="9144"/>
                <wp:effectExtent l="0" t="0" r="0" b="0"/>
                <wp:docPr id="60272" name="Group 60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9144"/>
                          <a:chOff x="0" y="0"/>
                          <a:chExt cx="2063750" cy="9144"/>
                        </a:xfrm>
                      </wpg:grpSpPr>
                      <wps:wsp>
                        <wps:cNvPr id="69847" name="Shape 69847"/>
                        <wps:cNvSpPr/>
                        <wps:spPr>
                          <a:xfrm>
                            <a:off x="0" y="0"/>
                            <a:ext cx="20637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3750" h="9144">
                                <a:moveTo>
                                  <a:pt x="0" y="0"/>
                                </a:moveTo>
                                <a:lnTo>
                                  <a:pt x="2063750" y="0"/>
                                </a:lnTo>
                                <a:lnTo>
                                  <a:pt x="20637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72" style="width:162.5pt;height:0.720001pt;mso-position-horizontal-relative:char;mso-position-vertical-relative:line" coordsize="20637,91">
                <v:shape id="Shape 69848" style="position:absolute;width:20637;height:91;left:0;top:0;" coordsize="2063750,9144" path="m0,0l2063750,0l20637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4858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31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количество листов графической части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15795" cy="9449"/>
                <wp:effectExtent l="0" t="0" r="0" b="0"/>
                <wp:docPr id="60273" name="Group 60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795" cy="9449"/>
                          <a:chOff x="0" y="0"/>
                          <a:chExt cx="2415795" cy="9449"/>
                        </a:xfrm>
                      </wpg:grpSpPr>
                      <wps:wsp>
                        <wps:cNvPr id="69849" name="Shape 69849"/>
                        <wps:cNvSpPr/>
                        <wps:spPr>
                          <a:xfrm>
                            <a:off x="0" y="0"/>
                            <a:ext cx="2415795" cy="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5795" h="9449">
                                <a:moveTo>
                                  <a:pt x="0" y="0"/>
                                </a:moveTo>
                                <a:lnTo>
                                  <a:pt x="2415795" y="0"/>
                                </a:lnTo>
                                <a:lnTo>
                                  <a:pt x="2415795" y="9449"/>
                                </a:lnTo>
                                <a:lnTo>
                                  <a:pt x="0" y="9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73" style="width:190.22pt;height:0.743988pt;mso-position-horizontal-relative:char;mso-position-vertical-relative:line" coordsize="24157,94">
                <v:shape id="Shape 69850" style="position:absolute;width:24157;height:94;left:0;top:0;" coordsize="2415795,9449" path="m0,0l2415795,0l2415795,9449l0,944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244"/>
        <w:ind w:left="-5" w:right="63"/>
      </w:pPr>
      <w:r>
        <w:lastRenderedPageBreak/>
        <w:t xml:space="preserve">Заключение о степени соответствия заданию на дипломный проект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41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0274" name="Group 60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51" name="Shape 69851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74" style="width:453.67pt;height:0.720001pt;mso-position-horizontal-relative:char;mso-position-vertical-relative:line" coordsize="57616,91">
                <v:shape id="Shape 69852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3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0275" name="Group 60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53" name="Shape 69853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75" style="width:453.67pt;height:0.719971pt;mso-position-horizontal-relative:char;mso-position-vertical-relative:line" coordsize="57616,91">
                <v:shape id="Shape 69854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94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0276" name="Group 60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55" name="Shape 69855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76" style="width:453.67pt;height:0.719971pt;mso-position-horizontal-relative:char;mso-position-vertical-relative:line" coordsize="57616,91">
                <v:shape id="Shape 69856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63" w:line="398" w:lineRule="auto"/>
        <w:ind w:left="-5" w:right="3"/>
      </w:pPr>
      <w:r>
        <w:t xml:space="preserve">Характеристика качеств, проявленных выпускником при работе над дипломным проектом: самостоятельность, дисциплинированность, умение планировать работу и пользоваться литературным материалом и т.д.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3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0277" name="Group 60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57" name="Shape 69857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77" style="width:453.67pt;height:0.719971pt;mso-position-horizontal-relative:char;mso-position-vertical-relative:line" coordsize="57616,91">
                <v:shape id="Shape 69858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3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0278" name="Group 60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59" name="Shape 69859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78" style="width:453.67pt;height:0.719971pt;mso-position-horizontal-relative:char;mso-position-vertical-relative:line" coordsize="57616,91">
                <v:shape id="Shape 69860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41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0279" name="Group 60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61" name="Shape 69861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79" style="width:453.67pt;height:0.719971pt;mso-position-horizontal-relative:char;mso-position-vertical-relative:line" coordsize="57616,91">
                <v:shape id="Shape 69862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3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0280" name="Group 60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63" name="Shape 69863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280" style="width:453.67pt;height:0.719971pt;mso-position-horizontal-relative:char;mso-position-vertical-relative:line" coordsize="57616,91">
                <v:shape id="Shape 69864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E971C0" w:rsidRDefault="00E934DA">
      <w:pPr>
        <w:spacing w:after="308" w:line="259" w:lineRule="auto"/>
        <w:ind w:left="342" w:right="336"/>
        <w:jc w:val="center"/>
      </w:pPr>
      <w:r>
        <w:t>Продолжение приложения В</w:t>
      </w:r>
    </w:p>
    <w:p w:rsidR="00E971C0" w:rsidRDefault="00E934DA">
      <w:pPr>
        <w:spacing w:after="244"/>
        <w:ind w:left="-5" w:right="63"/>
      </w:pPr>
      <w:r>
        <w:t xml:space="preserve">Положительные стороны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3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3875" name="Group 63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65" name="Shape 69865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75" style="width:453.67pt;height:0.719971pt;mso-position-horizontal-relative:char;mso-position-vertical-relative:line" coordsize="57616,91">
                <v:shape id="Shape 69866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3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3876" name="Group 63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67" name="Shape 69867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76" style="width:453.67pt;height:0.719971pt;mso-position-horizontal-relative:char;mso-position-vertical-relative:line" coordsize="57616,91">
                <v:shape id="Shape 69868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41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3877" name="Group 6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69" name="Shape 69869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77" style="width:453.67pt;height:0.719971pt;mso-position-horizontal-relative:char;mso-position-vertical-relative:line" coordsize="57616,91">
                <v:shape id="Shape 69870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3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3878" name="Group 63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71" name="Shape 69871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78" style="width:453.67pt;height:0.719971pt;mso-position-horizontal-relative:char;mso-position-vertical-relative:line" coordsize="57616,91">
                <v:shape id="Shape 69872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91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3879" name="Group 63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73" name="Shape 69873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79" style="width:453.67pt;height:0.719971pt;mso-position-horizontal-relative:char;mso-position-vertical-relative:line" coordsize="57616,91">
                <v:shape id="Shape 69874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245"/>
        <w:ind w:left="-5" w:right="63"/>
      </w:pPr>
      <w:r>
        <w:lastRenderedPageBreak/>
        <w:t xml:space="preserve">Недостатки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41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3880" name="Group 63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75" name="Shape 69875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80" style="width:453.67pt;height:0.719971pt;mso-position-horizontal-relative:char;mso-position-vertical-relative:line" coordsize="57616,91">
                <v:shape id="Shape 69876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3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3881" name="Group 63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77" name="Shape 69877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81" style="width:453.67pt;height:0.719971pt;mso-position-horizontal-relative:char;mso-position-vertical-relative:line" coordsize="57616,91">
                <v:shape id="Shape 69878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3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3882" name="Group 63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79" name="Shape 69879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82" style="width:453.67pt;height:0.720001pt;mso-position-horizontal-relative:char;mso-position-vertical-relative:line" coordsize="57616,91">
                <v:shape id="Shape 69880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3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3883" name="Group 638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81" name="Shape 69881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83" style="width:453.67pt;height:0.720001pt;mso-position-horizontal-relative:char;mso-position-vertical-relative:line" coordsize="57616,91">
                <v:shape id="Shape 69882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96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3884" name="Group 63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83" name="Shape 69883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84" style="width:453.67pt;height:0.720001pt;mso-position-horizontal-relative:char;mso-position-vertical-relative:line" coordsize="57616,91">
                <v:shape id="Shape 69884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244"/>
        <w:ind w:left="-5" w:right="63"/>
      </w:pPr>
      <w:r>
        <w:t xml:space="preserve">Характеристика общетехнической и специальной подготовки выпускника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3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3885" name="Group 63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85" name="Shape 69885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85" style="width:453.67pt;height:0.720001pt;mso-position-horizontal-relative:char;mso-position-vertical-relative:line" coordsize="57616,91">
                <v:shape id="Shape 69886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94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3886" name="Group 63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87" name="Shape 69887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86" style="width:453.67pt;height:0.720001pt;mso-position-horizontal-relative:char;mso-position-vertical-relative:line" coordsize="57616,91">
                <v:shape id="Shape 69888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244"/>
        <w:ind w:left="-5" w:right="63"/>
      </w:pPr>
      <w:r>
        <w:t xml:space="preserve">Заключение и предлагаемая оценка за дипломный проект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41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3887" name="Group 63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89" name="Shape 69889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87" style="width:453.67pt;height:0.720001pt;mso-position-horizontal-relative:char;mso-position-vertical-relative:line" coordsize="57616,91">
                <v:shape id="Shape 69890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3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3888" name="Group 63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91" name="Shape 69891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88" style="width:453.67pt;height:0.719971pt;mso-position-horizontal-relative:char;mso-position-vertical-relative:line" coordsize="57616,91">
                <v:shape id="Shape 69892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73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3889" name="Group 63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893" name="Shape 69893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89" style="width:453.67pt;height:0.719971pt;mso-position-horizontal-relative:char;mso-position-vertical-relative:line" coordsize="57616,91">
                <v:shape id="Shape 69894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305"/>
        <w:ind w:left="-15" w:right="0" w:firstLine="0"/>
        <w:jc w:val="left"/>
      </w:pPr>
      <w:r>
        <w:t xml:space="preserve">Руководитель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713097" cy="9144"/>
                <wp:effectExtent l="0" t="0" r="0" b="0"/>
                <wp:docPr id="63890" name="Group 63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3097" cy="9144"/>
                          <a:chOff x="0" y="0"/>
                          <a:chExt cx="4713097" cy="9144"/>
                        </a:xfrm>
                      </wpg:grpSpPr>
                      <wps:wsp>
                        <wps:cNvPr id="69895" name="Shape 69895"/>
                        <wps:cNvSpPr/>
                        <wps:spPr>
                          <a:xfrm>
                            <a:off x="0" y="0"/>
                            <a:ext cx="47130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3097" h="9144">
                                <a:moveTo>
                                  <a:pt x="0" y="0"/>
                                </a:moveTo>
                                <a:lnTo>
                                  <a:pt x="4713097" y="0"/>
                                </a:lnTo>
                                <a:lnTo>
                                  <a:pt x="47130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90" style="width:371.11pt;height:0.719971pt;mso-position-horizontal-relative:char;mso-position-vertical-relative:line" coordsize="47130,91">
                <v:shape id="Shape 69896" style="position:absolute;width:47130;height:91;left:0;top:0;" coordsize="4713097,9144" path="m0,0l4713097,0l47130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2573"/>
        </w:tabs>
        <w:spacing w:after="255"/>
        <w:ind w:left="-15" w:right="0" w:firstLine="0"/>
        <w:jc w:val="left"/>
      </w:pPr>
      <w:r>
        <w:t xml:space="preserve">Должность </w:t>
      </w:r>
      <w:r>
        <w:tab/>
        <w:t xml:space="preserve">преподаватель </w:t>
      </w:r>
    </w:p>
    <w:p w:rsidR="00E971C0" w:rsidRDefault="00E934DA">
      <w:pPr>
        <w:spacing w:after="82" w:line="396" w:lineRule="auto"/>
        <w:ind w:left="0" w:right="0" w:firstLine="0"/>
        <w:jc w:val="left"/>
      </w:pPr>
      <w:r>
        <w:t xml:space="preserve">Место работы </w:t>
      </w:r>
      <w:r>
        <w:rPr>
          <w:i/>
        </w:rPr>
        <w:t>ГАПОУ Уфимский колледж статистики, информатики и вычислительной техник</w:t>
      </w:r>
      <w:r>
        <w:t xml:space="preserve">и </w:t>
      </w:r>
    </w:p>
    <w:p w:rsidR="00E971C0" w:rsidRDefault="00E934DA">
      <w:pPr>
        <w:tabs>
          <w:tab w:val="center" w:pos="1701"/>
          <w:tab w:val="center" w:pos="1135"/>
          <w:tab w:val="center" w:pos="1702"/>
          <w:tab w:val="center" w:pos="2269"/>
          <w:tab w:val="center" w:pos="3271"/>
        </w:tabs>
        <w:spacing w:after="291"/>
        <w:ind w:left="-15" w:right="0" w:firstLine="0"/>
        <w:jc w:val="left"/>
      </w:pPr>
      <w:r>
        <w:t>«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»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352042" cy="9144"/>
                <wp:effectExtent l="0" t="0" r="0" b="0"/>
                <wp:docPr id="63891" name="Group 63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042" cy="9144"/>
                          <a:chOff x="0" y="0"/>
                          <a:chExt cx="1352042" cy="9144"/>
                        </a:xfrm>
                      </wpg:grpSpPr>
                      <wps:wsp>
                        <wps:cNvPr id="69897" name="Shape 69897"/>
                        <wps:cNvSpPr/>
                        <wps:spPr>
                          <a:xfrm>
                            <a:off x="0" y="0"/>
                            <a:ext cx="135204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2042" h="9144">
                                <a:moveTo>
                                  <a:pt x="0" y="0"/>
                                </a:moveTo>
                                <a:lnTo>
                                  <a:pt x="1352042" y="0"/>
                                </a:lnTo>
                                <a:lnTo>
                                  <a:pt x="135204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91" style="width:106.46pt;height:0.719971pt;mso-position-horizontal-relative:char;mso-position-vertical-relative:line" coordsize="13520,91">
                <v:shape id="Shape 69898" style="position:absolute;width:13520;height:91;left:0;top:0;" coordsize="1352042,9144" path="m0,0l1352042,0l135204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20XXг. </w:t>
      </w:r>
    </w:p>
    <w:p w:rsidR="00E971C0" w:rsidRDefault="00E934DA">
      <w:pPr>
        <w:tabs>
          <w:tab w:val="center" w:pos="1702"/>
          <w:tab w:val="center" w:pos="2269"/>
          <w:tab w:val="center" w:pos="2835"/>
          <w:tab w:val="center" w:pos="3404"/>
        </w:tabs>
        <w:spacing w:after="254"/>
        <w:ind w:left="-15" w:right="0" w:firstLine="0"/>
        <w:jc w:val="left"/>
      </w:pPr>
      <w:r>
        <w:t xml:space="preserve">Подпись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40434" cy="9144"/>
                <wp:effectExtent l="0" t="0" r="0" b="0"/>
                <wp:docPr id="63892" name="Group 63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434" cy="9144"/>
                          <a:chOff x="0" y="0"/>
                          <a:chExt cx="1440434" cy="9144"/>
                        </a:xfrm>
                      </wpg:grpSpPr>
                      <wps:wsp>
                        <wps:cNvPr id="69899" name="Shape 69899"/>
                        <wps:cNvSpPr/>
                        <wps:spPr>
                          <a:xfrm>
                            <a:off x="0" y="0"/>
                            <a:ext cx="144043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0434" h="9144">
                                <a:moveTo>
                                  <a:pt x="0" y="0"/>
                                </a:moveTo>
                                <a:lnTo>
                                  <a:pt x="1440434" y="0"/>
                                </a:lnTo>
                                <a:lnTo>
                                  <a:pt x="144043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892" style="width:113.42pt;height:0.719971pt;mso-position-horizontal-relative:char;mso-position-vertical-relative:line" coordsize="14404,91">
                <v:shape id="Shape 69900" style="position:absolute;width:14404;height:91;left:0;top:0;" coordsize="1440434,9144" path="m0,0l1440434,0l144043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E971C0" w:rsidRDefault="00E934DA">
      <w:pPr>
        <w:spacing w:after="134" w:line="259" w:lineRule="auto"/>
        <w:ind w:left="342" w:right="337"/>
        <w:jc w:val="center"/>
      </w:pPr>
      <w:r>
        <w:lastRenderedPageBreak/>
        <w:t>Приложение Г</w:t>
      </w:r>
    </w:p>
    <w:p w:rsidR="00E971C0" w:rsidRDefault="00E934DA">
      <w:pPr>
        <w:spacing w:after="187" w:line="259" w:lineRule="auto"/>
        <w:ind w:left="342" w:right="335"/>
        <w:jc w:val="center"/>
      </w:pPr>
      <w:r>
        <w:t>Министерство образования и науки Республики Башкортостан</w:t>
      </w:r>
    </w:p>
    <w:p w:rsidR="00E971C0" w:rsidRDefault="00E934DA">
      <w:pPr>
        <w:spacing w:after="184" w:line="259" w:lineRule="auto"/>
        <w:ind w:right="143"/>
        <w:jc w:val="right"/>
      </w:pPr>
      <w:r>
        <w:t xml:space="preserve"> автономное профессиональное образовательное учреждение</w:t>
      </w:r>
    </w:p>
    <w:p w:rsidR="00E971C0" w:rsidRDefault="00E934DA">
      <w:pPr>
        <w:spacing w:after="0" w:line="396" w:lineRule="auto"/>
        <w:ind w:left="974" w:right="899"/>
        <w:jc w:val="center"/>
      </w:pPr>
      <w:r>
        <w:t xml:space="preserve">Уфимский колледж статистики, информатики и вычислительной техники </w:t>
      </w:r>
    </w:p>
    <w:p w:rsidR="00E971C0" w:rsidRDefault="00E934DA">
      <w:pPr>
        <w:spacing w:after="184" w:line="259" w:lineRule="auto"/>
        <w:ind w:left="207" w:right="0" w:firstLine="0"/>
        <w:jc w:val="center"/>
      </w:pPr>
      <w:r>
        <w:t xml:space="preserve"> </w:t>
      </w:r>
    </w:p>
    <w:p w:rsidR="00E971C0" w:rsidRDefault="00E934DA">
      <w:pPr>
        <w:spacing w:after="187" w:line="259" w:lineRule="auto"/>
        <w:ind w:left="342" w:right="335"/>
        <w:jc w:val="center"/>
      </w:pPr>
      <w:r>
        <w:t xml:space="preserve">РЕЦЕНЗИЯ </w:t>
      </w:r>
    </w:p>
    <w:p w:rsidR="00E971C0" w:rsidRDefault="00E934DA">
      <w:pPr>
        <w:spacing w:after="163" w:line="259" w:lineRule="auto"/>
        <w:ind w:left="342" w:right="337"/>
        <w:jc w:val="center"/>
      </w:pPr>
      <w:r>
        <w:t xml:space="preserve">на выпускную квалификационную работу </w:t>
      </w:r>
    </w:p>
    <w:p w:rsidR="00E971C0" w:rsidRDefault="00E934DA">
      <w:pPr>
        <w:tabs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60"/>
        <w:ind w:left="-15" w:right="0" w:firstLine="0"/>
        <w:jc w:val="left"/>
      </w:pPr>
      <w:r>
        <w:t xml:space="preserve">Дипломник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838065" cy="9144"/>
                <wp:effectExtent l="0" t="0" r="0" b="0"/>
                <wp:docPr id="60697" name="Group 60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8065" cy="9144"/>
                          <a:chOff x="0" y="0"/>
                          <a:chExt cx="4838065" cy="9144"/>
                        </a:xfrm>
                      </wpg:grpSpPr>
                      <wps:wsp>
                        <wps:cNvPr id="69901" name="Shape 69901"/>
                        <wps:cNvSpPr/>
                        <wps:spPr>
                          <a:xfrm>
                            <a:off x="0" y="0"/>
                            <a:ext cx="4838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38065" h="9144">
                                <a:moveTo>
                                  <a:pt x="0" y="0"/>
                                </a:moveTo>
                                <a:lnTo>
                                  <a:pt x="4838065" y="0"/>
                                </a:lnTo>
                                <a:lnTo>
                                  <a:pt x="4838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697" style="width:380.95pt;height:0.719971pt;mso-position-horizontal-relative:char;mso-position-vertical-relative:line" coordsize="48380,91">
                <v:shape id="Shape 69902" style="position:absolute;width:48380;height:91;left:0;top:0;" coordsize="4838065,9144" path="m0,0l4838065,0l4838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87"/>
        <w:ind w:left="-15" w:right="0" w:firstLine="0"/>
        <w:jc w:val="left"/>
      </w:pPr>
      <w:r>
        <w:t xml:space="preserve">Группа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167250" cy="9144"/>
                <wp:effectExtent l="0" t="0" r="0" b="0"/>
                <wp:docPr id="60698" name="Group 60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250" cy="9144"/>
                          <a:chOff x="0" y="0"/>
                          <a:chExt cx="5167250" cy="9144"/>
                        </a:xfrm>
                      </wpg:grpSpPr>
                      <wps:wsp>
                        <wps:cNvPr id="69903" name="Shape 69903"/>
                        <wps:cNvSpPr/>
                        <wps:spPr>
                          <a:xfrm>
                            <a:off x="0" y="0"/>
                            <a:ext cx="51672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7250" h="9144">
                                <a:moveTo>
                                  <a:pt x="0" y="0"/>
                                </a:moveTo>
                                <a:lnTo>
                                  <a:pt x="5167250" y="0"/>
                                </a:lnTo>
                                <a:lnTo>
                                  <a:pt x="51672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698" style="width:406.87pt;height:0.719971pt;mso-position-horizontal-relative:char;mso-position-vertical-relative:line" coordsize="51672,91">
                <v:shape id="Shape 69904" style="position:absolute;width:51672;height:91;left:0;top:0;" coordsize="5167250,9144" path="m0,0l5167250,0l516725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145"/>
        <w:ind w:left="-5" w:right="63"/>
      </w:pPr>
      <w:r>
        <w:t xml:space="preserve">Специальность 09.02.07 Информационные системы и программирование </w:t>
      </w:r>
    </w:p>
    <w:p w:rsidR="00E971C0" w:rsidRDefault="00E934DA">
      <w:pPr>
        <w:tabs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32"/>
        <w:ind w:left="-15" w:right="0" w:firstLine="0"/>
        <w:jc w:val="left"/>
      </w:pPr>
      <w:r>
        <w:t xml:space="preserve">Тема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37938" cy="9144"/>
                <wp:effectExtent l="0" t="0" r="0" b="0"/>
                <wp:docPr id="60699" name="Group 60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7938" cy="9144"/>
                          <a:chOff x="0" y="0"/>
                          <a:chExt cx="5337938" cy="9144"/>
                        </a:xfrm>
                      </wpg:grpSpPr>
                      <wps:wsp>
                        <wps:cNvPr id="69905" name="Shape 69905"/>
                        <wps:cNvSpPr/>
                        <wps:spPr>
                          <a:xfrm>
                            <a:off x="0" y="0"/>
                            <a:ext cx="533793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7938" h="9144">
                                <a:moveTo>
                                  <a:pt x="0" y="0"/>
                                </a:moveTo>
                                <a:lnTo>
                                  <a:pt x="5337938" y="0"/>
                                </a:lnTo>
                                <a:lnTo>
                                  <a:pt x="533793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699" style="width:420.31pt;height:0.720001pt;mso-position-horizontal-relative:char;mso-position-vertical-relative:line" coordsize="53379,91">
                <v:shape id="Shape 69906" style="position:absolute;width:53379;height:91;left:0;top:0;" coordsize="5337938,9144" path="m0,0l5337938,0l533793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195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0700" name="Group 60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07" name="Shape 69907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00" style="width:453.67pt;height:0.720001pt;mso-position-horizontal-relative:char;mso-position-vertical-relative:line" coordsize="57616,91">
                <v:shape id="Shape 69908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295"/>
        <w:ind w:left="-5" w:right="63"/>
      </w:pPr>
      <w:r>
        <w:t xml:space="preserve">Объем дипломного проекта: </w:t>
      </w:r>
    </w:p>
    <w:p w:rsidR="00E971C0" w:rsidRDefault="00E934DA">
      <w:pPr>
        <w:tabs>
          <w:tab w:val="center" w:pos="4820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30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количество листов пояснительной записки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156714" cy="9144"/>
                <wp:effectExtent l="0" t="0" r="0" b="0"/>
                <wp:docPr id="60701" name="Group 60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6714" cy="9144"/>
                          <a:chOff x="0" y="0"/>
                          <a:chExt cx="2156714" cy="9144"/>
                        </a:xfrm>
                      </wpg:grpSpPr>
                      <wps:wsp>
                        <wps:cNvPr id="69909" name="Shape 69909"/>
                        <wps:cNvSpPr/>
                        <wps:spPr>
                          <a:xfrm>
                            <a:off x="0" y="0"/>
                            <a:ext cx="215671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6714" h="9144">
                                <a:moveTo>
                                  <a:pt x="0" y="0"/>
                                </a:moveTo>
                                <a:lnTo>
                                  <a:pt x="2156714" y="0"/>
                                </a:lnTo>
                                <a:lnTo>
                                  <a:pt x="215671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01" style="width:169.82pt;height:0.720001pt;mso-position-horizontal-relative:char;mso-position-vertical-relative:line" coordsize="21567,91">
                <v:shape id="Shape 69910" style="position:absolute;width:21567;height:91;left:0;top:0;" coordsize="2156714,9144" path="m0,0l2156714,0l215671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4820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314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количество листов графической части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2464562" cy="9449"/>
                <wp:effectExtent l="0" t="0" r="0" b="0"/>
                <wp:docPr id="60702" name="Group 60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4562" cy="9449"/>
                          <a:chOff x="0" y="0"/>
                          <a:chExt cx="2464562" cy="9449"/>
                        </a:xfrm>
                      </wpg:grpSpPr>
                      <wps:wsp>
                        <wps:cNvPr id="69911" name="Shape 69911"/>
                        <wps:cNvSpPr/>
                        <wps:spPr>
                          <a:xfrm>
                            <a:off x="0" y="0"/>
                            <a:ext cx="2464562" cy="9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4562" h="9449">
                                <a:moveTo>
                                  <a:pt x="0" y="0"/>
                                </a:moveTo>
                                <a:lnTo>
                                  <a:pt x="2464562" y="0"/>
                                </a:lnTo>
                                <a:lnTo>
                                  <a:pt x="2464562" y="9449"/>
                                </a:lnTo>
                                <a:lnTo>
                                  <a:pt x="0" y="9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02" style="width:194.06pt;height:0.743988pt;mso-position-horizontal-relative:char;mso-position-vertical-relative:line" coordsize="24645,94">
                <v:shape id="Shape 69912" style="position:absolute;width:24645;height:94;left:0;top:0;" coordsize="2464562,9449" path="m0,0l2464562,0l2464562,9449l0,9449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244"/>
        <w:ind w:left="-5" w:right="63"/>
      </w:pPr>
      <w:r>
        <w:t xml:space="preserve">Заключение о степени соответствия заданию на дипломный проект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261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0703" name="Group 60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13" name="Shape 69913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03" style="width:453.67pt;height:0.720001pt;mso-position-horizontal-relative:char;mso-position-vertical-relative:line" coordsize="57616,91">
                <v:shape id="Shape 69914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314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0704" name="Group 60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15" name="Shape 69915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04" style="width:453.67pt;height:0.719971pt;mso-position-horizontal-relative:char;mso-position-vertical-relative:line" coordsize="57616,91">
                <v:shape id="Shape 69916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244"/>
        <w:ind w:left="-5" w:right="63"/>
      </w:pPr>
      <w:r>
        <w:lastRenderedPageBreak/>
        <w:t xml:space="preserve">Характеристика выполнения каждого раздела дипломного проекта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25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0705" name="Group 607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17" name="Shape 69917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05" style="width:453.67pt;height:0.719971pt;mso-position-horizontal-relative:char;mso-position-vertical-relative:line" coordsize="57616,91">
                <v:shape id="Shape 69918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261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0706" name="Group 60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19" name="Shape 69919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06" style="width:453.67pt;height:0.720032pt;mso-position-horizontal-relative:char;mso-position-vertical-relative:line" coordsize="57616,91">
                <v:shape id="Shape 69920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25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0707" name="Group 60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21" name="Shape 69921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07" style="width:453.67pt;height:0.720032pt;mso-position-horizontal-relative:char;mso-position-vertical-relative:line" coordsize="57616,91">
                <v:shape id="Shape 69922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66" w:line="396" w:lineRule="auto"/>
        <w:ind w:left="-5" w:right="63"/>
      </w:pPr>
      <w:r>
        <w:t xml:space="preserve">Перечень положительных качеств дипломного проекта, возможность его использования на производстве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261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0708" name="Group 60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23" name="Shape 69923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08" style="width:453.67pt;height:0.719971pt;mso-position-horizontal-relative:char;mso-position-vertical-relative:line" coordsize="57616,91">
                <v:shape id="Shape 69924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0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0709" name="Group 60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25" name="Shape 69925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0709" style="width:453.67pt;height:0.719971pt;mso-position-horizontal-relative:char;mso-position-vertical-relative:line" coordsize="57616,91">
                <v:shape id="Shape 69926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307" w:line="259" w:lineRule="auto"/>
        <w:ind w:left="342" w:right="337"/>
        <w:jc w:val="center"/>
      </w:pPr>
      <w:r>
        <w:t>Продолжение приложения Г</w:t>
      </w:r>
    </w:p>
    <w:p w:rsidR="00E971C0" w:rsidRDefault="00E934DA">
      <w:pPr>
        <w:spacing w:after="244"/>
        <w:ind w:left="-5" w:right="63"/>
      </w:pPr>
      <w:r>
        <w:t xml:space="preserve">Недостатки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25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1319" name="Group 61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27" name="Shape 69927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19" style="width:453.67pt;height:0.719971pt;mso-position-horizontal-relative:char;mso-position-vertical-relative:line" coordsize="57616,91">
                <v:shape id="Shape 69928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25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1320" name="Group 61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29" name="Shape 69929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20" style="width:453.67pt;height:0.719971pt;mso-position-horizontal-relative:char;mso-position-vertical-relative:line" coordsize="57616,91">
                <v:shape id="Shape 69930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316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1321" name="Group 61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31" name="Shape 69931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21" style="width:453.67pt;height:0.719971pt;mso-position-horizontal-relative:char;mso-position-vertical-relative:line" coordsize="57616,91">
                <v:shape id="Shape 69932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244"/>
        <w:ind w:left="-5" w:right="63"/>
      </w:pPr>
      <w:r>
        <w:t xml:space="preserve">Оценка качества выполнения графической части дипломного проекта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25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1322" name="Group 61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33" name="Shape 69933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22" style="width:453.67pt;height:0.719971pt;mso-position-horizontal-relative:char;mso-position-vertical-relative:line" coordsize="57616,91">
                <v:shape id="Shape 69934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25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1323" name="Group 61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35" name="Shape 69935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23" style="width:453.67pt;height:0.719971pt;mso-position-horizontal-relative:char;mso-position-vertical-relative:line" coordsize="57616,91">
                <v:shape id="Shape 69936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316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1324" name="Group 61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37" name="Shape 69937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24" style="width:453.67pt;height:0.719971pt;mso-position-horizontal-relative:char;mso-position-vertical-relative:line" coordsize="57616,91">
                <v:shape id="Shape 69938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244"/>
        <w:ind w:left="-5" w:right="63"/>
      </w:pPr>
      <w:r>
        <w:t xml:space="preserve">Оценка качества выполнения пояснительной записки дипломного проекта 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259" w:line="259" w:lineRule="auto"/>
        <w:ind w:left="0" w:right="0" w:firstLine="0"/>
        <w:jc w:val="left"/>
      </w:pPr>
      <w:r>
        <w:lastRenderedPageBreak/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1325" name="Group 61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39" name="Shape 69939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25" style="width:453.67pt;height:0.720001pt;mso-position-horizontal-relative:char;mso-position-vertical-relative:line" coordsize="57616,91">
                <v:shape id="Shape 69940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313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1326" name="Group 61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41" name="Shape 69941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26" style="width:453.67pt;height:0.720001pt;mso-position-horizontal-relative:char;mso-position-vertical-relative:line" coordsize="57616,91">
                <v:shape id="Shape 69942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9074"/>
        </w:tabs>
        <w:spacing w:after="254"/>
        <w:ind w:left="-15" w:right="0" w:firstLine="0"/>
        <w:jc w:val="left"/>
      </w:pPr>
      <w:r>
        <w:t xml:space="preserve">Оценка общеобразовательной и технической подготовки выпускника 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259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1327" name="Group 61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43" name="Shape 69943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27" style="width:453.67pt;height:0.720001pt;mso-position-horizontal-relative:char;mso-position-vertical-relative:line" coordsize="57616,91">
                <v:shape id="Shape 69944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314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1328" name="Group 61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45" name="Shape 69945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28" style="width:453.67pt;height:0.720001pt;mso-position-horizontal-relative:char;mso-position-vertical-relative:line" coordsize="57616,91">
                <v:shape id="Shape 69946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244"/>
        <w:ind w:left="-5" w:right="63"/>
      </w:pPr>
      <w:r>
        <w:t xml:space="preserve">Отзыв о дипломном проекте в целом, предлагаемая оценка </w:t>
      </w:r>
    </w:p>
    <w:p w:rsidR="00E971C0" w:rsidRDefault="00E934DA">
      <w:pPr>
        <w:tabs>
          <w:tab w:val="center" w:pos="566"/>
          <w:tab w:val="center" w:pos="1135"/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288" w:line="259" w:lineRule="auto"/>
        <w:ind w:left="0" w:right="0" w:firstLine="0"/>
        <w:jc w:val="left"/>
      </w:pPr>
      <w: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61609" cy="9144"/>
                <wp:effectExtent l="0" t="0" r="0" b="0"/>
                <wp:docPr id="61329" name="Group 61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1609" cy="9144"/>
                          <a:chOff x="0" y="0"/>
                          <a:chExt cx="5761609" cy="9144"/>
                        </a:xfrm>
                      </wpg:grpSpPr>
                      <wps:wsp>
                        <wps:cNvPr id="69947" name="Shape 69947"/>
                        <wps:cNvSpPr/>
                        <wps:spPr>
                          <a:xfrm>
                            <a:off x="0" y="0"/>
                            <a:ext cx="576160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1609" h="9144">
                                <a:moveTo>
                                  <a:pt x="0" y="0"/>
                                </a:moveTo>
                                <a:lnTo>
                                  <a:pt x="5761609" y="0"/>
                                </a:lnTo>
                                <a:lnTo>
                                  <a:pt x="576160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29" style="width:453.67pt;height:0.719971pt;mso-position-horizontal-relative:char;mso-position-vertical-relative:line" coordsize="57616,91">
                <v:shape id="Shape 69948" style="position:absolute;width:57616;height:91;left:0;top:0;" coordsize="5761609,9144" path="m0,0l5761609,0l576160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1702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285"/>
        <w:ind w:left="-15" w:right="0" w:firstLine="0"/>
        <w:jc w:val="left"/>
      </w:pPr>
      <w:r>
        <w:t xml:space="preserve">Рецензент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991989" cy="9144"/>
                <wp:effectExtent l="0" t="0" r="0" b="0"/>
                <wp:docPr id="61330" name="Group 61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1989" cy="9144"/>
                          <a:chOff x="0" y="0"/>
                          <a:chExt cx="4991989" cy="9144"/>
                        </a:xfrm>
                      </wpg:grpSpPr>
                      <wps:wsp>
                        <wps:cNvPr id="69949" name="Shape 69949"/>
                        <wps:cNvSpPr/>
                        <wps:spPr>
                          <a:xfrm>
                            <a:off x="0" y="0"/>
                            <a:ext cx="499198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989" h="9144">
                                <a:moveTo>
                                  <a:pt x="0" y="0"/>
                                </a:moveTo>
                                <a:lnTo>
                                  <a:pt x="4991989" y="0"/>
                                </a:lnTo>
                                <a:lnTo>
                                  <a:pt x="499198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30" style="width:393.07pt;height:0.719971pt;mso-position-horizontal-relative:char;mso-position-vertical-relative:line" coordsize="49919,91">
                <v:shape id="Shape 69950" style="position:absolute;width:49919;height:91;left:0;top:0;" coordsize="4991989,9144" path="m0,0l4991989,0l4991989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5387"/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287"/>
        <w:ind w:left="-15" w:right="0" w:firstLine="0"/>
        <w:jc w:val="left"/>
      </w:pPr>
      <w:r>
        <w:t xml:space="preserve">Должность </w:t>
      </w:r>
      <w:r>
        <w:tab/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681094" cy="9144"/>
                <wp:effectExtent l="0" t="0" r="0" b="0"/>
                <wp:docPr id="61331" name="Group 61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1094" cy="9144"/>
                          <a:chOff x="0" y="0"/>
                          <a:chExt cx="4681094" cy="9144"/>
                        </a:xfrm>
                      </wpg:grpSpPr>
                      <wps:wsp>
                        <wps:cNvPr id="69951" name="Shape 69951"/>
                        <wps:cNvSpPr/>
                        <wps:spPr>
                          <a:xfrm>
                            <a:off x="0" y="0"/>
                            <a:ext cx="468109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1094" h="9144">
                                <a:moveTo>
                                  <a:pt x="0" y="0"/>
                                </a:moveTo>
                                <a:lnTo>
                                  <a:pt x="4681094" y="0"/>
                                </a:lnTo>
                                <a:lnTo>
                                  <a:pt x="468109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31" style="width:368.59pt;height:0.719971pt;mso-position-horizontal-relative:char;mso-position-vertical-relative:line" coordsize="46810,91">
                <v:shape id="Shape 69952" style="position:absolute;width:46810;height:91;left:0;top:0;" coordsize="4681094,9144" path="m0,0l4681094,0l468109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tabs>
          <w:tab w:val="center" w:pos="2269"/>
          <w:tab w:val="center" w:pos="2835"/>
          <w:tab w:val="center" w:pos="3404"/>
          <w:tab w:val="center" w:pos="3970"/>
          <w:tab w:val="center" w:pos="4537"/>
          <w:tab w:val="center" w:pos="5103"/>
          <w:tab w:val="center" w:pos="5672"/>
          <w:tab w:val="center" w:pos="6239"/>
          <w:tab w:val="center" w:pos="6805"/>
          <w:tab w:val="center" w:pos="7372"/>
          <w:tab w:val="center" w:pos="7941"/>
          <w:tab w:val="center" w:pos="8507"/>
          <w:tab w:val="center" w:pos="9074"/>
        </w:tabs>
        <w:spacing w:after="299"/>
        <w:ind w:left="-15" w:right="0" w:firstLine="0"/>
        <w:jc w:val="left"/>
      </w:pPr>
      <w:r>
        <w:t>Место работы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4690237" cy="9144"/>
                <wp:effectExtent l="0" t="0" r="0" b="0"/>
                <wp:docPr id="61332" name="Group 61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90237" cy="9144"/>
                          <a:chOff x="0" y="0"/>
                          <a:chExt cx="4690237" cy="9144"/>
                        </a:xfrm>
                      </wpg:grpSpPr>
                      <wps:wsp>
                        <wps:cNvPr id="69953" name="Shape 69953"/>
                        <wps:cNvSpPr/>
                        <wps:spPr>
                          <a:xfrm>
                            <a:off x="0" y="0"/>
                            <a:ext cx="46902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0237" h="9144">
                                <a:moveTo>
                                  <a:pt x="0" y="0"/>
                                </a:moveTo>
                                <a:lnTo>
                                  <a:pt x="4690237" y="0"/>
                                </a:lnTo>
                                <a:lnTo>
                                  <a:pt x="46902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32" style="width:369.31pt;height:0.720032pt;mso-position-horizontal-relative:char;mso-position-vertical-relative:line" coordsize="46902,91">
                <v:shape id="Shape 69954" style="position:absolute;width:46902;height:91;left:0;top:0;" coordsize="4690237,9144" path="m0,0l4690237,0l469023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282"/>
        <w:ind w:left="-5" w:right="63"/>
      </w:pPr>
      <w:r>
        <w:t xml:space="preserve">«___» ______________ 20XX г. </w:t>
      </w:r>
    </w:p>
    <w:p w:rsidR="00E971C0" w:rsidRDefault="00E934DA">
      <w:pPr>
        <w:tabs>
          <w:tab w:val="center" w:pos="1702"/>
          <w:tab w:val="center" w:pos="2269"/>
          <w:tab w:val="center" w:pos="2835"/>
          <w:tab w:val="center" w:pos="3404"/>
          <w:tab w:val="center" w:pos="3970"/>
        </w:tabs>
        <w:spacing w:after="254"/>
        <w:ind w:left="-15" w:right="0" w:firstLine="0"/>
        <w:jc w:val="left"/>
      </w:pPr>
      <w:r>
        <w:t xml:space="preserve">Подпись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818386" cy="9144"/>
                <wp:effectExtent l="0" t="0" r="0" b="0"/>
                <wp:docPr id="61333" name="Group 61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386" cy="9144"/>
                          <a:chOff x="0" y="0"/>
                          <a:chExt cx="1818386" cy="9144"/>
                        </a:xfrm>
                      </wpg:grpSpPr>
                      <wps:wsp>
                        <wps:cNvPr id="69955" name="Shape 69955"/>
                        <wps:cNvSpPr/>
                        <wps:spPr>
                          <a:xfrm>
                            <a:off x="0" y="0"/>
                            <a:ext cx="18183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386" h="9144">
                                <a:moveTo>
                                  <a:pt x="0" y="0"/>
                                </a:moveTo>
                                <a:lnTo>
                                  <a:pt x="1818386" y="0"/>
                                </a:lnTo>
                                <a:lnTo>
                                  <a:pt x="18183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1333" style="width:143.18pt;height:0.720032pt;mso-position-horizontal-relative:char;mso-position-vertical-relative:line" coordsize="18183,91">
                <v:shape id="Shape 69956" style="position:absolute;width:18183;height:91;left:0;top:0;" coordsize="1818386,9144" path="m0,0l1818386,0l181838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971C0" w:rsidRDefault="00E934DA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E971C0" w:rsidRDefault="00E971C0">
      <w:pPr>
        <w:sectPr w:rsidR="00E971C0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191" w:right="562" w:bottom="1389" w:left="1702" w:header="720" w:footer="873" w:gutter="0"/>
          <w:cols w:space="720"/>
        </w:sectPr>
      </w:pPr>
    </w:p>
    <w:tbl>
      <w:tblPr>
        <w:tblStyle w:val="TableGrid"/>
        <w:tblW w:w="10541" w:type="dxa"/>
        <w:tblInd w:w="-470" w:type="dxa"/>
        <w:tblCellMar>
          <w:top w:w="31" w:type="dxa"/>
          <w:left w:w="20" w:type="dxa"/>
          <w:right w:w="1" w:type="dxa"/>
        </w:tblCellMar>
        <w:tblLook w:val="04A0" w:firstRow="1" w:lastRow="0" w:firstColumn="1" w:lastColumn="0" w:noHBand="0" w:noVBand="1"/>
      </w:tblPr>
      <w:tblGrid>
        <w:gridCol w:w="523"/>
        <w:gridCol w:w="629"/>
        <w:gridCol w:w="1440"/>
        <w:gridCol w:w="864"/>
        <w:gridCol w:w="576"/>
        <w:gridCol w:w="3456"/>
        <w:gridCol w:w="287"/>
        <w:gridCol w:w="288"/>
        <w:gridCol w:w="290"/>
        <w:gridCol w:w="864"/>
        <w:gridCol w:w="1324"/>
      </w:tblGrid>
      <w:tr w:rsidR="00E971C0">
        <w:trPr>
          <w:trHeight w:val="13760"/>
        </w:trPr>
        <w:tc>
          <w:tcPr>
            <w:tcW w:w="10541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17" w:space="0" w:color="000000"/>
              <w:right w:val="single" w:sz="16" w:space="0" w:color="000000"/>
            </w:tcBorders>
          </w:tcPr>
          <w:p w:rsidR="00E971C0" w:rsidRDefault="00E934DA">
            <w:pPr>
              <w:spacing w:after="134" w:line="259" w:lineRule="auto"/>
              <w:ind w:left="474" w:right="0" w:firstLine="0"/>
              <w:jc w:val="center"/>
            </w:pPr>
            <w:r>
              <w:lastRenderedPageBreak/>
              <w:t xml:space="preserve"> </w:t>
            </w:r>
          </w:p>
          <w:p w:rsidR="00E971C0" w:rsidRDefault="00E934DA">
            <w:pPr>
              <w:spacing w:after="131" w:line="259" w:lineRule="auto"/>
              <w:ind w:left="613" w:right="0" w:firstLine="0"/>
              <w:jc w:val="center"/>
            </w:pPr>
            <w:r>
              <w:t xml:space="preserve"> </w:t>
            </w:r>
          </w:p>
          <w:p w:rsidR="00E971C0" w:rsidRDefault="00E934DA">
            <w:pPr>
              <w:spacing w:after="131" w:line="259" w:lineRule="auto"/>
              <w:ind w:left="613" w:right="0" w:firstLine="0"/>
              <w:jc w:val="center"/>
            </w:pPr>
            <w:r>
              <w:t xml:space="preserve"> </w:t>
            </w:r>
          </w:p>
          <w:p w:rsidR="00E971C0" w:rsidRDefault="00E934DA">
            <w:pPr>
              <w:spacing w:after="131" w:line="259" w:lineRule="auto"/>
              <w:ind w:left="613" w:right="0" w:firstLine="0"/>
              <w:jc w:val="center"/>
            </w:pPr>
            <w:r>
              <w:t xml:space="preserve"> </w:t>
            </w:r>
          </w:p>
          <w:p w:rsidR="00E971C0" w:rsidRDefault="00E934DA">
            <w:pPr>
              <w:spacing w:after="133" w:line="259" w:lineRule="auto"/>
              <w:ind w:left="613" w:right="0" w:firstLine="0"/>
              <w:jc w:val="center"/>
            </w:pPr>
            <w:r>
              <w:t xml:space="preserve"> </w:t>
            </w:r>
          </w:p>
          <w:p w:rsidR="00E971C0" w:rsidRDefault="00E934DA">
            <w:pPr>
              <w:spacing w:after="131" w:line="259" w:lineRule="auto"/>
              <w:ind w:left="613" w:right="0" w:firstLine="0"/>
              <w:jc w:val="center"/>
            </w:pPr>
            <w:r>
              <w:t xml:space="preserve"> </w:t>
            </w:r>
          </w:p>
          <w:p w:rsidR="00E971C0" w:rsidRDefault="00E934DA">
            <w:pPr>
              <w:spacing w:after="131" w:line="259" w:lineRule="auto"/>
              <w:ind w:left="613" w:right="0" w:firstLine="0"/>
              <w:jc w:val="center"/>
            </w:pPr>
            <w:r>
              <w:t xml:space="preserve"> </w:t>
            </w:r>
          </w:p>
          <w:p w:rsidR="00E971C0" w:rsidRDefault="00E934DA">
            <w:pPr>
              <w:spacing w:after="131" w:line="259" w:lineRule="auto"/>
              <w:ind w:left="613" w:right="0" w:firstLine="0"/>
              <w:jc w:val="center"/>
            </w:pPr>
            <w:r>
              <w:t xml:space="preserve"> </w:t>
            </w:r>
          </w:p>
          <w:p w:rsidR="00E971C0" w:rsidRDefault="00E934DA">
            <w:pPr>
              <w:spacing w:after="134" w:line="259" w:lineRule="auto"/>
              <w:ind w:left="613" w:right="0" w:firstLine="0"/>
              <w:jc w:val="center"/>
            </w:pPr>
            <w:r>
              <w:t xml:space="preserve"> </w:t>
            </w:r>
          </w:p>
          <w:p w:rsidR="00E971C0" w:rsidRDefault="00E934DA">
            <w:pPr>
              <w:spacing w:after="184" w:line="259" w:lineRule="auto"/>
              <w:ind w:left="613" w:right="0" w:firstLine="0"/>
              <w:jc w:val="center"/>
            </w:pPr>
            <w:r>
              <w:t xml:space="preserve"> </w:t>
            </w:r>
          </w:p>
          <w:p w:rsidR="00E971C0" w:rsidRDefault="00E934DA">
            <w:pPr>
              <w:spacing w:after="292" w:line="259" w:lineRule="auto"/>
              <w:ind w:left="398" w:right="0" w:firstLine="0"/>
              <w:jc w:val="center"/>
            </w:pPr>
            <w:r>
              <w:t xml:space="preserve">АННОТАЦИЯ </w:t>
            </w:r>
          </w:p>
          <w:p w:rsidR="00E971C0" w:rsidRDefault="00E934DA">
            <w:pPr>
              <w:spacing w:after="0" w:line="397" w:lineRule="auto"/>
              <w:ind w:left="783" w:right="240" w:firstLine="566"/>
            </w:pPr>
            <w:r>
              <w:t xml:space="preserve">Пояснительная записка к дипломному проекту содержит постановку и программу решения задачи «Автоматизация учета движения компьютеров в учебном заведении». </w:t>
            </w:r>
          </w:p>
          <w:p w:rsidR="00E971C0" w:rsidRDefault="00E934DA">
            <w:pPr>
              <w:spacing w:after="0" w:line="259" w:lineRule="auto"/>
              <w:ind w:left="783" w:right="238" w:firstLine="566"/>
            </w:pPr>
            <w:r>
              <w:t xml:space="preserve">Программа AMCTE.exe написана на языке программирования </w:t>
            </w:r>
            <w:r>
              <w:rPr>
                <w:shd w:val="clear" w:color="auto" w:fill="FFFF00"/>
              </w:rPr>
              <w:t>C#</w:t>
            </w:r>
            <w:r>
              <w:t xml:space="preserve"> в среде программирования </w:t>
            </w:r>
            <w:r>
              <w:rPr>
                <w:shd w:val="clear" w:color="auto" w:fill="FFFF00"/>
              </w:rPr>
              <w:t>Microsoft</w:t>
            </w:r>
            <w:r>
              <w:t xml:space="preserve"> </w:t>
            </w:r>
            <w:r>
              <w:rPr>
                <w:shd w:val="clear" w:color="auto" w:fill="FFFF00"/>
              </w:rPr>
              <w:t>Visual Studio 19</w:t>
            </w:r>
            <w:r>
              <w:t xml:space="preserve"> с использованием </w:t>
            </w:r>
            <w:r>
              <w:rPr>
                <w:shd w:val="clear" w:color="auto" w:fill="FFFF00"/>
              </w:rPr>
              <w:t>системы</w:t>
            </w:r>
            <w:r>
              <w:t xml:space="preserve"> </w:t>
            </w:r>
            <w:r>
              <w:rPr>
                <w:shd w:val="clear" w:color="auto" w:fill="FFFF00"/>
              </w:rPr>
              <w:t>управления базами данных MS SQL Server 2019</w:t>
            </w:r>
            <w:r>
              <w:t xml:space="preserve">, предназначена для работы в операционной системе MSWindows 11 и отлажена на данных контрольного примера. </w:t>
            </w:r>
          </w:p>
        </w:tc>
      </w:tr>
      <w:tr w:rsidR="00E971C0">
        <w:trPr>
          <w:trHeight w:val="282"/>
        </w:trPr>
        <w:tc>
          <w:tcPr>
            <w:tcW w:w="524" w:type="dxa"/>
            <w:tcBorders>
              <w:top w:val="single" w:sz="17" w:space="0" w:color="000000"/>
              <w:left w:val="single" w:sz="16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9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508" w:type="dxa"/>
            <w:gridSpan w:val="6"/>
            <w:vMerge w:val="restart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16" w:space="0" w:color="000000"/>
            </w:tcBorders>
            <w:vAlign w:val="center"/>
          </w:tcPr>
          <w:p w:rsidR="00E971C0" w:rsidRDefault="00E934DA">
            <w:pPr>
              <w:spacing w:after="0" w:line="259" w:lineRule="auto"/>
              <w:ind w:left="0" w:right="7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0">
                  <wp:simplePos x="0" y="0"/>
                  <wp:positionH relativeFrom="column">
                    <wp:posOffset>35497</wp:posOffset>
                  </wp:positionH>
                  <wp:positionV relativeFrom="paragraph">
                    <wp:posOffset>-15310</wp:posOffset>
                  </wp:positionV>
                  <wp:extent cx="4067556" cy="216408"/>
                  <wp:effectExtent l="0" t="0" r="0" b="0"/>
                  <wp:wrapNone/>
                  <wp:docPr id="6799" name="Picture 67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9" name="Picture 679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556" cy="21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</w:rPr>
              <w:t>40.С231-XX 09.02.07 ДП-ПЗ</w:t>
            </w:r>
            <w:r>
              <w:rPr>
                <w:i/>
              </w:rPr>
              <w:t xml:space="preserve"> </w:t>
            </w:r>
          </w:p>
        </w:tc>
      </w:tr>
      <w:tr w:rsidR="00E971C0">
        <w:trPr>
          <w:trHeight w:val="287"/>
        </w:trPr>
        <w:tc>
          <w:tcPr>
            <w:tcW w:w="524" w:type="dxa"/>
            <w:tcBorders>
              <w:top w:val="single" w:sz="8" w:space="0" w:color="000000"/>
              <w:left w:val="single" w:sz="16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9" w:type="dxa"/>
            <w:tcBorders>
              <w:top w:val="single" w:sz="8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8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" w:type="dxa"/>
            <w:tcBorders>
              <w:top w:val="single" w:sz="8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000000"/>
              <w:bottom w:val="nil"/>
              <w:right w:val="single" w:sz="16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71C0">
        <w:trPr>
          <w:trHeight w:val="281"/>
        </w:trPr>
        <w:tc>
          <w:tcPr>
            <w:tcW w:w="524" w:type="dxa"/>
            <w:tcBorders>
              <w:top w:val="single" w:sz="17" w:space="0" w:color="000000"/>
              <w:left w:val="single" w:sz="16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46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>
                  <wp:simplePos x="0" y="0"/>
                  <wp:positionH relativeFrom="column">
                    <wp:posOffset>17526</wp:posOffset>
                  </wp:positionH>
                  <wp:positionV relativeFrom="paragraph">
                    <wp:posOffset>-20840</wp:posOffset>
                  </wp:positionV>
                  <wp:extent cx="294132" cy="131064"/>
                  <wp:effectExtent l="0" t="0" r="0" b="0"/>
                  <wp:wrapNone/>
                  <wp:docPr id="6771" name="Picture 67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1" name="Picture 6771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32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Изм. </w:t>
            </w:r>
          </w:p>
        </w:tc>
        <w:tc>
          <w:tcPr>
            <w:tcW w:w="629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67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0">
                  <wp:simplePos x="0" y="0"/>
                  <wp:positionH relativeFrom="column">
                    <wp:posOffset>18713</wp:posOffset>
                  </wp:positionH>
                  <wp:positionV relativeFrom="paragraph">
                    <wp:posOffset>-21192</wp:posOffset>
                  </wp:positionV>
                  <wp:extent cx="367284" cy="131064"/>
                  <wp:effectExtent l="0" t="0" r="0" b="0"/>
                  <wp:wrapNone/>
                  <wp:docPr id="6775" name="Picture 67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5" name="Picture 6775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84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Лист </w:t>
            </w:r>
          </w:p>
        </w:tc>
        <w:tc>
          <w:tcPr>
            <w:tcW w:w="1440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0" w:right="22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0">
                  <wp:simplePos x="0" y="0"/>
                  <wp:positionH relativeFrom="column">
                    <wp:posOffset>26352</wp:posOffset>
                  </wp:positionH>
                  <wp:positionV relativeFrom="paragraph">
                    <wp:posOffset>-21959</wp:posOffset>
                  </wp:positionV>
                  <wp:extent cx="861060" cy="131064"/>
                  <wp:effectExtent l="0" t="0" r="0" b="0"/>
                  <wp:wrapNone/>
                  <wp:docPr id="6779" name="Picture 67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9" name="Picture 6779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№ докум. </w:t>
            </w:r>
          </w:p>
        </w:tc>
        <w:tc>
          <w:tcPr>
            <w:tcW w:w="864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58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0">
                  <wp:simplePos x="0" y="0"/>
                  <wp:positionH relativeFrom="column">
                    <wp:posOffset>20257</wp:posOffset>
                  </wp:positionH>
                  <wp:positionV relativeFrom="paragraph">
                    <wp:posOffset>-21836</wp:posOffset>
                  </wp:positionV>
                  <wp:extent cx="512064" cy="131064"/>
                  <wp:effectExtent l="0" t="0" r="0" b="0"/>
                  <wp:wrapNone/>
                  <wp:docPr id="6783" name="Picture 678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3" name="Picture 678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Подпись </w:t>
            </w:r>
          </w:p>
        </w:tc>
        <w:tc>
          <w:tcPr>
            <w:tcW w:w="576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27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0">
                  <wp:simplePos x="0" y="0"/>
                  <wp:positionH relativeFrom="column">
                    <wp:posOffset>14161</wp:posOffset>
                  </wp:positionH>
                  <wp:positionV relativeFrom="paragraph">
                    <wp:posOffset>-21240</wp:posOffset>
                  </wp:positionV>
                  <wp:extent cx="333756" cy="131064"/>
                  <wp:effectExtent l="0" t="0" r="0" b="0"/>
                  <wp:wrapNone/>
                  <wp:docPr id="6787" name="Picture 67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7" name="Picture 678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56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Дата 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000000"/>
              <w:bottom w:val="single" w:sz="17" w:space="0" w:color="000000"/>
              <w:right w:val="single" w:sz="16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71C0">
        <w:trPr>
          <w:trHeight w:val="285"/>
        </w:trPr>
        <w:tc>
          <w:tcPr>
            <w:tcW w:w="1153" w:type="dxa"/>
            <w:gridSpan w:val="2"/>
            <w:tcBorders>
              <w:top w:val="single" w:sz="17" w:space="0" w:color="000000"/>
              <w:left w:val="single" w:sz="16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19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0">
                  <wp:simplePos x="0" y="0"/>
                  <wp:positionH relativeFrom="column">
                    <wp:posOffset>12954</wp:posOffset>
                  </wp:positionH>
                  <wp:positionV relativeFrom="paragraph">
                    <wp:posOffset>-20488</wp:posOffset>
                  </wp:positionV>
                  <wp:extent cx="710184" cy="132588"/>
                  <wp:effectExtent l="0" t="0" r="0" b="0"/>
                  <wp:wrapNone/>
                  <wp:docPr id="6820" name="Picture 68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0" name="Picture 682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184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 Разраб. </w:t>
            </w:r>
          </w:p>
        </w:tc>
        <w:tc>
          <w:tcPr>
            <w:tcW w:w="1440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41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0">
                  <wp:simplePos x="0" y="0"/>
                  <wp:positionH relativeFrom="column">
                    <wp:posOffset>26352</wp:posOffset>
                  </wp:positionH>
                  <wp:positionV relativeFrom="paragraph">
                    <wp:posOffset>-2933</wp:posOffset>
                  </wp:positionV>
                  <wp:extent cx="861060" cy="132588"/>
                  <wp:effectExtent l="0" t="0" r="0" b="0"/>
                  <wp:wrapNone/>
                  <wp:docPr id="6825" name="Picture 68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5" name="Picture 6825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XXXXXXXXXX </w:t>
            </w:r>
          </w:p>
        </w:tc>
        <w:tc>
          <w:tcPr>
            <w:tcW w:w="864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56" w:type="dxa"/>
            <w:vMerge w:val="restart"/>
            <w:tcBorders>
              <w:top w:val="single" w:sz="17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5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104644" cy="792480"/>
                      <wp:effectExtent l="0" t="0" r="0" b="0"/>
                      <wp:docPr id="62607" name="Group 626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04644" cy="792480"/>
                                <a:chOff x="0" y="0"/>
                                <a:chExt cx="2104644" cy="7924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866" name="Picture 6866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4644" cy="792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867" name="Rectangle 6867"/>
                              <wps:cNvSpPr/>
                              <wps:spPr>
                                <a:xfrm>
                                  <a:off x="142367" y="23162"/>
                                  <a:ext cx="1032969" cy="1428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42DAE" w:rsidRDefault="00342DAE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  <w:sz w:val="18"/>
                                      </w:rPr>
                                      <w:t>Автоматизац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68" name="Rectangle 6868"/>
                              <wps:cNvSpPr/>
                              <wps:spPr>
                                <a:xfrm>
                                  <a:off x="919861" y="23162"/>
                                  <a:ext cx="1429891" cy="1428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42DAE" w:rsidRDefault="00342DAE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  <w:sz w:val="18"/>
                                      </w:rPr>
                                      <w:t xml:space="preserve">ия учета движения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69" name="Rectangle 6869"/>
                              <wps:cNvSpPr/>
                              <wps:spPr>
                                <a:xfrm>
                                  <a:off x="96647" y="154226"/>
                                  <a:ext cx="2539629" cy="1428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42DAE" w:rsidRDefault="00342DAE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  <w:sz w:val="18"/>
                                      </w:rPr>
                                      <w:t>компьютеров в учебном заведении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70" name="Rectangle 6870"/>
                              <wps:cNvSpPr/>
                              <wps:spPr>
                                <a:xfrm>
                                  <a:off x="2007997" y="133998"/>
                                  <a:ext cx="42236" cy="1691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42DAE" w:rsidRDefault="00342DAE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2607" o:spid="_x0000_s1026" style="width:165.7pt;height:62.4pt;mso-position-horizontal-relative:char;mso-position-vertical-relative:line" coordsize="21046,7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866" o:spid="_x0000_s1027" type="#_x0000_t75" style="position:absolute;width:21046;height:7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">
                        <v:imagedata r:id="rId29" o:title=""/>
                      </v:shape>
                      <v:rect id="Rectangle 6867" o:spid="_x0000_s1028" style="position:absolute;left:1423;top:231;width:1033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" filled="f" stroked="f">
                        <v:textbox inset="0,0,0,0"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Автоматизац</w:t>
                              </w:r>
                            </w:p>
                          </w:txbxContent>
                        </v:textbox>
                      </v:rect>
                      <v:rect id="Rectangle 6868" o:spid="_x0000_s1029" style="position:absolute;left:9198;top:231;width:1429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" filled="f" stroked="f">
                        <v:textbox inset="0,0,0,0"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ия учета движения </w:t>
                              </w:r>
                            </w:p>
                          </w:txbxContent>
                        </v:textbox>
                      </v:rect>
                      <v:rect id="Rectangle 6869" o:spid="_x0000_s1030" style="position:absolute;left:966;top:1542;width:2539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" filled="f" stroked="f">
                        <v:textbox inset="0,0,0,0"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компьютеров в учебном заведении</w:t>
                              </w:r>
                            </w:p>
                          </w:txbxContent>
                        </v:textbox>
                      </v:rect>
                      <v:rect id="Rectangle 6870" o:spid="_x0000_s1031" style="position:absolute;left:20079;top:1339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" filled="f" stroked="f">
                        <v:textbox inset="0,0,0,0"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5" w:type="dxa"/>
            <w:gridSpan w:val="3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0" w:right="20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0">
                  <wp:simplePos x="0" y="0"/>
                  <wp:positionH relativeFrom="column">
                    <wp:posOffset>27877</wp:posOffset>
                  </wp:positionH>
                  <wp:positionV relativeFrom="paragraph">
                    <wp:posOffset>-19494</wp:posOffset>
                  </wp:positionV>
                  <wp:extent cx="492252" cy="132588"/>
                  <wp:effectExtent l="0" t="0" r="0" b="0"/>
                  <wp:wrapNone/>
                  <wp:docPr id="6875" name="Picture 68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5" name="Picture 6875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52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Лит. </w:t>
            </w:r>
          </w:p>
        </w:tc>
        <w:tc>
          <w:tcPr>
            <w:tcW w:w="864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179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0">
                  <wp:simplePos x="0" y="0"/>
                  <wp:positionH relativeFrom="column">
                    <wp:posOffset>25972</wp:posOffset>
                  </wp:positionH>
                  <wp:positionV relativeFrom="paragraph">
                    <wp:posOffset>-19668</wp:posOffset>
                  </wp:positionV>
                  <wp:extent cx="492252" cy="132588"/>
                  <wp:effectExtent l="0" t="0" r="0" b="0"/>
                  <wp:wrapNone/>
                  <wp:docPr id="6791" name="Picture 67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91" name="Picture 6791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252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Лист </w:t>
            </w:r>
          </w:p>
        </w:tc>
        <w:tc>
          <w:tcPr>
            <w:tcW w:w="1324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16" w:space="0" w:color="000000"/>
            </w:tcBorders>
          </w:tcPr>
          <w:p w:rsidR="00E971C0" w:rsidRDefault="00E934DA">
            <w:pPr>
              <w:spacing w:after="0" w:line="259" w:lineRule="auto"/>
              <w:ind w:left="0" w:right="23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0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-20206</wp:posOffset>
                  </wp:positionV>
                  <wp:extent cx="777240" cy="132588"/>
                  <wp:effectExtent l="0" t="0" r="0" b="0"/>
                  <wp:wrapNone/>
                  <wp:docPr id="6879" name="Picture 68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79" name="Picture 6879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Листов </w:t>
            </w:r>
          </w:p>
        </w:tc>
      </w:tr>
      <w:tr w:rsidR="00E971C0">
        <w:trPr>
          <w:trHeight w:val="282"/>
        </w:trPr>
        <w:tc>
          <w:tcPr>
            <w:tcW w:w="1153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19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0">
                  <wp:simplePos x="0" y="0"/>
                  <wp:positionH relativeFrom="column">
                    <wp:posOffset>12954</wp:posOffset>
                  </wp:positionH>
                  <wp:positionV relativeFrom="paragraph">
                    <wp:posOffset>-20553</wp:posOffset>
                  </wp:positionV>
                  <wp:extent cx="710184" cy="132588"/>
                  <wp:effectExtent l="0" t="0" r="0" b="0"/>
                  <wp:wrapNone/>
                  <wp:docPr id="6829" name="Picture 68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9" name="Picture 6829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184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 Провер.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41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0">
                  <wp:simplePos x="0" y="0"/>
                  <wp:positionH relativeFrom="column">
                    <wp:posOffset>26352</wp:posOffset>
                  </wp:positionH>
                  <wp:positionV relativeFrom="paragraph">
                    <wp:posOffset>-2932</wp:posOffset>
                  </wp:positionV>
                  <wp:extent cx="861060" cy="132588"/>
                  <wp:effectExtent l="0" t="0" r="0" b="0"/>
                  <wp:wrapNone/>
                  <wp:docPr id="6834" name="Picture 68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4" name="Picture 6834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YYYYYYYYYY 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8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90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64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21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492252" cy="132588"/>
                      <wp:effectExtent l="0" t="0" r="0" b="0"/>
                      <wp:docPr id="62715" name="Group 627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2252" cy="132588"/>
                                <a:chOff x="0" y="0"/>
                                <a:chExt cx="492252" cy="1325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795" name="Picture 6795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1325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796" name="Rectangle 6796"/>
                              <wps:cNvSpPr/>
                              <wps:spPr>
                                <a:xfrm>
                                  <a:off x="214630" y="1410"/>
                                  <a:ext cx="84546" cy="1691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42DAE" w:rsidRDefault="00342DAE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  <w:sz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797" name="Rectangle 6797"/>
                              <wps:cNvSpPr/>
                              <wps:spPr>
                                <a:xfrm>
                                  <a:off x="278638" y="1410"/>
                                  <a:ext cx="42236" cy="1691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42DAE" w:rsidRDefault="00342DAE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2715" o:spid="_x0000_s1032" style="width:38.75pt;height:10.45pt;mso-position-horizontal-relative:char;mso-position-vertical-relative:line" coordsize="492252,1325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">
                      <v:shape id="Picture 6795" o:spid="_x0000_s1033" type="#_x0000_t75" style="position:absolute;width:492252;height:132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">
                        <v:imagedata r:id="rId32" o:title=""/>
                      </v:shape>
                      <v:rect id="Rectangle 6796" o:spid="_x0000_s1034" style="position:absolute;left:214630;top:1410;width:84546;height:169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" filled="f" stroked="f">
                        <v:textbox inset="0,0,0,0"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797" o:spid="_x0000_s1035" style="position:absolute;left:278638;top:1410;width:42236;height:1691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" filled="f" stroked="f">
                        <v:textbox inset="0,0,0,0"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324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16" w:space="0" w:color="000000"/>
            </w:tcBorders>
          </w:tcPr>
          <w:p w:rsidR="00E971C0" w:rsidRDefault="00E934DA">
            <w:pPr>
              <w:spacing w:after="0" w:line="259" w:lineRule="auto"/>
              <w:ind w:left="3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77240" cy="131064"/>
                      <wp:effectExtent l="0" t="0" r="0" b="0"/>
                      <wp:docPr id="62729" name="Group 627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" cy="131064"/>
                                <a:chOff x="0" y="0"/>
                                <a:chExt cx="777240" cy="13106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883" name="Picture 6883"/>
                                <pic:cNvPicPr/>
                              </pic:nvPicPr>
                              <pic:blipFill>
                                <a:blip r:embed="rId3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7240" cy="1310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6884" name="Rectangle 6884"/>
                              <wps:cNvSpPr/>
                              <wps:spPr>
                                <a:xfrm>
                                  <a:off x="351789" y="2933"/>
                                  <a:ext cx="101395" cy="1691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42DAE" w:rsidRDefault="00342DAE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  <w:sz w:val="18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85" name="Rectangle 6885"/>
                              <wps:cNvSpPr/>
                              <wps:spPr>
                                <a:xfrm>
                                  <a:off x="427989" y="2933"/>
                                  <a:ext cx="42236" cy="1691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42DAE" w:rsidRDefault="00342DAE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2729" o:spid="_x0000_s1036" style="width:61.2pt;height:10.3pt;mso-position-horizontal-relative:char;mso-position-vertical-relative:line" coordsize="7772,13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">
                      <v:shape id="Picture 6883" o:spid="_x0000_s1037" type="#_x0000_t75" style="position:absolute;width:7772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">
                        <v:imagedata r:id="rId34" o:title=""/>
                      </v:shape>
                      <v:rect id="Rectangle 6884" o:spid="_x0000_s1038" style="position:absolute;left:3517;top:29;width:1014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" filled="f" stroked="f">
                        <v:textbox inset="0,0,0,0"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X</w:t>
                              </w:r>
                            </w:p>
                          </w:txbxContent>
                        </v:textbox>
                      </v:rect>
                      <v:rect id="Rectangle 6885" o:spid="_x0000_s1039" style="position:absolute;left:4279;top:29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" filled="f" stroked="f">
                        <v:textbox inset="0,0,0,0"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971C0">
        <w:trPr>
          <w:trHeight w:val="282"/>
        </w:trPr>
        <w:tc>
          <w:tcPr>
            <w:tcW w:w="1153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19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0">
                  <wp:simplePos x="0" y="0"/>
                  <wp:positionH relativeFrom="column">
                    <wp:posOffset>12954</wp:posOffset>
                  </wp:positionH>
                  <wp:positionV relativeFrom="paragraph">
                    <wp:posOffset>-20487</wp:posOffset>
                  </wp:positionV>
                  <wp:extent cx="710184" cy="131064"/>
                  <wp:effectExtent l="0" t="0" r="0" b="0"/>
                  <wp:wrapNone/>
                  <wp:docPr id="6838" name="Picture 68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38" name="Picture 6838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184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 Реценз.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41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0">
                  <wp:simplePos x="0" y="0"/>
                  <wp:positionH relativeFrom="column">
                    <wp:posOffset>26352</wp:posOffset>
                  </wp:positionH>
                  <wp:positionV relativeFrom="paragraph">
                    <wp:posOffset>-2933</wp:posOffset>
                  </wp:positionV>
                  <wp:extent cx="861060" cy="131064"/>
                  <wp:effectExtent l="0" t="0" r="0" b="0"/>
                  <wp:wrapNone/>
                  <wp:docPr id="6843" name="Picture 68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3" name="Picture 6843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ZZZZZZZZZZZ 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52" w:type="dxa"/>
            <w:gridSpan w:val="5"/>
            <w:vMerge w:val="restart"/>
            <w:tcBorders>
              <w:top w:val="single" w:sz="17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E971C0" w:rsidRDefault="00E934DA">
            <w:pPr>
              <w:spacing w:after="0" w:line="259" w:lineRule="auto"/>
              <w:ind w:left="635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0">
                  <wp:simplePos x="0" y="0"/>
                  <wp:positionH relativeFrom="column">
                    <wp:posOffset>27877</wp:posOffset>
                  </wp:positionH>
                  <wp:positionV relativeFrom="paragraph">
                    <wp:posOffset>-25745</wp:posOffset>
                  </wp:positionV>
                  <wp:extent cx="1876044" cy="198120"/>
                  <wp:effectExtent l="0" t="0" r="0" b="0"/>
                  <wp:wrapNone/>
                  <wp:docPr id="6889" name="Picture 68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9" name="Picture 6889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044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24"/>
              </w:rPr>
              <w:t>УКСИВТ ХХХ-Х</w:t>
            </w:r>
            <w:r>
              <w:rPr>
                <w:i/>
                <w:sz w:val="24"/>
              </w:rPr>
              <w:t xml:space="preserve"> </w:t>
            </w:r>
            <w:r>
              <w:t xml:space="preserve">46 </w:t>
            </w:r>
          </w:p>
        </w:tc>
      </w:tr>
      <w:tr w:rsidR="00E971C0">
        <w:trPr>
          <w:trHeight w:val="283"/>
        </w:trPr>
        <w:tc>
          <w:tcPr>
            <w:tcW w:w="1153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19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0">
                  <wp:simplePos x="0" y="0"/>
                  <wp:positionH relativeFrom="column">
                    <wp:posOffset>12954</wp:posOffset>
                  </wp:positionH>
                  <wp:positionV relativeFrom="paragraph">
                    <wp:posOffset>-21301</wp:posOffset>
                  </wp:positionV>
                  <wp:extent cx="710184" cy="132588"/>
                  <wp:effectExtent l="0" t="0" r="0" b="0"/>
                  <wp:wrapNone/>
                  <wp:docPr id="6847" name="Picture 68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7" name="Picture 6847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184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 Н. Контр.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41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0">
                  <wp:simplePos x="0" y="0"/>
                  <wp:positionH relativeFrom="column">
                    <wp:posOffset>26352</wp:posOffset>
                  </wp:positionH>
                  <wp:positionV relativeFrom="paragraph">
                    <wp:posOffset>-22682</wp:posOffset>
                  </wp:positionV>
                  <wp:extent cx="861060" cy="132588"/>
                  <wp:effectExtent l="0" t="0" r="0" b="0"/>
                  <wp:wrapNone/>
                  <wp:docPr id="6852" name="Picture 68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2" name="Picture 685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Каримова Р.Ф. 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2" w:space="0" w:color="000000"/>
              <w:bottom w:val="nil"/>
              <w:right w:val="single" w:sz="16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71C0">
        <w:trPr>
          <w:trHeight w:val="284"/>
        </w:trPr>
        <w:tc>
          <w:tcPr>
            <w:tcW w:w="1153" w:type="dxa"/>
            <w:gridSpan w:val="2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19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0">
                  <wp:simplePos x="0" y="0"/>
                  <wp:positionH relativeFrom="column">
                    <wp:posOffset>12954</wp:posOffset>
                  </wp:positionH>
                  <wp:positionV relativeFrom="paragraph">
                    <wp:posOffset>-19437</wp:posOffset>
                  </wp:positionV>
                  <wp:extent cx="710184" cy="132588"/>
                  <wp:effectExtent l="0" t="0" r="0" b="0"/>
                  <wp:wrapNone/>
                  <wp:docPr id="6856" name="Picture 68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6" name="Picture 685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184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 Утверд.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41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0">
                  <wp:simplePos x="0" y="0"/>
                  <wp:positionH relativeFrom="column">
                    <wp:posOffset>26352</wp:posOffset>
                  </wp:positionH>
                  <wp:positionV relativeFrom="paragraph">
                    <wp:posOffset>-21018</wp:posOffset>
                  </wp:positionV>
                  <wp:extent cx="861060" cy="132588"/>
                  <wp:effectExtent l="0" t="0" r="0" b="0"/>
                  <wp:wrapNone/>
                  <wp:docPr id="6861" name="Picture 68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1" name="Picture 6861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1060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6"/>
              </w:rPr>
              <w:t xml:space="preserve">Курмашева З.З. </w:t>
            </w:r>
          </w:p>
        </w:tc>
        <w:tc>
          <w:tcPr>
            <w:tcW w:w="864" w:type="dxa"/>
            <w:tcBorders>
              <w:top w:val="single" w:sz="8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6" w:type="dxa"/>
            <w:tcBorders>
              <w:top w:val="single" w:sz="8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E971C0" w:rsidRDefault="00E934DA">
      <w:pPr>
        <w:spacing w:after="0" w:line="259" w:lineRule="auto"/>
        <w:ind w:left="724" w:right="0" w:firstLine="0"/>
      </w:pPr>
      <w:r>
        <w:t xml:space="preserve"> </w:t>
      </w:r>
    </w:p>
    <w:p w:rsidR="00E971C0" w:rsidRDefault="00E971C0">
      <w:pPr>
        <w:spacing w:after="0" w:line="259" w:lineRule="auto"/>
        <w:ind w:left="-1510" w:right="11343" w:firstLine="0"/>
        <w:jc w:val="left"/>
      </w:pPr>
    </w:p>
    <w:tbl>
      <w:tblPr>
        <w:tblStyle w:val="TableGrid"/>
        <w:tblW w:w="10397" w:type="dxa"/>
        <w:tblInd w:w="-458" w:type="dxa"/>
        <w:tblCellMar>
          <w:top w:w="14" w:type="dxa"/>
          <w:left w:w="22" w:type="dxa"/>
        </w:tblCellMar>
        <w:tblLook w:val="04A0" w:firstRow="1" w:lastRow="0" w:firstColumn="1" w:lastColumn="0" w:noHBand="0" w:noVBand="1"/>
      </w:tblPr>
      <w:tblGrid>
        <w:gridCol w:w="567"/>
        <w:gridCol w:w="569"/>
        <w:gridCol w:w="1421"/>
        <w:gridCol w:w="852"/>
        <w:gridCol w:w="569"/>
        <w:gridCol w:w="5851"/>
        <w:gridCol w:w="568"/>
      </w:tblGrid>
      <w:tr w:rsidR="00E971C0">
        <w:trPr>
          <w:trHeight w:val="15058"/>
        </w:trPr>
        <w:tc>
          <w:tcPr>
            <w:tcW w:w="10397" w:type="dxa"/>
            <w:gridSpan w:val="7"/>
            <w:tcBorders>
              <w:top w:val="single" w:sz="16" w:space="0" w:color="000000"/>
              <w:left w:val="single" w:sz="16" w:space="0" w:color="000000"/>
              <w:bottom w:val="single" w:sz="17" w:space="0" w:color="000000"/>
              <w:right w:val="single" w:sz="16" w:space="0" w:color="000000"/>
            </w:tcBorders>
            <w:vAlign w:val="bottom"/>
          </w:tcPr>
          <w:p w:rsidR="00E971C0" w:rsidRDefault="00E934DA">
            <w:pPr>
              <w:spacing w:after="187" w:line="259" w:lineRule="auto"/>
              <w:ind w:left="520" w:right="0" w:firstLine="0"/>
              <w:jc w:val="center"/>
            </w:pPr>
            <w:r>
              <w:lastRenderedPageBreak/>
              <w:t xml:space="preserve">Приложение Е </w:t>
            </w:r>
          </w:p>
          <w:p w:rsidR="00E971C0" w:rsidRDefault="00E934DA">
            <w:pPr>
              <w:spacing w:after="336" w:line="259" w:lineRule="auto"/>
              <w:ind w:left="426" w:right="0" w:firstLine="0"/>
              <w:jc w:val="center"/>
            </w:pPr>
            <w:r>
              <w:t xml:space="preserve">СОДЕРЖАНИЕ  </w:t>
            </w:r>
          </w:p>
          <w:p w:rsidR="00E971C0" w:rsidRDefault="00E934DA">
            <w:pPr>
              <w:tabs>
                <w:tab w:val="center" w:pos="760"/>
                <w:tab w:val="center" w:pos="9891"/>
              </w:tabs>
              <w:spacing w:after="183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 </w:t>
            </w:r>
            <w:r>
              <w:tab/>
              <w:t xml:space="preserve">лист </w:t>
            </w:r>
          </w:p>
          <w:p w:rsidR="00E971C0" w:rsidRDefault="00E934DA">
            <w:pPr>
              <w:tabs>
                <w:tab w:val="center" w:pos="1470"/>
                <w:tab w:val="center" w:pos="9892"/>
              </w:tabs>
              <w:spacing w:after="191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Введение </w:t>
            </w:r>
            <w:r>
              <w:tab/>
              <w:t xml:space="preserve">4 </w:t>
            </w:r>
          </w:p>
          <w:p w:rsidR="00E971C0" w:rsidRDefault="00E934DA">
            <w:pPr>
              <w:numPr>
                <w:ilvl w:val="0"/>
                <w:numId w:val="28"/>
              </w:numPr>
              <w:spacing w:after="190" w:line="259" w:lineRule="auto"/>
              <w:ind w:left="1112" w:right="0" w:hanging="211"/>
              <w:jc w:val="left"/>
            </w:pPr>
            <w:r>
              <w:t xml:space="preserve">Постановка задачи </w:t>
            </w:r>
            <w:r>
              <w:tab/>
              <w:t xml:space="preserve">6 </w:t>
            </w:r>
          </w:p>
          <w:p w:rsidR="00E971C0" w:rsidRDefault="00E934DA">
            <w:pPr>
              <w:numPr>
                <w:ilvl w:val="1"/>
                <w:numId w:val="28"/>
              </w:numPr>
              <w:spacing w:after="188" w:line="259" w:lineRule="auto"/>
              <w:ind w:right="0" w:firstLine="0"/>
              <w:jc w:val="left"/>
            </w:pPr>
            <w:r>
              <w:t xml:space="preserve">Описание предметной области </w:t>
            </w:r>
            <w:r>
              <w:tab/>
              <w:t xml:space="preserve">6 </w:t>
            </w:r>
          </w:p>
          <w:p w:rsidR="00E971C0" w:rsidRDefault="00E934DA">
            <w:pPr>
              <w:numPr>
                <w:ilvl w:val="1"/>
                <w:numId w:val="28"/>
              </w:numPr>
              <w:spacing w:after="184" w:line="259" w:lineRule="auto"/>
              <w:ind w:right="0" w:firstLine="0"/>
              <w:jc w:val="left"/>
            </w:pPr>
            <w:r>
              <w:t xml:space="preserve">Проектирование бизнес-процессов предметной области </w:t>
            </w:r>
            <w:r>
              <w:tab/>
              <w:t xml:space="preserve">8 </w:t>
            </w:r>
          </w:p>
          <w:p w:rsidR="00E971C0" w:rsidRDefault="00E934DA">
            <w:pPr>
              <w:numPr>
                <w:ilvl w:val="1"/>
                <w:numId w:val="28"/>
              </w:numPr>
              <w:spacing w:after="185" w:line="259" w:lineRule="auto"/>
              <w:ind w:right="0" w:firstLine="0"/>
              <w:jc w:val="left"/>
            </w:pPr>
            <w:r>
              <w:t xml:space="preserve">Описание входной информации </w:t>
            </w:r>
            <w:r>
              <w:tab/>
              <w:t xml:space="preserve">12 </w:t>
            </w:r>
          </w:p>
          <w:p w:rsidR="00E971C0" w:rsidRDefault="00E934DA">
            <w:pPr>
              <w:numPr>
                <w:ilvl w:val="1"/>
                <w:numId w:val="28"/>
              </w:numPr>
              <w:spacing w:after="188" w:line="259" w:lineRule="auto"/>
              <w:ind w:right="0" w:firstLine="0"/>
              <w:jc w:val="left"/>
            </w:pPr>
            <w:r>
              <w:t xml:space="preserve">Описание выходной информации </w:t>
            </w:r>
            <w:r>
              <w:tab/>
              <w:t xml:space="preserve">17 </w:t>
            </w:r>
          </w:p>
          <w:p w:rsidR="00E971C0" w:rsidRDefault="00E934DA">
            <w:pPr>
              <w:numPr>
                <w:ilvl w:val="1"/>
                <w:numId w:val="28"/>
              </w:numPr>
              <w:spacing w:after="185" w:line="259" w:lineRule="auto"/>
              <w:ind w:right="0" w:firstLine="0"/>
              <w:jc w:val="left"/>
            </w:pPr>
            <w:r>
              <w:t xml:space="preserve">Общие требования к программному продукту  </w:t>
            </w:r>
            <w:r>
              <w:tab/>
              <w:t xml:space="preserve">20 </w:t>
            </w:r>
          </w:p>
          <w:p w:rsidR="00E971C0" w:rsidRDefault="00E934DA">
            <w:pPr>
              <w:numPr>
                <w:ilvl w:val="1"/>
                <w:numId w:val="28"/>
              </w:numPr>
              <w:spacing w:after="180" w:line="259" w:lineRule="auto"/>
              <w:ind w:right="0" w:firstLine="0"/>
              <w:jc w:val="left"/>
            </w:pPr>
            <w:r>
              <w:t xml:space="preserve">Описание структуры базы данных  </w:t>
            </w:r>
            <w:r>
              <w:tab/>
              <w:t xml:space="preserve">15 </w:t>
            </w:r>
          </w:p>
          <w:p w:rsidR="00E971C0" w:rsidRDefault="00E934DA">
            <w:pPr>
              <w:numPr>
                <w:ilvl w:val="1"/>
                <w:numId w:val="28"/>
              </w:numPr>
              <w:spacing w:after="0" w:line="398" w:lineRule="auto"/>
              <w:ind w:right="0" w:firstLine="0"/>
              <w:jc w:val="left"/>
            </w:pPr>
            <w:r>
              <w:t xml:space="preserve">Контрольный пример </w:t>
            </w:r>
            <w:r>
              <w:tab/>
              <w:t xml:space="preserve">17 2 Экспериментальный раздел </w:t>
            </w:r>
            <w:r>
              <w:tab/>
              <w:t xml:space="preserve">20 </w:t>
            </w:r>
          </w:p>
          <w:p w:rsidR="00E971C0" w:rsidRDefault="00E934DA">
            <w:pPr>
              <w:numPr>
                <w:ilvl w:val="1"/>
                <w:numId w:val="29"/>
              </w:numPr>
              <w:spacing w:after="187" w:line="259" w:lineRule="auto"/>
              <w:ind w:left="1323" w:right="0" w:hanging="422"/>
              <w:jc w:val="left"/>
            </w:pPr>
            <w:r>
              <w:t xml:space="preserve">Описание программы  </w:t>
            </w:r>
            <w:r>
              <w:tab/>
              <w:t xml:space="preserve">28 </w:t>
            </w:r>
          </w:p>
          <w:p w:rsidR="00E971C0" w:rsidRDefault="00E934DA">
            <w:pPr>
              <w:numPr>
                <w:ilvl w:val="1"/>
                <w:numId w:val="29"/>
              </w:numPr>
              <w:spacing w:after="183" w:line="259" w:lineRule="auto"/>
              <w:ind w:left="1323" w:right="0" w:hanging="422"/>
              <w:jc w:val="left"/>
            </w:pPr>
            <w:r>
              <w:t xml:space="preserve">Протокол тестирования программного продукта </w:t>
            </w:r>
            <w:r>
              <w:tab/>
              <w:t xml:space="preserve">30 </w:t>
            </w:r>
          </w:p>
          <w:p w:rsidR="00E971C0" w:rsidRDefault="00E934DA">
            <w:pPr>
              <w:numPr>
                <w:ilvl w:val="1"/>
                <w:numId w:val="29"/>
              </w:numPr>
              <w:spacing w:after="182" w:line="259" w:lineRule="auto"/>
              <w:ind w:left="1323" w:right="0" w:hanging="422"/>
              <w:jc w:val="left"/>
            </w:pPr>
            <w:r>
              <w:t xml:space="preserve">Руководство пользователя  </w:t>
            </w:r>
            <w:r>
              <w:tab/>
              <w:t xml:space="preserve">37 </w:t>
            </w:r>
          </w:p>
          <w:p w:rsidR="00E971C0" w:rsidRDefault="00E934DA">
            <w:pPr>
              <w:tabs>
                <w:tab w:val="center" w:pos="1635"/>
                <w:tab w:val="center" w:pos="9890"/>
              </w:tabs>
              <w:spacing w:after="191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Заключение </w:t>
            </w:r>
            <w:r>
              <w:tab/>
              <w:t xml:space="preserve">68 </w:t>
            </w:r>
          </w:p>
          <w:p w:rsidR="00E971C0" w:rsidRDefault="00E934DA">
            <w:pPr>
              <w:tabs>
                <w:tab w:val="center" w:pos="2961"/>
                <w:tab w:val="center" w:pos="9890"/>
              </w:tabs>
              <w:spacing w:after="190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Приложение А. Схема отношений </w:t>
            </w:r>
            <w:r>
              <w:tab/>
              <w:t xml:space="preserve">69 </w:t>
            </w:r>
          </w:p>
          <w:p w:rsidR="00E971C0" w:rsidRDefault="00E934DA">
            <w:pPr>
              <w:tabs>
                <w:tab w:val="center" w:pos="3538"/>
                <w:tab w:val="center" w:pos="9890"/>
              </w:tabs>
              <w:spacing w:after="186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Приложение Б. Исходный текст программы </w:t>
            </w:r>
            <w:r>
              <w:tab/>
              <w:t xml:space="preserve">70 </w:t>
            </w:r>
          </w:p>
          <w:p w:rsidR="00E971C0" w:rsidRDefault="00E934DA">
            <w:pPr>
              <w:tabs>
                <w:tab w:val="center" w:pos="2122"/>
                <w:tab w:val="center" w:pos="9890"/>
              </w:tabs>
              <w:spacing w:after="189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 xml:space="preserve">Список сокращений </w:t>
            </w:r>
            <w:r>
              <w:tab/>
              <w:t xml:space="preserve">98 </w:t>
            </w:r>
          </w:p>
          <w:p w:rsidR="00E971C0" w:rsidRDefault="00E934DA">
            <w:pPr>
              <w:tabs>
                <w:tab w:val="center" w:pos="3105"/>
                <w:tab w:val="center" w:pos="9890"/>
              </w:tabs>
              <w:spacing w:after="3866" w:line="259" w:lineRule="auto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ab/>
            </w:r>
            <w:r>
              <w:t xml:space="preserve">Список использованных источников </w:t>
            </w:r>
            <w:r>
              <w:tab/>
              <w:t xml:space="preserve">99 </w:t>
            </w:r>
          </w:p>
          <w:p w:rsidR="00E971C0" w:rsidRDefault="00E934DA">
            <w:pPr>
              <w:spacing w:after="0" w:line="259" w:lineRule="auto"/>
              <w:ind w:left="0" w:right="106" w:firstLine="0"/>
              <w:jc w:val="right"/>
            </w:pPr>
            <w:r>
              <w:t xml:space="preserve">47 </w:t>
            </w:r>
          </w:p>
        </w:tc>
      </w:tr>
      <w:tr w:rsidR="00E971C0">
        <w:trPr>
          <w:trHeight w:val="281"/>
        </w:trPr>
        <w:tc>
          <w:tcPr>
            <w:tcW w:w="567" w:type="dxa"/>
            <w:tcBorders>
              <w:top w:val="single" w:sz="17" w:space="0" w:color="000000"/>
              <w:left w:val="single" w:sz="16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9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0" w:right="72" w:firstLine="0"/>
              <w:jc w:val="center"/>
            </w:pPr>
            <w:r>
              <w:t xml:space="preserve"> </w:t>
            </w:r>
          </w:p>
        </w:tc>
        <w:tc>
          <w:tcPr>
            <w:tcW w:w="1421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9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52" w:type="dxa"/>
            <w:vMerge w:val="restart"/>
            <w:tcBorders>
              <w:top w:val="single" w:sz="17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  <w:vAlign w:val="center"/>
          </w:tcPr>
          <w:p w:rsidR="00E971C0" w:rsidRDefault="00E934DA">
            <w:pPr>
              <w:spacing w:after="0" w:line="259" w:lineRule="auto"/>
              <w:ind w:left="0" w:right="16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0">
                  <wp:simplePos x="0" y="0"/>
                  <wp:positionH relativeFrom="column">
                    <wp:posOffset>30924</wp:posOffset>
                  </wp:positionH>
                  <wp:positionV relativeFrom="paragraph">
                    <wp:posOffset>-21864</wp:posOffset>
                  </wp:positionV>
                  <wp:extent cx="3654552" cy="216408"/>
                  <wp:effectExtent l="0" t="0" r="0" b="0"/>
                  <wp:wrapNone/>
                  <wp:docPr id="7050" name="Picture 70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0" name="Picture 7050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4552" cy="21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</w:rPr>
              <w:t xml:space="preserve">40.С231-XX 09.02.07 ДП-ПЗ </w:t>
            </w:r>
          </w:p>
        </w:tc>
        <w:tc>
          <w:tcPr>
            <w:tcW w:w="568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16" w:space="0" w:color="000000"/>
            </w:tcBorders>
          </w:tcPr>
          <w:p w:rsidR="00E971C0" w:rsidRDefault="00E934DA">
            <w:pPr>
              <w:spacing w:after="0" w:line="259" w:lineRule="auto"/>
              <w:ind w:left="28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0">
                  <wp:simplePos x="0" y="0"/>
                  <wp:positionH relativeFrom="column">
                    <wp:posOffset>13843</wp:posOffset>
                  </wp:positionH>
                  <wp:positionV relativeFrom="paragraph">
                    <wp:posOffset>-19669</wp:posOffset>
                  </wp:positionV>
                  <wp:extent cx="329184" cy="131064"/>
                  <wp:effectExtent l="0" t="0" r="0" b="0"/>
                  <wp:wrapNone/>
                  <wp:docPr id="7042" name="Picture 70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2" name="Picture 704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Лист </w:t>
            </w:r>
          </w:p>
        </w:tc>
      </w:tr>
      <w:tr w:rsidR="00E971C0">
        <w:trPr>
          <w:trHeight w:val="281"/>
        </w:trPr>
        <w:tc>
          <w:tcPr>
            <w:tcW w:w="567" w:type="dxa"/>
            <w:tcBorders>
              <w:top w:val="single" w:sz="8" w:space="0" w:color="000000"/>
              <w:left w:val="single" w:sz="16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9" w:type="dxa"/>
            <w:tcBorders>
              <w:top w:val="single" w:sz="8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21" w:type="dxa"/>
            <w:tcBorders>
              <w:top w:val="single" w:sz="8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2" w:type="dxa"/>
            <w:tcBorders>
              <w:top w:val="single" w:sz="8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9" w:type="dxa"/>
            <w:tcBorders>
              <w:top w:val="single" w:sz="8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8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E971C0" w:rsidRDefault="00E934DA">
            <w:pPr>
              <w:spacing w:after="0" w:line="259" w:lineRule="auto"/>
              <w:ind w:left="163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80768" behindDoc="1" locked="0" layoutInCell="1" allowOverlap="0">
                  <wp:simplePos x="0" y="0"/>
                  <wp:positionH relativeFrom="column">
                    <wp:posOffset>13843</wp:posOffset>
                  </wp:positionH>
                  <wp:positionV relativeFrom="paragraph">
                    <wp:posOffset>-4195</wp:posOffset>
                  </wp:positionV>
                  <wp:extent cx="329184" cy="187452"/>
                  <wp:effectExtent l="0" t="0" r="0" b="0"/>
                  <wp:wrapNone/>
                  <wp:docPr id="7046" name="Picture 70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6" name="Picture 7046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187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3 </w:t>
            </w:r>
          </w:p>
        </w:tc>
      </w:tr>
      <w:tr w:rsidR="00E971C0">
        <w:trPr>
          <w:trHeight w:val="280"/>
        </w:trPr>
        <w:tc>
          <w:tcPr>
            <w:tcW w:w="567" w:type="dxa"/>
            <w:tcBorders>
              <w:top w:val="single" w:sz="17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68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81792" behindDoc="1" locked="0" layoutInCell="1" allowOverlap="0">
                  <wp:simplePos x="0" y="0"/>
                  <wp:positionH relativeFrom="column">
                    <wp:posOffset>17526</wp:posOffset>
                  </wp:positionH>
                  <wp:positionV relativeFrom="paragraph">
                    <wp:posOffset>-21145</wp:posOffset>
                  </wp:positionV>
                  <wp:extent cx="329184" cy="129540"/>
                  <wp:effectExtent l="0" t="0" r="0" b="0"/>
                  <wp:wrapNone/>
                  <wp:docPr id="7022" name="Picture 70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2" name="Picture 7022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Изм. </w:t>
            </w:r>
          </w:p>
        </w:tc>
        <w:tc>
          <w:tcPr>
            <w:tcW w:w="569" w:type="dxa"/>
            <w:tcBorders>
              <w:top w:val="single" w:sz="17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30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0">
                  <wp:simplePos x="0" y="0"/>
                  <wp:positionH relativeFrom="column">
                    <wp:posOffset>15672</wp:posOffset>
                  </wp:positionH>
                  <wp:positionV relativeFrom="paragraph">
                    <wp:posOffset>-21498</wp:posOffset>
                  </wp:positionV>
                  <wp:extent cx="329184" cy="129540"/>
                  <wp:effectExtent l="0" t="0" r="0" b="0"/>
                  <wp:wrapNone/>
                  <wp:docPr id="7026" name="Picture 7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6" name="Picture 7026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Лист </w:t>
            </w:r>
          </w:p>
        </w:tc>
        <w:tc>
          <w:tcPr>
            <w:tcW w:w="1421" w:type="dxa"/>
            <w:tcBorders>
              <w:top w:val="single" w:sz="17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0" w:right="25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0">
                  <wp:simplePos x="0" y="0"/>
                  <wp:positionH relativeFrom="column">
                    <wp:posOffset>26353</wp:posOffset>
                  </wp:positionH>
                  <wp:positionV relativeFrom="paragraph">
                    <wp:posOffset>-22264</wp:posOffset>
                  </wp:positionV>
                  <wp:extent cx="848868" cy="129540"/>
                  <wp:effectExtent l="0" t="0" r="0" b="0"/>
                  <wp:wrapNone/>
                  <wp:docPr id="7030" name="Picture 70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0" name="Picture 7030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868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№ докум. </w:t>
            </w:r>
          </w:p>
        </w:tc>
        <w:tc>
          <w:tcPr>
            <w:tcW w:w="852" w:type="dxa"/>
            <w:tcBorders>
              <w:top w:val="single" w:sz="17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51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84864" behindDoc="1" locked="0" layoutInCell="1" allowOverlap="0">
                  <wp:simplePos x="0" y="0"/>
                  <wp:positionH relativeFrom="column">
                    <wp:posOffset>20256</wp:posOffset>
                  </wp:positionH>
                  <wp:positionV relativeFrom="paragraph">
                    <wp:posOffset>-22141</wp:posOffset>
                  </wp:positionV>
                  <wp:extent cx="505968" cy="129540"/>
                  <wp:effectExtent l="0" t="0" r="0" b="0"/>
                  <wp:wrapNone/>
                  <wp:docPr id="7034" name="Picture 70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4" name="Picture 7034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968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Подпись </w:t>
            </w:r>
          </w:p>
        </w:tc>
        <w:tc>
          <w:tcPr>
            <w:tcW w:w="569" w:type="dxa"/>
            <w:tcBorders>
              <w:top w:val="single" w:sz="17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23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85888" behindDoc="1" locked="0" layoutInCell="1" allowOverlap="0">
                  <wp:simplePos x="0" y="0"/>
                  <wp:positionH relativeFrom="column">
                    <wp:posOffset>15684</wp:posOffset>
                  </wp:positionH>
                  <wp:positionV relativeFrom="paragraph">
                    <wp:posOffset>-21546</wp:posOffset>
                  </wp:positionV>
                  <wp:extent cx="329184" cy="129540"/>
                  <wp:effectExtent l="0" t="0" r="0" b="0"/>
                  <wp:wrapNone/>
                  <wp:docPr id="7038" name="Picture 70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38" name="Picture 7038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" cy="12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Дата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E971C0" w:rsidRDefault="00E934DA">
      <w:pPr>
        <w:spacing w:after="187" w:line="259" w:lineRule="auto"/>
        <w:ind w:left="342" w:right="0"/>
        <w:jc w:val="center"/>
      </w:pPr>
      <w:r>
        <w:t xml:space="preserve">Приложение Ж </w:t>
      </w:r>
    </w:p>
    <w:p w:rsidR="00E971C0" w:rsidRDefault="00E934DA">
      <w:pPr>
        <w:spacing w:after="128" w:line="259" w:lineRule="auto"/>
        <w:ind w:left="342" w:right="3"/>
        <w:jc w:val="center"/>
      </w:pPr>
      <w:r>
        <w:t xml:space="preserve">Пример описания структуры базы данных </w:t>
      </w:r>
    </w:p>
    <w:p w:rsidR="00E971C0" w:rsidRDefault="00E934DA">
      <w:pPr>
        <w:spacing w:after="0" w:line="259" w:lineRule="auto"/>
        <w:ind w:left="-5" w:right="0"/>
        <w:jc w:val="left"/>
      </w:pPr>
      <w:r>
        <w:rPr>
          <w:sz w:val="24"/>
        </w:rPr>
        <w:t xml:space="preserve">Таблица Ж.1- Departs (Список отделов) </w:t>
      </w:r>
    </w:p>
    <w:tbl>
      <w:tblPr>
        <w:tblStyle w:val="TableGrid"/>
        <w:tblW w:w="9501" w:type="dxa"/>
        <w:tblInd w:w="338" w:type="dxa"/>
        <w:tblCellMar>
          <w:top w:w="19" w:type="dxa"/>
          <w:left w:w="110" w:type="dxa"/>
        </w:tblCellMar>
        <w:tblLook w:val="04A0" w:firstRow="1" w:lastRow="0" w:firstColumn="1" w:lastColumn="0" w:noHBand="0" w:noVBand="1"/>
      </w:tblPr>
      <w:tblGrid>
        <w:gridCol w:w="2872"/>
        <w:gridCol w:w="1526"/>
        <w:gridCol w:w="1992"/>
        <w:gridCol w:w="3111"/>
      </w:tblGrid>
      <w:tr w:rsidR="00E971C0">
        <w:trPr>
          <w:trHeight w:val="324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107" w:firstLine="0"/>
              <w:jc w:val="center"/>
            </w:pPr>
            <w:r>
              <w:rPr>
                <w:sz w:val="24"/>
              </w:rPr>
              <w:t xml:space="preserve">Содержание поля 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24"/>
              </w:rPr>
              <w:t xml:space="preserve">Имя поля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24"/>
              </w:rPr>
              <w:t xml:space="preserve">Тип, длина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24"/>
              </w:rPr>
              <w:t xml:space="preserve">Примечания  </w:t>
            </w:r>
          </w:p>
        </w:tc>
      </w:tr>
      <w:tr w:rsidR="00E971C0">
        <w:trPr>
          <w:trHeight w:val="324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Аббревиатура отдела 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D_IDATE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40" w:right="0" w:firstLine="0"/>
              <w:jc w:val="left"/>
            </w:pPr>
            <w:r>
              <w:rPr>
                <w:sz w:val="24"/>
              </w:rPr>
              <w:t xml:space="preserve">VARCHAR(12)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первичный ключ  </w:t>
            </w:r>
          </w:p>
        </w:tc>
      </w:tr>
      <w:tr w:rsidR="00E971C0">
        <w:trPr>
          <w:trHeight w:val="329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Название отдела  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D_NAME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70" w:right="0" w:firstLine="0"/>
              <w:jc w:val="left"/>
            </w:pPr>
            <w:r>
              <w:rPr>
                <w:sz w:val="24"/>
              </w:rPr>
              <w:t xml:space="preserve">VARCHAR(100)  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обязательное поле  </w:t>
            </w:r>
          </w:p>
        </w:tc>
      </w:tr>
    </w:tbl>
    <w:p w:rsidR="00E971C0" w:rsidRDefault="00E934DA">
      <w:pPr>
        <w:spacing w:after="0" w:line="259" w:lineRule="auto"/>
        <w:ind w:left="-5" w:right="0"/>
        <w:jc w:val="left"/>
      </w:pPr>
      <w:r>
        <w:rPr>
          <w:sz w:val="24"/>
        </w:rPr>
        <w:t xml:space="preserve">Таблица Ж.2- Rooms (Список комнат) </w:t>
      </w:r>
    </w:p>
    <w:tbl>
      <w:tblPr>
        <w:tblStyle w:val="TableGrid"/>
        <w:tblW w:w="9501" w:type="dxa"/>
        <w:tblInd w:w="338" w:type="dxa"/>
        <w:tblCellMar>
          <w:top w:w="17" w:type="dxa"/>
          <w:left w:w="110" w:type="dxa"/>
        </w:tblCellMar>
        <w:tblLook w:val="04A0" w:firstRow="1" w:lastRow="0" w:firstColumn="1" w:lastColumn="0" w:noHBand="0" w:noVBand="1"/>
      </w:tblPr>
      <w:tblGrid>
        <w:gridCol w:w="2842"/>
        <w:gridCol w:w="1572"/>
        <w:gridCol w:w="1992"/>
        <w:gridCol w:w="3095"/>
      </w:tblGrid>
      <w:tr w:rsidR="00E971C0">
        <w:trPr>
          <w:trHeight w:val="353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107" w:firstLine="0"/>
              <w:jc w:val="center"/>
            </w:pPr>
            <w:r>
              <w:rPr>
                <w:sz w:val="24"/>
              </w:rPr>
              <w:t xml:space="preserve">Содержание поля 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113" w:firstLine="0"/>
              <w:jc w:val="center"/>
            </w:pPr>
            <w:r>
              <w:rPr>
                <w:sz w:val="24"/>
              </w:rPr>
              <w:t xml:space="preserve">Имя поля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24"/>
              </w:rPr>
              <w:t xml:space="preserve">Тип, длина  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111" w:firstLine="0"/>
              <w:jc w:val="center"/>
            </w:pPr>
            <w:r>
              <w:rPr>
                <w:sz w:val="24"/>
              </w:rPr>
              <w:t xml:space="preserve">Примечания  </w:t>
            </w:r>
          </w:p>
        </w:tc>
      </w:tr>
      <w:tr w:rsidR="00E971C0">
        <w:trPr>
          <w:trHeight w:val="353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Отдел 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R_DEPART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40" w:right="0" w:firstLine="0"/>
              <w:jc w:val="left"/>
            </w:pPr>
            <w:r>
              <w:rPr>
                <w:sz w:val="24"/>
              </w:rPr>
              <w:t xml:space="preserve">VARCHAR(12)  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187" w:firstLine="0"/>
              <w:jc w:val="right"/>
            </w:pPr>
            <w:r>
              <w:rPr>
                <w:sz w:val="24"/>
              </w:rPr>
              <w:t xml:space="preserve">внешний ключ (к Departs)  </w:t>
            </w:r>
          </w:p>
        </w:tc>
      </w:tr>
      <w:tr w:rsidR="00E971C0">
        <w:trPr>
          <w:trHeight w:val="353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Номер комнаты 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R_ROOM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151" w:firstLine="0"/>
              <w:jc w:val="center"/>
            </w:pPr>
            <w:r>
              <w:rPr>
                <w:sz w:val="24"/>
              </w:rPr>
              <w:t xml:space="preserve">NUMERIC(4)  </w:t>
            </w:r>
          </w:p>
        </w:tc>
        <w:tc>
          <w:tcPr>
            <w:tcW w:w="3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составной уникальный ключ  </w:t>
            </w:r>
          </w:p>
        </w:tc>
      </w:tr>
      <w:tr w:rsidR="00E971C0">
        <w:trPr>
          <w:trHeight w:val="442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Телефон  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R_PHONE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40" w:right="0" w:firstLine="0"/>
              <w:jc w:val="left"/>
            </w:pPr>
            <w:r>
              <w:rPr>
                <w:sz w:val="24"/>
              </w:rPr>
              <w:t xml:space="preserve">VARCHAR(20)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E971C0" w:rsidRDefault="00E934DA">
      <w:pPr>
        <w:spacing w:after="0" w:line="259" w:lineRule="auto"/>
        <w:ind w:left="-5" w:right="0"/>
        <w:jc w:val="left"/>
      </w:pPr>
      <w:r>
        <w:rPr>
          <w:sz w:val="24"/>
        </w:rPr>
        <w:t xml:space="preserve">Таблица Ж.3- Posts (Список должностей) </w:t>
      </w:r>
    </w:p>
    <w:tbl>
      <w:tblPr>
        <w:tblStyle w:val="TableGrid"/>
        <w:tblW w:w="9501" w:type="dxa"/>
        <w:tblInd w:w="338" w:type="dxa"/>
        <w:tblCellMar>
          <w:top w:w="19" w:type="dxa"/>
          <w:left w:w="110" w:type="dxa"/>
        </w:tblCellMar>
        <w:tblLook w:val="04A0" w:firstRow="1" w:lastRow="0" w:firstColumn="1" w:lastColumn="0" w:noHBand="0" w:noVBand="1"/>
      </w:tblPr>
      <w:tblGrid>
        <w:gridCol w:w="2885"/>
        <w:gridCol w:w="1493"/>
        <w:gridCol w:w="1992"/>
        <w:gridCol w:w="3131"/>
      </w:tblGrid>
      <w:tr w:rsidR="00E971C0">
        <w:trPr>
          <w:trHeight w:val="324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502" w:right="0" w:firstLine="0"/>
              <w:jc w:val="left"/>
            </w:pPr>
            <w:r>
              <w:rPr>
                <w:sz w:val="24"/>
              </w:rPr>
              <w:t xml:space="preserve">Содержание поля 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190" w:firstLine="0"/>
              <w:jc w:val="right"/>
            </w:pPr>
            <w:r>
              <w:rPr>
                <w:sz w:val="24"/>
              </w:rPr>
              <w:t xml:space="preserve">Имя поля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24"/>
              </w:rPr>
              <w:t xml:space="preserve">Тип, длина 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24"/>
              </w:rPr>
              <w:t xml:space="preserve">Примечания  </w:t>
            </w:r>
          </w:p>
        </w:tc>
      </w:tr>
      <w:tr w:rsidR="00E971C0">
        <w:trPr>
          <w:trHeight w:val="32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Название должности 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267" w:firstLine="0"/>
              <w:jc w:val="center"/>
            </w:pPr>
            <w:r>
              <w:rPr>
                <w:sz w:val="24"/>
              </w:rPr>
              <w:t xml:space="preserve">P_POST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40" w:right="0" w:firstLine="0"/>
              <w:jc w:val="left"/>
            </w:pPr>
            <w:r>
              <w:rPr>
                <w:sz w:val="24"/>
              </w:rPr>
              <w:t xml:space="preserve">VARCHAR(30) 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первичный ключ  </w:t>
            </w:r>
          </w:p>
        </w:tc>
      </w:tr>
      <w:tr w:rsidR="00E971C0">
        <w:trPr>
          <w:trHeight w:val="614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Оклад 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P_SAL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113" w:firstLine="0"/>
              <w:jc w:val="right"/>
            </w:pPr>
            <w:r>
              <w:rPr>
                <w:sz w:val="24"/>
              </w:rPr>
              <w:t xml:space="preserve">NUMERIC (8,2)  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обязательное поле, &gt; 4500 руб.  </w:t>
            </w:r>
          </w:p>
        </w:tc>
      </w:tr>
    </w:tbl>
    <w:p w:rsidR="00E971C0" w:rsidRDefault="00E934DA">
      <w:pPr>
        <w:spacing w:after="0" w:line="259" w:lineRule="auto"/>
        <w:ind w:left="-5" w:right="0"/>
        <w:jc w:val="left"/>
      </w:pPr>
      <w:r>
        <w:rPr>
          <w:sz w:val="24"/>
        </w:rPr>
        <w:t xml:space="preserve">Таблица ж.4- Employees (Список сотрудников) </w:t>
      </w:r>
    </w:p>
    <w:tbl>
      <w:tblPr>
        <w:tblStyle w:val="TableGrid"/>
        <w:tblW w:w="9501" w:type="dxa"/>
        <w:tblInd w:w="338" w:type="dxa"/>
        <w:tblCellMar>
          <w:top w:w="17" w:type="dxa"/>
          <w:left w:w="110" w:type="dxa"/>
        </w:tblCellMar>
        <w:tblLook w:val="04A0" w:firstRow="1" w:lastRow="0" w:firstColumn="1" w:lastColumn="0" w:noHBand="0" w:noVBand="1"/>
      </w:tblPr>
      <w:tblGrid>
        <w:gridCol w:w="2861"/>
        <w:gridCol w:w="1589"/>
        <w:gridCol w:w="1992"/>
        <w:gridCol w:w="3059"/>
      </w:tblGrid>
      <w:tr w:rsidR="00E971C0">
        <w:trPr>
          <w:trHeight w:val="322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490" w:right="0" w:firstLine="0"/>
              <w:jc w:val="left"/>
            </w:pPr>
            <w:r>
              <w:rPr>
                <w:sz w:val="24"/>
              </w:rPr>
              <w:t xml:space="preserve">Содержание поля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266" w:right="0" w:firstLine="0"/>
              <w:jc w:val="left"/>
            </w:pPr>
            <w:r>
              <w:rPr>
                <w:sz w:val="24"/>
              </w:rPr>
              <w:t xml:space="preserve">Имя поля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60" w:right="0" w:firstLine="0"/>
              <w:jc w:val="left"/>
            </w:pPr>
            <w:r>
              <w:rPr>
                <w:sz w:val="24"/>
              </w:rPr>
              <w:t xml:space="preserve">Тип, длина 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31" w:right="0" w:firstLine="0"/>
              <w:jc w:val="center"/>
            </w:pPr>
            <w:r>
              <w:rPr>
                <w:sz w:val="24"/>
              </w:rPr>
              <w:t xml:space="preserve">Примечания  </w:t>
            </w:r>
          </w:p>
        </w:tc>
      </w:tr>
      <w:tr w:rsidR="00E971C0">
        <w:trPr>
          <w:trHeight w:val="612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Идентификатор сотрудника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E_IDATE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149" w:firstLine="0"/>
              <w:jc w:val="center"/>
            </w:pPr>
            <w:r>
              <w:rPr>
                <w:sz w:val="24"/>
              </w:rPr>
              <w:t xml:space="preserve">NUMERIC (4) 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суррогатный первичный ключ  </w:t>
            </w:r>
          </w:p>
        </w:tc>
      </w:tr>
      <w:tr w:rsidR="00E971C0">
        <w:trPr>
          <w:trHeight w:val="322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Фамилия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E_FNAME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VARCHAR(25) 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обязательное поле  </w:t>
            </w:r>
          </w:p>
        </w:tc>
      </w:tr>
      <w:tr w:rsidR="00E971C0">
        <w:trPr>
          <w:trHeight w:val="324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Имя, отчество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E_LNAME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VARCHAR(30) 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обязательное поле  </w:t>
            </w:r>
          </w:p>
        </w:tc>
      </w:tr>
      <w:tr w:rsidR="00E971C0">
        <w:trPr>
          <w:trHeight w:val="314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Дата рождения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E_BORN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283" w:right="0" w:firstLine="0"/>
              <w:jc w:val="left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обязательное поле  </w:t>
            </w:r>
          </w:p>
        </w:tc>
      </w:tr>
      <w:tr w:rsidR="00E971C0">
        <w:trPr>
          <w:trHeight w:val="317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Пол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E_GENDER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283" w:right="0" w:firstLine="0"/>
              <w:jc w:val="left"/>
            </w:pPr>
            <w:r>
              <w:rPr>
                <w:sz w:val="24"/>
              </w:rPr>
              <w:t xml:space="preserve">CHAR(1) 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обязательное поле  </w:t>
            </w:r>
          </w:p>
        </w:tc>
      </w:tr>
      <w:tr w:rsidR="00E971C0">
        <w:trPr>
          <w:trHeight w:val="612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Серия и номер паспорта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E_PASP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24"/>
              </w:rPr>
              <w:t xml:space="preserve">CHAR(10) 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обязательное уникальное поле  </w:t>
            </w:r>
          </w:p>
        </w:tc>
      </w:tr>
      <w:tr w:rsidR="00E971C0">
        <w:trPr>
          <w:trHeight w:val="322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Когда выдан паспорт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E_DATE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283" w:right="0" w:firstLine="0"/>
              <w:jc w:val="left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обязательное поле  </w:t>
            </w:r>
          </w:p>
        </w:tc>
      </w:tr>
      <w:tr w:rsidR="00E971C0">
        <w:trPr>
          <w:trHeight w:val="324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Кем выдан паспорт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E_GIVEN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42" w:right="0" w:firstLine="0"/>
              <w:jc w:val="left"/>
            </w:pPr>
            <w:r>
              <w:rPr>
                <w:sz w:val="24"/>
              </w:rPr>
              <w:t xml:space="preserve">VARCHAR(50) 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обязательное поле  </w:t>
            </w:r>
          </w:p>
        </w:tc>
      </w:tr>
      <w:tr w:rsidR="00E971C0">
        <w:trPr>
          <w:trHeight w:val="613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ИНН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E_INN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4"/>
              </w:rPr>
              <w:t xml:space="preserve">CHAR(12) 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обязательное уникальное поле  </w:t>
            </w:r>
          </w:p>
        </w:tc>
      </w:tr>
      <w:tr w:rsidR="00E971C0">
        <w:trPr>
          <w:trHeight w:val="614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Номер пенсионного страхового свидетельства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E_PENS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37" w:firstLine="0"/>
              <w:jc w:val="center"/>
            </w:pPr>
            <w:r>
              <w:rPr>
                <w:sz w:val="24"/>
              </w:rPr>
              <w:t xml:space="preserve">CHAR(14) 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обязательное уникальное поле  </w:t>
            </w:r>
          </w:p>
        </w:tc>
      </w:tr>
      <w:tr w:rsidR="00E971C0">
        <w:trPr>
          <w:trHeight w:val="322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Отдел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E_DEPART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42" w:right="0" w:firstLine="0"/>
              <w:jc w:val="left"/>
            </w:pPr>
            <w:r>
              <w:rPr>
                <w:sz w:val="24"/>
              </w:rPr>
              <w:t xml:space="preserve">VARCHAR(12) 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153" w:firstLine="0"/>
              <w:jc w:val="right"/>
            </w:pPr>
            <w:r>
              <w:rPr>
                <w:sz w:val="24"/>
              </w:rPr>
              <w:t xml:space="preserve">внешний ключ (к Departs)  </w:t>
            </w:r>
          </w:p>
        </w:tc>
      </w:tr>
      <w:tr w:rsidR="00E971C0">
        <w:trPr>
          <w:trHeight w:val="324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Должность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E_POST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42" w:right="0" w:firstLine="0"/>
              <w:jc w:val="left"/>
            </w:pPr>
            <w:r>
              <w:rPr>
                <w:sz w:val="24"/>
              </w:rPr>
              <w:t xml:space="preserve">VARCHAR(30) 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252" w:firstLine="0"/>
              <w:jc w:val="center"/>
            </w:pPr>
            <w:r>
              <w:rPr>
                <w:sz w:val="24"/>
              </w:rPr>
              <w:t xml:space="preserve">внешний ключ (к Posts)  </w:t>
            </w:r>
          </w:p>
        </w:tc>
      </w:tr>
      <w:tr w:rsidR="00E971C0">
        <w:trPr>
          <w:trHeight w:val="322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Номер комнаты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E_ROOM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146" w:firstLine="0"/>
              <w:jc w:val="center"/>
            </w:pPr>
            <w:r>
              <w:rPr>
                <w:sz w:val="24"/>
              </w:rPr>
              <w:t xml:space="preserve">NUMERIC(4)  </w:t>
            </w:r>
          </w:p>
        </w:tc>
        <w:tc>
          <w:tcPr>
            <w:tcW w:w="30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42" w:line="259" w:lineRule="auto"/>
              <w:ind w:left="0" w:right="62" w:firstLine="0"/>
              <w:jc w:val="center"/>
            </w:pPr>
            <w:r>
              <w:rPr>
                <w:sz w:val="24"/>
              </w:rPr>
              <w:t xml:space="preserve">составной внешний ключ </w:t>
            </w:r>
          </w:p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(к Rooms)  </w:t>
            </w:r>
          </w:p>
        </w:tc>
      </w:tr>
      <w:tr w:rsidR="00E971C0">
        <w:trPr>
          <w:trHeight w:val="324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 xml:space="preserve">Рабочий телефон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E_PHONE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42" w:right="0" w:firstLine="0"/>
              <w:jc w:val="left"/>
            </w:pPr>
            <w:r>
              <w:rPr>
                <w:sz w:val="24"/>
              </w:rPr>
              <w:t xml:space="preserve">VARCHAR(20) 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71C0">
        <w:trPr>
          <w:trHeight w:val="343"/>
        </w:trPr>
        <w:tc>
          <w:tcPr>
            <w:tcW w:w="2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lastRenderedPageBreak/>
              <w:t xml:space="preserve">Логин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7" w:right="0" w:firstLine="0"/>
              <w:jc w:val="left"/>
            </w:pPr>
            <w:r>
              <w:rPr>
                <w:sz w:val="24"/>
              </w:rPr>
              <w:t xml:space="preserve">E_LOGIN 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42" w:right="0" w:firstLine="0"/>
              <w:jc w:val="left"/>
            </w:pPr>
            <w:r>
              <w:rPr>
                <w:sz w:val="24"/>
              </w:rPr>
              <w:t xml:space="preserve">VARCHAR(30)  </w:t>
            </w:r>
          </w:p>
        </w:tc>
        <w:tc>
          <w:tcPr>
            <w:tcW w:w="3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71C0" w:rsidRDefault="00E934DA">
            <w:pPr>
              <w:spacing w:after="0" w:line="259" w:lineRule="auto"/>
              <w:ind w:left="139" w:right="0" w:firstLine="0"/>
              <w:jc w:val="left"/>
            </w:pPr>
            <w:r>
              <w:rPr>
                <w:sz w:val="24"/>
              </w:rPr>
              <w:t xml:space="preserve">  </w:t>
            </w:r>
          </w:p>
        </w:tc>
      </w:tr>
    </w:tbl>
    <w:p w:rsidR="00E971C0" w:rsidRDefault="00E934DA">
      <w:pPr>
        <w:spacing w:after="254" w:line="259" w:lineRule="auto"/>
        <w:ind w:left="192" w:right="0" w:firstLine="0"/>
        <w:jc w:val="left"/>
      </w:pPr>
      <w:r>
        <w:t xml:space="preserve"> </w:t>
      </w:r>
      <w:r>
        <w:tab/>
        <w:t xml:space="preserve"> </w:t>
      </w:r>
    </w:p>
    <w:p w:rsidR="00E971C0" w:rsidRDefault="00E934DA">
      <w:pPr>
        <w:spacing w:after="184" w:line="259" w:lineRule="auto"/>
        <w:ind w:right="0"/>
        <w:jc w:val="right"/>
      </w:pPr>
      <w:r>
        <w:t xml:space="preserve">48 </w:t>
      </w:r>
    </w:p>
    <w:p w:rsidR="00E971C0" w:rsidRDefault="00E934DA">
      <w:pPr>
        <w:spacing w:after="0" w:line="259" w:lineRule="auto"/>
        <w:ind w:left="-393" w:right="-219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632448" cy="10200132"/>
                <wp:effectExtent l="0" t="0" r="0" b="0"/>
                <wp:docPr id="63783" name="Group 63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2448" cy="10200132"/>
                          <a:chOff x="0" y="0"/>
                          <a:chExt cx="6632448" cy="10200132"/>
                        </a:xfrm>
                      </wpg:grpSpPr>
                      <wps:wsp>
                        <wps:cNvPr id="7760" name="Rectangle 7760"/>
                        <wps:cNvSpPr/>
                        <wps:spPr>
                          <a:xfrm>
                            <a:off x="6314440" y="9853045"/>
                            <a:ext cx="2381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49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1" name="Rectangle 7761"/>
                        <wps:cNvSpPr/>
                        <wps:spPr>
                          <a:xfrm>
                            <a:off x="6493002" y="985304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3" name="Rectangle 7763"/>
                        <wps:cNvSpPr/>
                        <wps:spPr>
                          <a:xfrm>
                            <a:off x="2909189" y="527879"/>
                            <a:ext cx="1510169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Приложение 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4" name="Rectangle 7764"/>
                        <wps:cNvSpPr/>
                        <wps:spPr>
                          <a:xfrm>
                            <a:off x="4043299" y="492637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5" name="Rectangle 7765"/>
                        <wps:cNvSpPr/>
                        <wps:spPr>
                          <a:xfrm>
                            <a:off x="3154553" y="835981"/>
                            <a:ext cx="856110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Форма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6" name="Shape 7766"/>
                        <wps:cNvSpPr/>
                        <wps:spPr>
                          <a:xfrm>
                            <a:off x="0" y="0"/>
                            <a:ext cx="6632448" cy="10200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32448" h="10200132">
                                <a:moveTo>
                                  <a:pt x="0" y="10200132"/>
                                </a:moveTo>
                                <a:lnTo>
                                  <a:pt x="6632448" y="10200132"/>
                                </a:lnTo>
                                <a:lnTo>
                                  <a:pt x="66324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7" name="Shape 7767"/>
                        <wps:cNvSpPr/>
                        <wps:spPr>
                          <a:xfrm>
                            <a:off x="329184" y="8220456"/>
                            <a:ext cx="635" cy="907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907797">
                                <a:moveTo>
                                  <a:pt x="0" y="0"/>
                                </a:moveTo>
                                <a:lnTo>
                                  <a:pt x="635" y="907797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8" name="Shape 7768"/>
                        <wps:cNvSpPr/>
                        <wps:spPr>
                          <a:xfrm>
                            <a:off x="2532888" y="8758427"/>
                            <a:ext cx="4091940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1940" h="636">
                                <a:moveTo>
                                  <a:pt x="0" y="0"/>
                                </a:moveTo>
                                <a:lnTo>
                                  <a:pt x="4091940" y="636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69" name="Shape 7769"/>
                        <wps:cNvSpPr/>
                        <wps:spPr>
                          <a:xfrm>
                            <a:off x="725424" y="8225028"/>
                            <a:ext cx="635" cy="197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970075">
                                <a:moveTo>
                                  <a:pt x="0" y="0"/>
                                </a:moveTo>
                                <a:lnTo>
                                  <a:pt x="635" y="197007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0" name="Shape 7770"/>
                        <wps:cNvSpPr/>
                        <wps:spPr>
                          <a:xfrm>
                            <a:off x="1632204" y="8225028"/>
                            <a:ext cx="635" cy="1970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970075">
                                <a:moveTo>
                                  <a:pt x="0" y="0"/>
                                </a:moveTo>
                                <a:lnTo>
                                  <a:pt x="635" y="197007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1" name="Shape 7771"/>
                        <wps:cNvSpPr/>
                        <wps:spPr>
                          <a:xfrm>
                            <a:off x="2174748" y="8220456"/>
                            <a:ext cx="635" cy="197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974520">
                                <a:moveTo>
                                  <a:pt x="0" y="0"/>
                                </a:moveTo>
                                <a:lnTo>
                                  <a:pt x="635" y="197452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2" name="Shape 7772"/>
                        <wps:cNvSpPr/>
                        <wps:spPr>
                          <a:xfrm>
                            <a:off x="2537460" y="8225028"/>
                            <a:ext cx="635" cy="19649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964982">
                                <a:moveTo>
                                  <a:pt x="0" y="0"/>
                                </a:moveTo>
                                <a:lnTo>
                                  <a:pt x="635" y="1964982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3" name="Shape 7773"/>
                        <wps:cNvSpPr/>
                        <wps:spPr>
                          <a:xfrm>
                            <a:off x="3810" y="9839706"/>
                            <a:ext cx="2527300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00" h="636">
                                <a:moveTo>
                                  <a:pt x="0" y="0"/>
                                </a:moveTo>
                                <a:lnTo>
                                  <a:pt x="2527300" y="636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74" name="Shape 7774"/>
                        <wps:cNvSpPr/>
                        <wps:spPr>
                          <a:xfrm>
                            <a:off x="3810" y="10019538"/>
                            <a:ext cx="25273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00" h="635">
                                <a:moveTo>
                                  <a:pt x="0" y="0"/>
                                </a:moveTo>
                                <a:lnTo>
                                  <a:pt x="2527300" y="635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776" name="Picture 7776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17526" y="8961882"/>
                            <a:ext cx="292608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77" name="Rectangle 7777"/>
                        <wps:cNvSpPr/>
                        <wps:spPr>
                          <a:xfrm>
                            <a:off x="40691" y="8985094"/>
                            <a:ext cx="32592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8" name="Rectangle 7778"/>
                        <wps:cNvSpPr/>
                        <wps:spPr>
                          <a:xfrm>
                            <a:off x="286055" y="8964866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80" name="Picture 7780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349758" y="8961882"/>
                            <a:ext cx="362712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81" name="Rectangle 7781"/>
                        <wps:cNvSpPr/>
                        <wps:spPr>
                          <a:xfrm>
                            <a:off x="383591" y="8985094"/>
                            <a:ext cx="39190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2" name="Rectangle 7782"/>
                        <wps:cNvSpPr/>
                        <wps:spPr>
                          <a:xfrm>
                            <a:off x="677672" y="8964866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84" name="Picture 778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752094" y="8961882"/>
                            <a:ext cx="851916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85" name="Rectangle 7785"/>
                        <wps:cNvSpPr/>
                        <wps:spPr>
                          <a:xfrm>
                            <a:off x="926084" y="8985094"/>
                            <a:ext cx="66842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6" name="Rectangle 7786"/>
                        <wps:cNvSpPr/>
                        <wps:spPr>
                          <a:xfrm>
                            <a:off x="1429004" y="8964866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88" name="Picture 7788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1652778" y="8961882"/>
                            <a:ext cx="507492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89" name="Rectangle 7789"/>
                        <wps:cNvSpPr/>
                        <wps:spPr>
                          <a:xfrm>
                            <a:off x="1680845" y="8985094"/>
                            <a:ext cx="60260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0" name="Rectangle 7790"/>
                        <wps:cNvSpPr/>
                        <wps:spPr>
                          <a:xfrm>
                            <a:off x="2133473" y="8964866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92" name="Picture 7792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189226" y="8961882"/>
                            <a:ext cx="332232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93" name="Rectangle 7793"/>
                        <wps:cNvSpPr/>
                        <wps:spPr>
                          <a:xfrm>
                            <a:off x="2203577" y="8985094"/>
                            <a:ext cx="40269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4" name="Rectangle 7794"/>
                        <wps:cNvSpPr/>
                        <wps:spPr>
                          <a:xfrm>
                            <a:off x="2506853" y="8964866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96" name="Picture 7796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4731258" y="9505950"/>
                            <a:ext cx="320040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97" name="Rectangle 7797"/>
                        <wps:cNvSpPr/>
                        <wps:spPr>
                          <a:xfrm>
                            <a:off x="4744339" y="9529111"/>
                            <a:ext cx="39190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8" name="Rectangle 7798"/>
                        <wps:cNvSpPr/>
                        <wps:spPr>
                          <a:xfrm>
                            <a:off x="5038852" y="9508884"/>
                            <a:ext cx="4223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00" name="Picture 7800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5043678" y="9504426"/>
                            <a:ext cx="376428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01" name="Rectangle 7801"/>
                        <wps:cNvSpPr/>
                        <wps:spPr>
                          <a:xfrm>
                            <a:off x="5200396" y="9507360"/>
                            <a:ext cx="8454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2" name="Rectangle 7802"/>
                        <wps:cNvSpPr/>
                        <wps:spPr>
                          <a:xfrm>
                            <a:off x="5264404" y="9507360"/>
                            <a:ext cx="4223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04" name="Picture 7804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2564130" y="8379714"/>
                            <a:ext cx="4030980" cy="217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05" name="Rectangle 7805"/>
                        <wps:cNvSpPr/>
                        <wps:spPr>
                          <a:xfrm>
                            <a:off x="3519043" y="8417287"/>
                            <a:ext cx="2821369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>НАЗВАНИЕ ДОКУМЕНТА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6" name="Rectangle 7806"/>
                        <wps:cNvSpPr/>
                        <wps:spPr>
                          <a:xfrm>
                            <a:off x="5640832" y="838822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7" name="Rectangle 7807"/>
                        <wps:cNvSpPr/>
                        <wps:spPr>
                          <a:xfrm>
                            <a:off x="2666873" y="858787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8" name="Shape 7808"/>
                        <wps:cNvSpPr/>
                        <wps:spPr>
                          <a:xfrm>
                            <a:off x="4721352" y="8938260"/>
                            <a:ext cx="1908556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8556" h="635">
                                <a:moveTo>
                                  <a:pt x="0" y="0"/>
                                </a:moveTo>
                                <a:lnTo>
                                  <a:pt x="1908556" y="63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09" name="Shape 7809"/>
                        <wps:cNvSpPr/>
                        <wps:spPr>
                          <a:xfrm>
                            <a:off x="9144" y="9119616"/>
                            <a:ext cx="25273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00" h="635">
                                <a:moveTo>
                                  <a:pt x="0" y="0"/>
                                </a:moveTo>
                                <a:lnTo>
                                  <a:pt x="2527300" y="63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0" name="Shape 7810"/>
                        <wps:cNvSpPr/>
                        <wps:spPr>
                          <a:xfrm>
                            <a:off x="4572" y="8938260"/>
                            <a:ext cx="25273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00" h="635">
                                <a:moveTo>
                                  <a:pt x="0" y="0"/>
                                </a:moveTo>
                                <a:lnTo>
                                  <a:pt x="2527300" y="63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1" name="Shape 7811"/>
                        <wps:cNvSpPr/>
                        <wps:spPr>
                          <a:xfrm>
                            <a:off x="3810" y="9658350"/>
                            <a:ext cx="25273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00" h="635">
                                <a:moveTo>
                                  <a:pt x="0" y="0"/>
                                </a:moveTo>
                                <a:lnTo>
                                  <a:pt x="2527300" y="635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12" name="Shape 7812"/>
                        <wps:cNvSpPr/>
                        <wps:spPr>
                          <a:xfrm>
                            <a:off x="3810" y="9476994"/>
                            <a:ext cx="25273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00" h="635">
                                <a:moveTo>
                                  <a:pt x="0" y="0"/>
                                </a:moveTo>
                                <a:lnTo>
                                  <a:pt x="2527300" y="635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14" name="Picture 7814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12954" y="9140189"/>
                            <a:ext cx="704088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15" name="Rectangle 7815"/>
                        <wps:cNvSpPr/>
                        <wps:spPr>
                          <a:xfrm>
                            <a:off x="25146" y="9143123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6" name="Rectangle 7816"/>
                        <wps:cNvSpPr/>
                        <wps:spPr>
                          <a:xfrm>
                            <a:off x="57455" y="9163352"/>
                            <a:ext cx="55471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7" name="Rectangle 7817"/>
                        <wps:cNvSpPr/>
                        <wps:spPr>
                          <a:xfrm>
                            <a:off x="473507" y="9143123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19" name="Picture 7819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752094" y="9140189"/>
                            <a:ext cx="851916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20" name="Rectangle 7820"/>
                        <wps:cNvSpPr/>
                        <wps:spPr>
                          <a:xfrm>
                            <a:off x="764540" y="9163352"/>
                            <a:ext cx="12085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1" name="Rectangle 7821"/>
                        <wps:cNvSpPr/>
                        <wps:spPr>
                          <a:xfrm>
                            <a:off x="855980" y="9143123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2" name="Rectangle 7822"/>
                        <wps:cNvSpPr/>
                        <wps:spPr>
                          <a:xfrm>
                            <a:off x="887984" y="9163352"/>
                            <a:ext cx="31209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И.О.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3" name="Rectangle 7823"/>
                        <wps:cNvSpPr/>
                        <wps:spPr>
                          <a:xfrm>
                            <a:off x="1121156" y="9143123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25" name="Picture 7825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12954" y="9318498"/>
                            <a:ext cx="704088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26" name="Rectangle 7826"/>
                        <wps:cNvSpPr/>
                        <wps:spPr>
                          <a:xfrm>
                            <a:off x="25146" y="9321432"/>
                            <a:ext cx="4223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7" name="Rectangle 7827"/>
                        <wps:cNvSpPr/>
                        <wps:spPr>
                          <a:xfrm>
                            <a:off x="57455" y="9341659"/>
                            <a:ext cx="44328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Прове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8" name="Rectangle 7828"/>
                        <wps:cNvSpPr/>
                        <wps:spPr>
                          <a:xfrm>
                            <a:off x="391211" y="9341659"/>
                            <a:ext cx="12739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р.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9" name="Rectangle 7829"/>
                        <wps:cNvSpPr/>
                        <wps:spPr>
                          <a:xfrm>
                            <a:off x="485699" y="9321432"/>
                            <a:ext cx="4223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31" name="Picture 7831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752094" y="9318498"/>
                            <a:ext cx="851916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32" name="Rectangle 7832"/>
                        <wps:cNvSpPr/>
                        <wps:spPr>
                          <a:xfrm>
                            <a:off x="764540" y="9341659"/>
                            <a:ext cx="47612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3" name="Rectangle 7833"/>
                        <wps:cNvSpPr/>
                        <wps:spPr>
                          <a:xfrm>
                            <a:off x="1121156" y="9321432"/>
                            <a:ext cx="4223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35" name="Picture 7835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12954" y="9496806"/>
                            <a:ext cx="704088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36" name="Rectangle 7836"/>
                        <wps:cNvSpPr/>
                        <wps:spPr>
                          <a:xfrm>
                            <a:off x="25146" y="9499740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7" name="Rectangle 7837"/>
                        <wps:cNvSpPr/>
                        <wps:spPr>
                          <a:xfrm>
                            <a:off x="57455" y="9519968"/>
                            <a:ext cx="68849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Т. Контр.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8" name="Rectangle 7838"/>
                        <wps:cNvSpPr/>
                        <wps:spPr>
                          <a:xfrm>
                            <a:off x="575564" y="9499740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40" name="Picture 7840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752094" y="9496806"/>
                            <a:ext cx="851916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41" name="Rectangle 7841"/>
                        <wps:cNvSpPr/>
                        <wps:spPr>
                          <a:xfrm>
                            <a:off x="764540" y="9519968"/>
                            <a:ext cx="47612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2" name="Rectangle 7842"/>
                        <wps:cNvSpPr/>
                        <wps:spPr>
                          <a:xfrm>
                            <a:off x="1121156" y="9499740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44" name="Picture 7844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12954" y="9862565"/>
                            <a:ext cx="704088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45" name="Rectangle 7845"/>
                        <wps:cNvSpPr/>
                        <wps:spPr>
                          <a:xfrm>
                            <a:off x="25146" y="9865804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6" name="Rectangle 7846"/>
                        <wps:cNvSpPr/>
                        <wps:spPr>
                          <a:xfrm>
                            <a:off x="57455" y="9886032"/>
                            <a:ext cx="704912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7" name="Rectangle 7847"/>
                        <wps:cNvSpPr/>
                        <wps:spPr>
                          <a:xfrm>
                            <a:off x="587756" y="9865804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49" name="Picture 7849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752094" y="9862565"/>
                            <a:ext cx="851916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50" name="Rectangle 7850"/>
                        <wps:cNvSpPr/>
                        <wps:spPr>
                          <a:xfrm>
                            <a:off x="764540" y="9886032"/>
                            <a:ext cx="47612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1" name="Rectangle 7851"/>
                        <wps:cNvSpPr/>
                        <wps:spPr>
                          <a:xfrm>
                            <a:off x="1121156" y="9865804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53" name="Picture 7853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12954" y="10039350"/>
                            <a:ext cx="704088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54" name="Rectangle 7854"/>
                        <wps:cNvSpPr/>
                        <wps:spPr>
                          <a:xfrm>
                            <a:off x="25146" y="10042589"/>
                            <a:ext cx="4223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5" name="Rectangle 7855"/>
                        <wps:cNvSpPr/>
                        <wps:spPr>
                          <a:xfrm>
                            <a:off x="57455" y="10062816"/>
                            <a:ext cx="597587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6" name="Rectangle 7856"/>
                        <wps:cNvSpPr/>
                        <wps:spPr>
                          <a:xfrm>
                            <a:off x="507035" y="10042589"/>
                            <a:ext cx="4223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58" name="Picture 7858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752094" y="10039350"/>
                            <a:ext cx="851916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59" name="Rectangle 7859"/>
                        <wps:cNvSpPr/>
                        <wps:spPr>
                          <a:xfrm>
                            <a:off x="764540" y="10062816"/>
                            <a:ext cx="47612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0" name="Rectangle 7860"/>
                        <wps:cNvSpPr/>
                        <wps:spPr>
                          <a:xfrm>
                            <a:off x="1121156" y="10042589"/>
                            <a:ext cx="4223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1" name="Shape 7861"/>
                        <wps:cNvSpPr/>
                        <wps:spPr>
                          <a:xfrm>
                            <a:off x="4712208" y="8769096"/>
                            <a:ext cx="635" cy="1421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421447">
                                <a:moveTo>
                                  <a:pt x="0" y="0"/>
                                </a:moveTo>
                                <a:lnTo>
                                  <a:pt x="635" y="1421447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63" name="Picture 7863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2577846" y="8807958"/>
                            <a:ext cx="2084832" cy="795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64" name="Rectangle 7864"/>
                        <wps:cNvSpPr/>
                        <wps:spPr>
                          <a:xfrm>
                            <a:off x="2590673" y="8831170"/>
                            <a:ext cx="1301131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Название работы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5" name="Rectangle 7865"/>
                        <wps:cNvSpPr/>
                        <wps:spPr>
                          <a:xfrm>
                            <a:off x="3569335" y="8810942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6" name="Rectangle 7866"/>
                        <wps:cNvSpPr/>
                        <wps:spPr>
                          <a:xfrm>
                            <a:off x="2680589" y="894905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7" name="Shape 7867"/>
                        <wps:cNvSpPr/>
                        <wps:spPr>
                          <a:xfrm>
                            <a:off x="4716781" y="9479280"/>
                            <a:ext cx="1913001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3001" h="636">
                                <a:moveTo>
                                  <a:pt x="0" y="0"/>
                                </a:moveTo>
                                <a:lnTo>
                                  <a:pt x="1913001" y="636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8" name="Shape 7868"/>
                        <wps:cNvSpPr/>
                        <wps:spPr>
                          <a:xfrm>
                            <a:off x="2540508" y="9659112"/>
                            <a:ext cx="408876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8765" h="635">
                                <a:moveTo>
                                  <a:pt x="0" y="0"/>
                                </a:moveTo>
                                <a:lnTo>
                                  <a:pt x="4088765" y="63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9" name="Shape 7869"/>
                        <wps:cNvSpPr/>
                        <wps:spPr>
                          <a:xfrm>
                            <a:off x="5797297" y="8769096"/>
                            <a:ext cx="1905" cy="706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" h="706272">
                                <a:moveTo>
                                  <a:pt x="0" y="0"/>
                                </a:moveTo>
                                <a:lnTo>
                                  <a:pt x="1905" y="706272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71" name="Picture 7871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4740402" y="8785098"/>
                            <a:ext cx="487680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72" name="Rectangle 7872"/>
                        <wps:cNvSpPr/>
                        <wps:spPr>
                          <a:xfrm>
                            <a:off x="4851400" y="8808310"/>
                            <a:ext cx="35633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3" name="Rectangle 7873"/>
                        <wps:cNvSpPr/>
                        <wps:spPr>
                          <a:xfrm>
                            <a:off x="5119624" y="8788082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75" name="Picture 7875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5455158" y="9505950"/>
                            <a:ext cx="487680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76" name="Rectangle 7876"/>
                        <wps:cNvSpPr/>
                        <wps:spPr>
                          <a:xfrm>
                            <a:off x="5491481" y="9529111"/>
                            <a:ext cx="55532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7" name="Rectangle 7877"/>
                        <wps:cNvSpPr/>
                        <wps:spPr>
                          <a:xfrm>
                            <a:off x="5909057" y="9508884"/>
                            <a:ext cx="4223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79" name="Picture 7879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5938266" y="9505950"/>
                            <a:ext cx="512064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80" name="Rectangle 7880"/>
                        <wps:cNvSpPr/>
                        <wps:spPr>
                          <a:xfrm>
                            <a:off x="6163564" y="9508884"/>
                            <a:ext cx="8454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1" name="Rectangle 7881"/>
                        <wps:cNvSpPr/>
                        <wps:spPr>
                          <a:xfrm>
                            <a:off x="6227572" y="9508884"/>
                            <a:ext cx="4223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2" name="Shape 7882"/>
                        <wps:cNvSpPr/>
                        <wps:spPr>
                          <a:xfrm>
                            <a:off x="4892802" y="8948166"/>
                            <a:ext cx="635" cy="525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25094">
                                <a:moveTo>
                                  <a:pt x="0" y="0"/>
                                </a:moveTo>
                                <a:lnTo>
                                  <a:pt x="635" y="525094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83" name="Shape 7883"/>
                        <wps:cNvSpPr/>
                        <wps:spPr>
                          <a:xfrm>
                            <a:off x="5074158" y="8948166"/>
                            <a:ext cx="635" cy="525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25094">
                                <a:moveTo>
                                  <a:pt x="0" y="0"/>
                                </a:moveTo>
                                <a:lnTo>
                                  <a:pt x="635" y="525094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85" name="Picture 7885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4740402" y="9815323"/>
                            <a:ext cx="1859280" cy="1996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86" name="Rectangle 7886"/>
                        <wps:cNvSpPr/>
                        <wps:spPr>
                          <a:xfrm>
                            <a:off x="5200396" y="9844578"/>
                            <a:ext cx="1252232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24"/>
                                </w:rPr>
                                <w:t>Организация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7" name="Rectangle 7887"/>
                        <wps:cNvSpPr/>
                        <wps:spPr>
                          <a:xfrm>
                            <a:off x="6140704" y="981974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8" name="Rectangle 7888"/>
                        <wps:cNvSpPr/>
                        <wps:spPr>
                          <a:xfrm>
                            <a:off x="4843781" y="999477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9" name="Shape 7889"/>
                        <wps:cNvSpPr/>
                        <wps:spPr>
                          <a:xfrm>
                            <a:off x="4572" y="8217408"/>
                            <a:ext cx="6621018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1018" h="635">
                                <a:moveTo>
                                  <a:pt x="0" y="0"/>
                                </a:moveTo>
                                <a:lnTo>
                                  <a:pt x="6621018" y="63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0" name="Shape 7890"/>
                        <wps:cNvSpPr/>
                        <wps:spPr>
                          <a:xfrm>
                            <a:off x="3810" y="8398001"/>
                            <a:ext cx="2527300" cy="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00" h="636">
                                <a:moveTo>
                                  <a:pt x="0" y="0"/>
                                </a:moveTo>
                                <a:lnTo>
                                  <a:pt x="2527300" y="636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1" name="Shape 7891"/>
                        <wps:cNvSpPr/>
                        <wps:spPr>
                          <a:xfrm>
                            <a:off x="3810" y="8577834"/>
                            <a:ext cx="25273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00" h="635">
                                <a:moveTo>
                                  <a:pt x="0" y="0"/>
                                </a:moveTo>
                                <a:lnTo>
                                  <a:pt x="2527300" y="635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92" name="Shape 7892"/>
                        <wps:cNvSpPr/>
                        <wps:spPr>
                          <a:xfrm>
                            <a:off x="3810" y="9298686"/>
                            <a:ext cx="25273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00" h="635">
                                <a:moveTo>
                                  <a:pt x="0" y="0"/>
                                </a:moveTo>
                                <a:lnTo>
                                  <a:pt x="2527300" y="635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94" name="Picture 7894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12954" y="9673589"/>
                            <a:ext cx="704088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95" name="Rectangle 7895"/>
                        <wps:cNvSpPr/>
                        <wps:spPr>
                          <a:xfrm>
                            <a:off x="25146" y="9676523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6" name="Rectangle 7896"/>
                        <wps:cNvSpPr/>
                        <wps:spPr>
                          <a:xfrm>
                            <a:off x="57455" y="9696752"/>
                            <a:ext cx="55456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Реценз.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7" name="Rectangle 7897"/>
                        <wps:cNvSpPr/>
                        <wps:spPr>
                          <a:xfrm>
                            <a:off x="473507" y="9676523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99" name="Picture 7899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752094" y="9673589"/>
                            <a:ext cx="851916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00" name="Rectangle 7900"/>
                        <wps:cNvSpPr/>
                        <wps:spPr>
                          <a:xfrm>
                            <a:off x="764540" y="9696752"/>
                            <a:ext cx="476124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1" name="Rectangle 7901"/>
                        <wps:cNvSpPr/>
                        <wps:spPr>
                          <a:xfrm>
                            <a:off x="1121156" y="9676523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2" name="Shape 7902"/>
                        <wps:cNvSpPr/>
                        <wps:spPr>
                          <a:xfrm>
                            <a:off x="5256276" y="8763000"/>
                            <a:ext cx="1905" cy="711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" h="711365">
                                <a:moveTo>
                                  <a:pt x="0" y="0"/>
                                </a:moveTo>
                                <a:lnTo>
                                  <a:pt x="1905" y="71136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04" name="Picture 7904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5287519" y="8785098"/>
                            <a:ext cx="487680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05" name="Rectangle 7905"/>
                        <wps:cNvSpPr/>
                        <wps:spPr>
                          <a:xfrm>
                            <a:off x="5363464" y="8808310"/>
                            <a:ext cx="44693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6" name="Rectangle 7906"/>
                        <wps:cNvSpPr/>
                        <wps:spPr>
                          <a:xfrm>
                            <a:off x="5700269" y="8788082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08" name="Picture 7908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5834635" y="8785098"/>
                            <a:ext cx="769620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09" name="Rectangle 7909"/>
                        <wps:cNvSpPr/>
                        <wps:spPr>
                          <a:xfrm>
                            <a:off x="5954776" y="8808310"/>
                            <a:ext cx="707496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0" name="Rectangle 7910"/>
                        <wps:cNvSpPr/>
                        <wps:spPr>
                          <a:xfrm>
                            <a:off x="6488431" y="8788082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1" name="Shape 7911"/>
                        <wps:cNvSpPr/>
                        <wps:spPr>
                          <a:xfrm>
                            <a:off x="5436108" y="9483852"/>
                            <a:ext cx="635" cy="172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172276">
                                <a:moveTo>
                                  <a:pt x="0" y="0"/>
                                </a:moveTo>
                                <a:lnTo>
                                  <a:pt x="635" y="172276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13" name="Picture 7913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2577846" y="9710166"/>
                            <a:ext cx="2084832" cy="4434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14" name="Rectangle 7914"/>
                        <wps:cNvSpPr/>
                        <wps:spPr>
                          <a:xfrm>
                            <a:off x="2590673" y="9733328"/>
                            <a:ext cx="76191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Материал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5" name="Rectangle 7915"/>
                        <wps:cNvSpPr/>
                        <wps:spPr>
                          <a:xfrm>
                            <a:off x="3163697" y="9713099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6" name="Rectangle 7916"/>
                        <wps:cNvSpPr/>
                        <wps:spPr>
                          <a:xfrm>
                            <a:off x="2680589" y="9848473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18" name="Picture 7918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5287519" y="9138665"/>
                            <a:ext cx="487680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19" name="Rectangle 7919"/>
                        <wps:cNvSpPr/>
                        <wps:spPr>
                          <a:xfrm>
                            <a:off x="5500624" y="9141599"/>
                            <a:ext cx="8454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0" name="Rectangle 7920"/>
                        <wps:cNvSpPr/>
                        <wps:spPr>
                          <a:xfrm>
                            <a:off x="5564632" y="9141599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22" name="Picture 7922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5834635" y="9138665"/>
                            <a:ext cx="769620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748" name="Rectangle 63748"/>
                        <wps:cNvSpPr/>
                        <wps:spPr>
                          <a:xfrm>
                            <a:off x="6110224" y="9141599"/>
                            <a:ext cx="84554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50" name="Rectangle 63750"/>
                        <wps:cNvSpPr/>
                        <wps:spPr>
                          <a:xfrm>
                            <a:off x="6174142" y="9141599"/>
                            <a:ext cx="12717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49" name="Rectangle 63749"/>
                        <wps:cNvSpPr/>
                        <wps:spPr>
                          <a:xfrm>
                            <a:off x="6269763" y="9141599"/>
                            <a:ext cx="84554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4" name="Rectangle 7924"/>
                        <wps:cNvSpPr/>
                        <wps:spPr>
                          <a:xfrm>
                            <a:off x="6332728" y="9141599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5" name="Shape 7925"/>
                        <wps:cNvSpPr/>
                        <wps:spPr>
                          <a:xfrm>
                            <a:off x="3810" y="8753094"/>
                            <a:ext cx="25273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7300" h="635">
                                <a:moveTo>
                                  <a:pt x="0" y="0"/>
                                </a:moveTo>
                                <a:lnTo>
                                  <a:pt x="2527300" y="635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3783" o:spid="_x0000_s1040" style="width:522.25pt;height:803.15pt;mso-position-horizontal-relative:char;mso-position-vertical-relative:line" coordsize="66324,102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">
                <v:rect id="Rectangle 7760" o:spid="_x0000_s1041" style="position:absolute;left:63144;top:98530;width:238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49</w:t>
                        </w:r>
                      </w:p>
                    </w:txbxContent>
                  </v:textbox>
                </v:rect>
                <v:rect id="Rectangle 7761" o:spid="_x0000_s1042" style="position:absolute;left:64930;top:98530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63" o:spid="_x0000_s1043" style="position:absolute;left:29091;top:5278;width:15102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OYZ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RqPhAP7fhCcg538AAAD//wMAUEsBAi0AFAAGAAgAAAAhANvh9svuAAAAhQEAABMAAAAAAAAA&#10;AAAAAAAAAAAAAFtDb250ZW50X1R5cGVzXS54bWxQSwECLQAUAAYACAAAACEAWvQsW78AAAAVAQAA&#10;CwAAAAAAAAAAAAAAAAAfAQAAX3JlbHMvLnJlbHNQSwECLQAUAAYACAAAACEAttjmGc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Приложение И</w:t>
                        </w:r>
                      </w:p>
                    </w:txbxContent>
                  </v:textbox>
                </v:rect>
                <v:rect id="Rectangle 7764" o:spid="_x0000_s1044" style="position:absolute;left:40432;top:49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765" o:spid="_x0000_s1045" style="position:absolute;left:31545;top:8359;width:8561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Форма 1</w:t>
                        </w:r>
                      </w:p>
                    </w:txbxContent>
                  </v:textbox>
                </v:rect>
                <v:shape id="Shape 7766" o:spid="_x0000_s1046" style="position:absolute;width:66324;height:102001;visibility:visible;mso-wrap-style:square;v-text-anchor:top" coordsize="6632448,10200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" path="m,10200132r6632448,l6632448,,,,,10200132xe" filled="f" strokeweight="2.04pt">
                  <v:stroke miterlimit="83231f" joinstyle="miter"/>
                  <v:path arrowok="t" textboxrect="0,0,6632448,10200132"/>
                </v:shape>
                <v:shape id="Shape 7767" o:spid="_x0000_s1047" style="position:absolute;left:3291;top:82204;width:7;height:9078;visibility:visible;mso-wrap-style:square;v-text-anchor:top" coordsize="635,907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" path="m,l635,907797e" filled="f" strokeweight="2.04pt">
                  <v:path arrowok="t" textboxrect="0,0,635,907797"/>
                </v:shape>
                <v:shape id="Shape 7768" o:spid="_x0000_s1048" style="position:absolute;left:25328;top:87584;width:40920;height:6;visibility:visible;mso-wrap-style:square;v-text-anchor:top" coordsize="40919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" path="m,l4091940,636e" filled="f" strokeweight="2.04pt">
                  <v:path arrowok="t" textboxrect="0,0,4091940,636"/>
                </v:shape>
                <v:shape id="Shape 7769" o:spid="_x0000_s1049" style="position:absolute;left:7254;top:82250;width:6;height:19701;visibility:visible;mso-wrap-style:square;v-text-anchor:top" coordsize="635,197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" path="m,l635,1970075e" filled="f" strokeweight="2.04pt">
                  <v:path arrowok="t" textboxrect="0,0,635,1970075"/>
                </v:shape>
                <v:shape id="Shape 7770" o:spid="_x0000_s1050" style="position:absolute;left:16322;top:82250;width:6;height:19701;visibility:visible;mso-wrap-style:square;v-text-anchor:top" coordsize="635,1970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" path="m,l635,1970075e" filled="f" strokeweight="2.04pt">
                  <v:path arrowok="t" textboxrect="0,0,635,1970075"/>
                </v:shape>
                <v:shape id="Shape 7771" o:spid="_x0000_s1051" style="position:absolute;left:21747;top:82204;width:6;height:19745;visibility:visible;mso-wrap-style:square;v-text-anchor:top" coordsize="635,1974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" path="m,l635,1974520e" filled="f" strokeweight="2.04pt">
                  <v:path arrowok="t" textboxrect="0,0,635,1974520"/>
                </v:shape>
                <v:shape id="Shape 7772" o:spid="_x0000_s1052" style="position:absolute;left:25374;top:82250;width:6;height:19650;visibility:visible;mso-wrap-style:square;v-text-anchor:top" coordsize="635,1964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" path="m,l635,1964982e" filled="f" strokeweight="2.04pt">
                  <v:path arrowok="t" textboxrect="0,0,635,1964982"/>
                </v:shape>
                <v:shape id="Shape 7773" o:spid="_x0000_s1053" style="position:absolute;left:38;top:98397;width:25273;height:6;visibility:visible;mso-wrap-style:square;v-text-anchor:top" coordsize="252730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" path="m,l2527300,636e" filled="f" strokeweight=".96pt">
                  <v:path arrowok="t" textboxrect="0,0,2527300,636"/>
                </v:shape>
                <v:shape id="Shape 7774" o:spid="_x0000_s1054" style="position:absolute;left:38;top:100195;width:25273;height:6;visibility:visible;mso-wrap-style:square;v-text-anchor:top" coordsize="25273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" path="m,l2527300,635e" filled="f" strokeweight=".96pt">
                  <v:path arrowok="t" textboxrect="0,0,2527300,635"/>
                </v:shape>
                <v:shape id="Picture 7776" o:spid="_x0000_s1055" type="#_x0000_t75" style="position:absolute;left:175;top:89618;width:2926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">
                  <v:imagedata r:id="rId61" o:title=""/>
                </v:shape>
                <v:rect id="Rectangle 7777" o:spid="_x0000_s1056" style="position:absolute;left:406;top:89850;width:3260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778" o:spid="_x0000_s1057" style="position:absolute;left:2860;top:89648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780" o:spid="_x0000_s1058" type="#_x0000_t75" style="position:absolute;left:3497;top:89618;width:3627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">
                  <v:imagedata r:id="rId62" o:title=""/>
                </v:shape>
                <v:rect id="Rectangle 7781" o:spid="_x0000_s1059" style="position:absolute;left:3835;top:89850;width:391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782" o:spid="_x0000_s1060" style="position:absolute;left:6776;top:89648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KV4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4jjZAW/b8ITkLsfAAAA//8DAFBLAQItABQABgAIAAAAIQDb4fbL7gAAAIUBAAATAAAAAAAA&#10;AAAAAAAAAAAAAABbQ29udGVudF9UeXBlc10ueG1sUEsBAi0AFAAGAAgAAAAhAFr0LFu/AAAAFQEA&#10;AAsAAAAAAAAAAAAAAAAAHwEAAF9yZWxzLy5yZWxzUEsBAi0AFAAGAAgAAAAhAGmYpXj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784" o:spid="_x0000_s1061" type="#_x0000_t75" style="position:absolute;left:7520;top:89618;width:8520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">
                  <v:imagedata r:id="rId63" o:title=""/>
                </v:shape>
                <v:rect id="Rectangle 7785" o:spid="_x0000_s1062" style="position:absolute;left:9260;top:89850;width:668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786" o:spid="_x0000_s1063" style="position:absolute;left:14290;top:89648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788" o:spid="_x0000_s1064" type="#_x0000_t75" style="position:absolute;left:16527;top:89618;width:5075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">
                  <v:imagedata r:id="rId64" o:title=""/>
                </v:shape>
                <v:rect id="Rectangle 7789" o:spid="_x0000_s1065" style="position:absolute;left:16808;top:89850;width:60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7790" o:spid="_x0000_s1066" style="position:absolute;left:21334;top:89648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792" o:spid="_x0000_s1067" type="#_x0000_t75" style="position:absolute;left:21892;top:89618;width:3322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">
                  <v:imagedata r:id="rId65" o:title=""/>
                </v:shape>
                <v:rect id="Rectangle 7793" o:spid="_x0000_s1068" style="position:absolute;left:22035;top:89850;width:402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Y+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YDqNX+HvTXgCcvELAAD//wMAUEsBAi0AFAAGAAgAAAAhANvh9svuAAAAhQEAABMAAAAAAAAA&#10;AAAAAAAAAAAAAFtDb250ZW50X1R5cGVzXS54bWxQSwECLQAUAAYACAAAACEAWvQsW78AAAAVAQAA&#10;CwAAAAAAAAAAAAAAAAAfAQAAX3JlbHMvLnJlbHNQSwECLQAUAAYACAAAACEAgw2WPs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794" o:spid="_x0000_s1069" style="position:absolute;left:25068;top:89648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796" o:spid="_x0000_s1070" type="#_x0000_t75" style="position:absolute;left:47312;top:95059;width:3200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">
                  <v:imagedata r:id="rId66" o:title=""/>
                </v:shape>
                <v:rect id="Rectangle 7797" o:spid="_x0000_s1071" style="position:absolute;left:47443;top:95291;width:391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798" o:spid="_x0000_s1072" style="position:absolute;left:50388;top:95088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00" o:spid="_x0000_s1073" type="#_x0000_t75" style="position:absolute;left:50436;top:95044;width:3765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">
                  <v:imagedata r:id="rId67" o:title=""/>
                </v:shape>
                <v:rect id="Rectangle 7801" o:spid="_x0000_s1074" style="position:absolute;left:52003;top:95073;width:846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802" o:spid="_x0000_s1075" style="position:absolute;left:52644;top:95073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zJ0xwAAAN0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l6SKIb/N+EJyPUfAAAA//8DAFBLAQItABQABgAIAAAAIQDb4fbL7gAAAIUBAAATAAAAAAAA&#10;AAAAAAAAAAAAAABbQ29udGVudF9UeXBlc10ueG1sUEsBAi0AFAAGAAgAAAAhAFr0LFu/AAAAFQEA&#10;AAsAAAAAAAAAAAAAAAAAHwEAAF9yZWxzLy5yZWxzUEsBAi0AFAAGAAgAAAAhAPL/MnT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04" o:spid="_x0000_s1076" type="#_x0000_t75" style="position:absolute;left:25641;top:83797;width:40310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">
                  <v:imagedata r:id="rId68" o:title=""/>
                </v:shape>
                <v:rect id="Rectangle 7805" o:spid="_x0000_s1077" style="position:absolute;left:35190;top:84172;width:28214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>НАЗВАНИЕ ДОКУМЕНТА</w:t>
                        </w:r>
                      </w:p>
                    </w:txbxContent>
                  </v:textbox>
                </v:rect>
                <v:rect id="Rectangle 7806" o:spid="_x0000_s1078" style="position:absolute;left:56408;top:8388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07" o:spid="_x0000_s1079" style="position:absolute;left:26668;top:8587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08" o:spid="_x0000_s1080" style="position:absolute;left:47213;top:89382;width:19086;height:6;visibility:visible;mso-wrap-style:square;v-text-anchor:top" coordsize="1908556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" path="m,l1908556,635e" filled="f" strokeweight="2.04pt">
                  <v:path arrowok="t" textboxrect="0,0,1908556,635"/>
                </v:shape>
                <v:shape id="Shape 7809" o:spid="_x0000_s1081" style="position:absolute;left:91;top:91196;width:25273;height:6;visibility:visible;mso-wrap-style:square;v-text-anchor:top" coordsize="25273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" path="m,l2527300,635e" filled="f" strokeweight="2.04pt">
                  <v:path arrowok="t" textboxrect="0,0,2527300,635"/>
                </v:shape>
                <v:shape id="Shape 7810" o:spid="_x0000_s1082" style="position:absolute;left:45;top:89382;width:25273;height:6;visibility:visible;mso-wrap-style:square;v-text-anchor:top" coordsize="25273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" path="m,l2527300,635e" filled="f" strokeweight="2.04pt">
                  <v:path arrowok="t" textboxrect="0,0,2527300,635"/>
                </v:shape>
                <v:shape id="Shape 7811" o:spid="_x0000_s1083" style="position:absolute;left:38;top:96583;width:25273;height:6;visibility:visible;mso-wrap-style:square;v-text-anchor:top" coordsize="25273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" path="m,l2527300,635e" filled="f" strokeweight=".96pt">
                  <v:path arrowok="t" textboxrect="0,0,2527300,635"/>
                </v:shape>
                <v:shape id="Shape 7812" o:spid="_x0000_s1084" style="position:absolute;left:38;top:94769;width:25273;height:7;visibility:visible;mso-wrap-style:square;v-text-anchor:top" coordsize="25273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" path="m,l2527300,635e" filled="f" strokeweight=".96pt">
                  <v:path arrowok="t" textboxrect="0,0,2527300,635"/>
                </v:shape>
                <v:shape id="Picture 7814" o:spid="_x0000_s1085" type="#_x0000_t75" style="position:absolute;left:129;top:91401;width:7041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">
                  <v:imagedata r:id="rId69" o:title=""/>
                </v:shape>
                <v:rect id="Rectangle 7815" o:spid="_x0000_s1086" style="position:absolute;left:251;top:91431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zzd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wSgeDOHxJjwBObsDAAD//wMAUEsBAi0AFAAGAAgAAAAhANvh9svuAAAAhQEAABMAAAAAAAAA&#10;AAAAAAAAAAAAAFtDb250ZW50X1R5cGVzXS54bWxQSwECLQAUAAYACAAAACEAWvQsW78AAAAVAQAA&#10;CwAAAAAAAAAAAAAAAAAfAQAAX3JlbHMvLnJlbHNQSwECLQAUAAYACAAAACEA+M883c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16" o:spid="_x0000_s1087" style="position:absolute;left:574;top:91633;width:554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7817" o:spid="_x0000_s1088" style="position:absolute;left:4735;top:91431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19" o:spid="_x0000_s1089" type="#_x0000_t75" style="position:absolute;left:7520;top:91401;width:8520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">
                  <v:imagedata r:id="rId63" o:title=""/>
                </v:shape>
                <v:rect id="Rectangle 7820" o:spid="_x0000_s1090" style="position:absolute;left:7645;top:91633;width:1208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FX4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uY&#10;xKOwP7wJT0Au3gAAAP//AwBQSwECLQAUAAYACAAAACEA2+H2y+4AAACFAQAAEwAAAAAAAAAAAAAA&#10;AAAAAAAAW0NvbnRlbnRfVHlwZXNdLnhtbFBLAQItABQABgAIAAAAIQBa9CxbvwAAABUBAAALAAAA&#10;AAAAAAAAAAAAAB8BAABfcmVscy8ucmVsc1BLAQItABQABgAIAAAAIQAm1FX4wgAAAN0AAAAPAAAA&#10;AAAAAAAAAAAAAAcCAABkcnMvZG93bnJldi54bWxQSwUGAAAAAAMAAwC3AAAA9g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Ф</w:t>
                        </w:r>
                      </w:p>
                    </w:txbxContent>
                  </v:textbox>
                </v:rect>
                <v:rect id="Rectangle 7821" o:spid="_x0000_s1091" style="position:absolute;left:8559;top:91431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PBj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S/xYg6/b8ITkJsfAAAA//8DAFBLAQItABQABgAIAAAAIQDb4fbL7gAAAIUBAAATAAAAAAAA&#10;AAAAAAAAAAAAAABbQ29udGVudF9UeXBlc10ueG1sUEsBAi0AFAAGAAgAAAAhAFr0LFu/AAAAFQEA&#10;AAsAAAAAAAAAAAAAAAAAHwEAAF9yZWxzLy5yZWxzUEsBAi0AFAAGAAgAAAAhAEmY8GP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22" o:spid="_x0000_s1092" style="position:absolute;left:8879;top:91633;width:312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m4U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4COJY7i/CU9Azm4AAAD//wMAUEsBAi0AFAAGAAgAAAAhANvh9svuAAAAhQEAABMAAAAAAAAA&#10;AAAAAAAAAAAAAFtDb250ZW50X1R5cGVzXS54bWxQSwECLQAUAAYACAAAACEAWvQsW78AAAAVAQAA&#10;CwAAAAAAAAAAAAAAAAAfAQAAX3JlbHMvLnJlbHNQSwECLQAUAAYACAAAACEAuUpuFM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И.О.</w:t>
                        </w:r>
                      </w:p>
                    </w:txbxContent>
                  </v:textbox>
                </v:rect>
                <v:rect id="Rectangle 7823" o:spid="_x0000_s1093" style="position:absolute;left:11211;top:91431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suP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GMT9L3i8CU9ATu4AAAD//wMAUEsBAi0AFAAGAAgAAAAhANvh9svuAAAAhQEAABMAAAAAAAAA&#10;AAAAAAAAAAAAAFtDb250ZW50X1R5cGVzXS54bWxQSwECLQAUAAYACAAAACEAWvQsW78AAAAVAQAA&#10;CwAAAAAAAAAAAAAAAAAfAQAAX3JlbHMvLnJlbHNQSwECLQAUAAYACAAAACEA1gbLj8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25" o:spid="_x0000_s1094" type="#_x0000_t75" style="position:absolute;left:129;top:93184;width:7041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">
                  <v:imagedata r:id="rId69" o:title=""/>
                </v:shape>
                <v:rect id="Rectangle 7826" o:spid="_x0000_s1095" style="position:absolute;left:251;top:93214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WgX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bwGY/G8P8mPAE5fwIAAP//AwBQSwECLQAUAAYACAAAACEA2+H2y+4AAACFAQAAEwAAAAAAAAAA&#10;AAAAAAAAAAAAW0NvbnRlbnRfVHlwZXNdLnhtbFBLAQItABQABgAIAAAAIQBa9CxbvwAAABUBAAAL&#10;AAAAAAAAAAAAAAAAAB8BAABfcmVscy8ucmVsc1BLAQItABQABgAIAAAAIQDGcWgXxQAAAN0AAAAP&#10;AAAAAAAAAAAAAAAAAAcCAABkcnMvZG93bnJldi54bWxQSwUGAAAAAAMAAwC3AAAA+Q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27" o:spid="_x0000_s1096" style="position:absolute;left:574;top:93416;width:4433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c2M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4iTVQy/b8ITkLsfAAAA//8DAFBLAQItABQABgAIAAAAIQDb4fbL7gAAAIUBAAATAAAAAAAA&#10;AAAAAAAAAAAAAABbQ29udGVudF9UeXBlc10ueG1sUEsBAi0AFAAGAAgAAAAhAFr0LFu/AAAAFQEA&#10;AAsAAAAAAAAAAAAAAAAAHwEAAF9yZWxzLy5yZWxzUEsBAi0AFAAGAAgAAAAhAKk9zYz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Прове</w:t>
                        </w:r>
                      </w:p>
                    </w:txbxContent>
                  </v:textbox>
                </v:rect>
                <v:rect id="Rectangle 7828" o:spid="_x0000_s1097" style="position:absolute;left:3912;top:93416;width:127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ln+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uY&#10;xKMwN7wJT0Au3gAAAP//AwBQSwECLQAUAAYACAAAACEA2+H2y+4AAACFAQAAEwAAAAAAAAAAAAAA&#10;AAAAAAAAW0NvbnRlbnRfVHlwZXNdLnhtbFBLAQItABQABgAIAAAAIQBa9CxbvwAAABUBAAALAAAA&#10;AAAAAAAAAAAAAB8BAABfcmVscy8ucmVsc1BLAQItABQABgAIAAAAIQDYoln+wgAAAN0AAAAPAAAA&#10;AAAAAAAAAAAAAAcCAABkcnMvZG93bnJldi54bWxQSwUGAAAAAAMAAwC3AAAA9g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р.</w:t>
                        </w:r>
                      </w:p>
                    </w:txbxContent>
                  </v:textbox>
                </v:rect>
                <v:rect id="Rectangle 7829" o:spid="_x0000_s1098" style="position:absolute;left:4856;top:93214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vxl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8B5PEvh/E56AnD8AAAD//wMAUEsBAi0AFAAGAAgAAAAhANvh9svuAAAAhQEAABMAAAAAAAAA&#10;AAAAAAAAAAAAAFtDb250ZW50X1R5cGVzXS54bWxQSwECLQAUAAYACAAAACEAWvQsW78AAAAVAQAA&#10;CwAAAAAAAAAAAAAAAAAfAQAAX3JlbHMvLnJlbHNQSwECLQAUAAYACAAAACEAt+78Zc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31" o:spid="_x0000_s1099" type="#_x0000_t75" style="position:absolute;left:7520;top:93184;width:8520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">
                  <v:imagedata r:id="rId63" o:title=""/>
                </v:shape>
                <v:rect id="Rectangle 7832" o:spid="_x0000_s1100" style="position:absolute;left:7645;top:93416;width:476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/jJ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GMRffXi8CU9ATu4AAAD//wMAUEsBAi0AFAAGAAgAAAAhANvh9svuAAAAhQEAABMAAAAAAAAA&#10;AAAAAAAAAAAAAFtDb250ZW50X1R5cGVzXS54bWxQSwECLQAUAAYACAAAACEAWvQsW78AAAAVAQAA&#10;CwAAAAAAAAAAAAAAAAAfAQAAX3JlbHMvLnJlbHNQSwECLQAUAAYACAAAACEAPJP4yc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  <v:rect id="Rectangle 7833" o:spid="_x0000_s1101" style="position:absolute;left:11211;top:93214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35" o:spid="_x0000_s1102" type="#_x0000_t75" style="position:absolute;left:129;top:94968;width:7041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">
                  <v:imagedata r:id="rId70" o:title=""/>
                </v:shape>
                <v:rect id="Rectangle 7836" o:spid="_x0000_s1103" style="position:absolute;left:251;top:94997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37" o:spid="_x0000_s1104" style="position:absolute;left:574;top:95199;width:688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FtR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xgl7yO4vQlPQM6uAAAA//8DAFBLAQItABQABgAIAAAAIQDb4fbL7gAAAIUBAAATAAAAAAAA&#10;AAAAAAAAAAAAAABbQ29udGVudF9UeXBlc10ueG1sUEsBAi0AFAAGAAgAAAAhAFr0LFu/AAAAFQEA&#10;AAsAAAAAAAAAAAAAAAAAHwEAAF9yZWxzLy5yZWxzUEsBAi0AFAAGAAgAAAAhACzkW1H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Т. Контр.</w:t>
                        </w:r>
                      </w:p>
                    </w:txbxContent>
                  </v:textbox>
                </v:rect>
                <v:rect id="Rectangle 7838" o:spid="_x0000_s1105" style="position:absolute;left:5755;top:94997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88j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vuJRmBvehCcg528AAAD//wMAUEsBAi0AFAAGAAgAAAAhANvh9svuAAAAhQEAABMAAAAAAAAAAAAA&#10;AAAAAAAAAFtDb250ZW50X1R5cGVzXS54bWxQSwECLQAUAAYACAAAACEAWvQsW78AAAAVAQAACwAA&#10;AAAAAAAAAAAAAAAfAQAAX3JlbHMvLnJlbHNQSwECLQAUAAYACAAAACEAXXvPI8MAAADdAAAADwAA&#10;AAAAAAAAAAAAAAAHAgAAZHJzL2Rvd25yZXYueG1sUEsFBgAAAAADAAMAtwAAAPc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40" o:spid="_x0000_s1106" type="#_x0000_t75" style="position:absolute;left:7520;top:94968;width:8520;height:13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">
                  <v:imagedata r:id="rId71" o:title=""/>
                </v:shape>
                <v:rect id="Rectangle 7841" o:spid="_x0000_s1107" style="position:absolute;left:7645;top:95199;width:476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xXD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wSgeDuDxJjwBObsDAAD//wMAUEsBAi0AFAAGAAgAAAAhANvh9svuAAAAhQEAABMAAAAAAAAA&#10;AAAAAAAAAAAAAFtDb250ZW50X1R5cGVzXS54bWxQSwECLQAUAAYACAAAACEAWvQsW78AAAAVAQAA&#10;CwAAAAAAAAAAAAAAAAAfAQAAX3JlbHMvLnJlbHNQSwECLQAUAAYACAAAACEAlEcVw8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  <v:rect id="Rectangle 7842" o:spid="_x0000_s1108" style="position:absolute;left:11211;top:94997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Yu0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GMRffXi8CU9ATu4AAAD//wMAUEsBAi0AFAAGAAgAAAAhANvh9svuAAAAhQEAABMAAAAAAAAA&#10;AAAAAAAAAAAAAFtDb250ZW50X1R5cGVzXS54bWxQSwECLQAUAAYACAAAACEAWvQsW78AAAAVAQAA&#10;CwAAAAAAAAAAAAAAAAAfAQAAX3JlbHMvLnJlbHNQSwECLQAUAAYACAAAACEAZJWLtM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44" o:spid="_x0000_s1109" type="#_x0000_t75" style="position:absolute;left:129;top:98625;width:7041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">
                  <v:imagedata r:id="rId70" o:title=""/>
                </v:shape>
                <v:rect id="Rectangle 7845" o:spid="_x0000_s1110" style="position:absolute;left:251;top:98658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BPA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sbx6A2eb8ITkPMHAAAA//8DAFBLAQItABQABgAIAAAAIQDb4fbL7gAAAIUBAAATAAAAAAAA&#10;AAAAAAAAAAAAAABbQ29udGVudF9UeXBlc10ueG1sUEsBAi0AFAAGAAgAAAAhAFr0LFu/AAAAFQEA&#10;AAsAAAAAAAAAAAAAAAAAHwEAAF9yZWxzLy5yZWxzUEsBAi0AFAAGAAgAAAAhAOt8E8D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46" o:spid="_x0000_s1111" style="position:absolute;left:574;top:98860;width:704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o23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W/J6wRub8ITkIs/AAAA//8DAFBLAQItABQABgAIAAAAIQDb4fbL7gAAAIUBAAATAAAAAAAA&#10;AAAAAAAAAAAAAABbQ29udGVudF9UeXBlc10ueG1sUEsBAi0AFAAGAAgAAAAhAFr0LFu/AAAAFQEA&#10;AAsAAAAAAAAAAAAAAAAAHwEAAF9yZWxzLy5yZWxzUEsBAi0AFAAGAAgAAAAhABuujbf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7847" o:spid="_x0000_s1112" style="position:absolute;left:5877;top:98658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49" o:spid="_x0000_s1113" type="#_x0000_t75" style="position:absolute;left:7520;top:98625;width:8520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">
                  <v:imagedata r:id="rId63" o:title=""/>
                </v:shape>
                <v:rect id="Rectangle 7850" o:spid="_x0000_s1114" style="position:absolute;left:7645;top:98860;width:476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  <v:rect id="Rectangle 7851" o:spid="_x0000_s1115" style="position:absolute;left:11211;top:98658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53" o:spid="_x0000_s1116" type="#_x0000_t75" style="position:absolute;left:129;top:100393;width:7041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">
                  <v:imagedata r:id="rId69" o:title=""/>
                </v:shape>
                <v:rect id="Rectangle 7854" o:spid="_x0000_s1117" style="position:absolute;left:251;top:100425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55" o:spid="_x0000_s1118" style="position:absolute;left:574;top:100628;width:597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7856" o:spid="_x0000_s1119" style="position:absolute;left:5070;top:100425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xtq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W/J6wRub8ITkIs/AAAA//8DAFBLAQItABQABgAIAAAAIQDb4fbL7gAAAIUBAAATAAAAAAAA&#10;AAAAAAAAAAAAAABbQ29udGVudF9UeXBlc10ueG1sUEsBAi0AFAAGAAgAAAAhAFr0LFu/AAAAFQEA&#10;AAsAAAAAAAAAAAAAAAAAHwEAAF9yZWxzLy5yZWxzUEsBAi0AFAAGAAgAAAAhAJ53G2r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58" o:spid="_x0000_s1120" type="#_x0000_t75" style="position:absolute;left:7520;top:100393;width:8520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">
                  <v:imagedata r:id="rId63" o:title=""/>
                </v:shape>
                <v:rect id="Rectangle 7859" o:spid="_x0000_s1121" style="position:absolute;left:7645;top:100628;width:476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I8Y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ibxKIHHm/AE5OwOAAD//wMAUEsBAi0AFAAGAAgAAAAhANvh9svuAAAAhQEAABMAAAAAAAAA&#10;AAAAAAAAAAAAAFtDb250ZW50X1R5cGVzXS54bWxQSwECLQAUAAYACAAAACEAWvQsW78AAAAVAQAA&#10;CwAAAAAAAAAAAAAAAAAfAQAAX3JlbHMvLnJlbHNQSwECLQAUAAYACAAAACEA7+iPGM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  <v:rect id="Rectangle 7860" o:spid="_x0000_s1122" style="position:absolute;left:11211;top:100425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61" o:spid="_x0000_s1123" style="position:absolute;left:47122;top:87690;width:6;height:14215;visibility:visible;mso-wrap-style:square;v-text-anchor:top" coordsize="635,1421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" path="m,l635,1421447e" filled="f" strokeweight="2.04pt">
                  <v:path arrowok="t" textboxrect="0,0,635,1421447"/>
                </v:shape>
                <v:shape id="Picture 7863" o:spid="_x0000_s1124" type="#_x0000_t75" style="position:absolute;left:25778;top:88079;width:20848;height:7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">
                  <v:imagedata r:id="rId72" o:title=""/>
                </v:shape>
                <v:rect id="Rectangle 7864" o:spid="_x0000_s1125" style="position:absolute;left:25906;top:88311;width:13012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eo7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W/J5BVub8ITkIs/AAAA//8DAFBLAQItABQABgAIAAAAIQDb4fbL7gAAAIUBAAATAAAAAAAA&#10;AAAAAAAAAAAAAABbQ29udGVudF9UeXBlc10ueG1sUEsBAi0AFAAGAAgAAAAhAFr0LFu/AAAAFQEA&#10;AAsAAAAAAAAAAAAAAAAAHwEAAF9yZWxzLy5yZWxzUEsBAi0AFAAGAAgAAAAhAM+F6jv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Название работы</w:t>
                        </w:r>
                      </w:p>
                    </w:txbxContent>
                  </v:textbox>
                </v:rect>
                <v:rect id="Rectangle 7865" o:spid="_x0000_s1126" style="position:absolute;left:35693;top:88109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66" o:spid="_x0000_s1127" style="position:absolute;left:26805;top:89490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67" o:spid="_x0000_s1128" style="position:absolute;left:47167;top:94792;width:19130;height:7;visibility:visible;mso-wrap-style:square;v-text-anchor:top" coordsize="1913001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" path="m,l1913001,636e" filled="f" strokeweight="2.04pt">
                  <v:path arrowok="t" textboxrect="0,0,1913001,636"/>
                </v:shape>
                <v:shape id="Shape 7868" o:spid="_x0000_s1129" style="position:absolute;left:25405;top:96591;width:40887;height:6;visibility:visible;mso-wrap-style:square;v-text-anchor:top" coordsize="408876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" path="m,l4088765,635e" filled="f" strokeweight="2.04pt">
                  <v:path arrowok="t" textboxrect="0,0,4088765,635"/>
                </v:shape>
                <v:shape id="Shape 7869" o:spid="_x0000_s1130" style="position:absolute;left:57972;top:87690;width:20;height:7063;visibility:visible;mso-wrap-style:square;v-text-anchor:top" coordsize="1905,70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" path="m,l1905,706272e" filled="f" strokeweight="2.04pt">
                  <v:path arrowok="t" textboxrect="0,0,1905,706272"/>
                </v:shape>
                <v:shape id="Picture 7871" o:spid="_x0000_s1131" type="#_x0000_t75" style="position:absolute;left:47404;top:87850;width:4876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">
                  <v:imagedata r:id="rId73" o:title=""/>
                </v:shape>
                <v:rect id="Rectangle 7872" o:spid="_x0000_s1132" style="position:absolute;left:48514;top:88083;width:3563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EJ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4iTeAW/b8ITkLsfAAAA//8DAFBLAQItABQABgAIAAAAIQDb4fbL7gAAAIUBAAATAAAAAAAA&#10;AAAAAAAAAAAAAABbQ29udGVudF9UeXBlc10ueG1sUEsBAi0AFAAGAAgAAAAhAFr0LFu/AAAAFQEA&#10;AAsAAAAAAAAAAAAAAAAAHwEAAF9yZWxzLy5yZWxzUEsBAi0AFAAGAAgAAAAhAKr5QQn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7873" o:spid="_x0000_s1133" style="position:absolute;left:51196;top:87880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SS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xglo3e4vQlPQM6uAAAA//8DAFBLAQItABQABgAIAAAAIQDb4fbL7gAAAIUBAAATAAAAAAAA&#10;AAAAAAAAAAAAAABbQ29udGVudF9UeXBlc10ueG1sUEsBAi0AFAAGAAgAAAAhAFr0LFu/AAAAFQEA&#10;AAsAAAAAAAAAAAAAAAAAHwEAAF9yZWxzLy5yZWxzUEsBAi0AFAAGAAgAAAAhAMW15JL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75" o:spid="_x0000_s1134" type="#_x0000_t75" style="position:absolute;left:54551;top:95059;width:4877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">
                  <v:imagedata r:id="rId74" o:title=""/>
                </v:shape>
                <v:rect id="Rectangle 7876" o:spid="_x0000_s1135" style="position:absolute;left:54914;top:95291;width:555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7877" o:spid="_x0000_s1136" style="position:absolute;left:59090;top:95088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79" o:spid="_x0000_s1137" type="#_x0000_t75" style="position:absolute;left:59382;top:95059;width:5121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">
                  <v:imagedata r:id="rId75" o:title=""/>
                </v:shape>
                <v:rect id="Rectangle 7880" o:spid="_x0000_s1138" style="position:absolute;left:61635;top:95088;width:846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881" o:spid="_x0000_s1139" style="position:absolute;left:62275;top:95088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9ZxQAAAN0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bwFcdD+H8TnoCcPQEAAP//AwBQSwECLQAUAAYACAAAACEA2+H2y+4AAACFAQAAEwAAAAAAAAAA&#10;AAAAAAAAAAAAW0NvbnRlbnRfVHlwZXNdLnhtbFBLAQItABQABgAIAAAAIQBa9CxbvwAAABUBAAAL&#10;AAAAAAAAAAAAAAAAAB8BAABfcmVscy8ucmVsc1BLAQItABQABgAIAAAAIQBv/q9ZxQAAAN0AAAAP&#10;AAAAAAAAAAAAAAAAAAcCAABkcnMvZG93bnJldi54bWxQSwUGAAAAAAMAAwC3AAAA+Q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882" o:spid="_x0000_s1140" style="position:absolute;left:48928;top:89481;width:6;height:5251;visibility:visible;mso-wrap-style:square;v-text-anchor:top" coordsize="635,525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" path="m,l635,525094e" filled="f" strokeweight=".96pt">
                  <v:path arrowok="t" textboxrect="0,0,635,525094"/>
                </v:shape>
                <v:shape id="Shape 7883" o:spid="_x0000_s1141" style="position:absolute;left:50741;top:89481;width:6;height:5251;visibility:visible;mso-wrap-style:square;v-text-anchor:top" coordsize="635,525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" path="m,l635,525094e" filled="f" strokeweight=".96pt">
                  <v:path arrowok="t" textboxrect="0,0,635,525094"/>
                </v:shape>
                <v:shape id="Picture 7885" o:spid="_x0000_s1142" type="#_x0000_t75" style="position:absolute;left:47404;top:98153;width:18592;height:19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">
                  <v:imagedata r:id="rId76" o:title=""/>
                </v:shape>
                <v:rect id="Rectangle 7886" o:spid="_x0000_s1143" style="position:absolute;left:52003;top:98445;width:12523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24"/>
                          </w:rPr>
                          <w:t>Организация</w:t>
                        </w:r>
                      </w:p>
                    </w:txbxContent>
                  </v:textbox>
                </v:rect>
                <v:rect id="Rectangle 7887" o:spid="_x0000_s1144" style="position:absolute;left:61407;top:9819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88" o:spid="_x0000_s1145" style="position:absolute;left:48437;top:9994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889" o:spid="_x0000_s1146" style="position:absolute;left:45;top:82174;width:66210;height:6;visibility:visible;mso-wrap-style:square;v-text-anchor:top" coordsize="6621018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" path="m,l6621018,635e" filled="f" strokeweight="2.04pt">
                  <v:path arrowok="t" textboxrect="0,0,6621018,635"/>
                </v:shape>
                <v:shape id="Shape 7890" o:spid="_x0000_s1147" style="position:absolute;left:38;top:83980;width:25273;height:6;visibility:visible;mso-wrap-style:square;v-text-anchor:top" coordsize="252730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" path="m,l2527300,636e" filled="f" strokeweight=".96pt">
                  <v:path arrowok="t" textboxrect="0,0,2527300,636"/>
                </v:shape>
                <v:shape id="Shape 7891" o:spid="_x0000_s1148" style="position:absolute;left:38;top:85778;width:25273;height:6;visibility:visible;mso-wrap-style:square;v-text-anchor:top" coordsize="25273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" path="m,l2527300,635e" filled="f" strokeweight=".96pt">
                  <v:path arrowok="t" textboxrect="0,0,2527300,635"/>
                </v:shape>
                <v:shape id="Shape 7892" o:spid="_x0000_s1149" style="position:absolute;left:38;top:92986;width:25273;height:7;visibility:visible;mso-wrap-style:square;v-text-anchor:top" coordsize="25273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" path="m,l2527300,635e" filled="f" strokeweight=".96pt">
                  <v:path arrowok="t" textboxrect="0,0,2527300,635"/>
                </v:shape>
                <v:shape id="Picture 7894" o:spid="_x0000_s1150" type="#_x0000_t75" style="position:absolute;left:129;top:96735;width:7041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">
                  <v:imagedata r:id="rId69" o:title=""/>
                </v:shape>
                <v:rect id="Rectangle 7895" o:spid="_x0000_s1151" style="position:absolute;left:251;top:96765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D+H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iZxMoLHm/AE5OwOAAD//wMAUEsBAi0AFAAGAAgAAAAhANvh9svuAAAAhQEAABMAAAAAAAAA&#10;AAAAAAAAAAAAAFtDb250ZW50X1R5cGVzXS54bWxQSwECLQAUAAYACAAAACEAWvQsW78AAAAVAQAA&#10;CwAAAAAAAAAAAAAAAAAfAQAAX3JlbHMvLnJlbHNQSwECLQAUAAYACAAAACEAlRw/h8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96" o:spid="_x0000_s1152" style="position:absolute;left:574;top:96967;width:554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qHw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n3Eyhv834QnI2QMAAP//AwBQSwECLQAUAAYACAAAACEA2+H2y+4AAACFAQAAEwAAAAAAAAAA&#10;AAAAAAAAAAAAW0NvbnRlbnRfVHlwZXNdLnhtbFBLAQItABQABgAIAAAAIQBa9CxbvwAAABUBAAAL&#10;AAAAAAAAAAAAAAAAAB8BAABfcmVscy8ucmVsc1BLAQItABQABgAIAAAAIQBlzqHwxQAAAN0AAAAP&#10;AAAAAAAAAAAAAAAAAAcCAABkcnMvZG93bnJldi54bWxQSwUGAAAAAAMAAwC3AAAA+Q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Реценз.</w:t>
                        </w:r>
                      </w:p>
                    </w:txbxContent>
                  </v:textbox>
                </v:rect>
                <v:rect id="Rectangle 7897" o:spid="_x0000_s1153" style="position:absolute;left:4735;top:96765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899" o:spid="_x0000_s1154" type="#_x0000_t75" style="position:absolute;left:7520;top:96735;width:8520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">
                  <v:imagedata r:id="rId63" o:title=""/>
                </v:shape>
                <v:rect id="Rectangle 7900" o:spid="_x0000_s1155" style="position:absolute;left:7645;top:96967;width:476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  <v:rect id="Rectangle 7901" o:spid="_x0000_s1156" style="position:absolute;left:11211;top:96765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02" o:spid="_x0000_s1157" style="position:absolute;left:52562;top:87630;width:19;height:7113;visibility:visible;mso-wrap-style:square;v-text-anchor:top" coordsize="1905,7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" path="m,l1905,711365e" filled="f" strokeweight="2.04pt">
                  <v:path arrowok="t" textboxrect="0,0,1905,711365"/>
                </v:shape>
                <v:shape id="Picture 7904" o:spid="_x0000_s1158" type="#_x0000_t75" style="position:absolute;left:52875;top:87850;width:4876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">
                  <v:imagedata r:id="rId73" o:title=""/>
                </v:shape>
                <v:rect id="Rectangle 7905" o:spid="_x0000_s1159" style="position:absolute;left:53634;top:88083;width:4470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6Wd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ZMkGsHjTXgCcv4HAAD//wMAUEsBAi0AFAAGAAgAAAAhANvh9svuAAAAhQEAABMAAAAAAAAA&#10;AAAAAAAAAAAAAFtDb250ZW50X1R5cGVzXS54bWxQSwECLQAUAAYACAAAACEAWvQsW78AAAAVAQAA&#10;CwAAAAAAAAAAAAAAAAAfAQAAX3JlbHMvLnJlbHNQSwECLQAUAAYACAAAACEAC/elnc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Масса</w:t>
                        </w:r>
                      </w:p>
                    </w:txbxContent>
                  </v:textbox>
                </v:rect>
                <v:rect id="Rectangle 7906" o:spid="_x0000_s1160" style="position:absolute;left:57002;top:87880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Tvq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vuJoBK834QnI2RMAAP//AwBQSwECLQAUAAYACAAAACEA2+H2y+4AAACFAQAAEwAAAAAAAAAA&#10;AAAAAAAAAAAAW0NvbnRlbnRfVHlwZXNdLnhtbFBLAQItABQABgAIAAAAIQBa9CxbvwAAABUBAAAL&#10;AAAAAAAAAAAAAAAAAB8BAABfcmVscy8ucmVsc1BLAQItABQABgAIAAAAIQD7JTvqxQAAAN0AAAAP&#10;AAAAAAAAAAAAAAAAAAcCAABkcnMvZG93bnJldi54bWxQSwUGAAAAAAMAAwC3AAAA+Q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08" o:spid="_x0000_s1161" type="#_x0000_t75" style="position:absolute;left:58346;top:87850;width:7696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">
                  <v:imagedata r:id="rId77" o:title=""/>
                </v:shape>
                <v:rect id="Rectangle 7909" o:spid="_x0000_s1162" style="position:absolute;left:59547;top:88083;width:7075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rect id="Rectangle 7910" o:spid="_x0000_s1163" style="position:absolute;left:64884;top:87880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11" o:spid="_x0000_s1164" style="position:absolute;left:54361;top:94838;width:6;height:1723;visibility:visible;mso-wrap-style:square;v-text-anchor:top" coordsize="635,172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" path="m,l635,172276e" filled="f" strokeweight="2.04pt">
                  <v:path arrowok="t" textboxrect="0,0,635,172276"/>
                </v:shape>
                <v:shape id="Picture 7913" o:spid="_x0000_s1165" type="#_x0000_t75" style="position:absolute;left:25778;top:97101;width:20848;height:4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">
                  <v:imagedata r:id="rId78" o:title=""/>
                </v:shape>
                <v:rect id="Rectangle 7914" o:spid="_x0000_s1166" style="position:absolute;left:25906;top:97333;width:761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pbb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liyXc3oQnIDd/AAAA//8DAFBLAQItABQABgAIAAAAIQDb4fbL7gAAAIUBAAATAAAAAAAA&#10;AAAAAAAAAAAAAABbQ29udGVudF9UeXBlc10ueG1sUEsBAi0AFAAGAAgAAAAhAFr0LFu/AAAAFQEA&#10;AAsAAAAAAAAAAAAAAAAAHwEAAF9yZWxzLy5yZWxzUEsBAi0AFAAGAAgAAAAhAOFiltv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Материал</w:t>
                        </w:r>
                      </w:p>
                    </w:txbxContent>
                  </v:textbox>
                </v:rect>
                <v:rect id="Rectangle 7915" o:spid="_x0000_s1167" style="position:absolute;left:31636;top:97130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16" o:spid="_x0000_s1168" style="position:absolute;left:26805;top:9848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7918" o:spid="_x0000_s1169" type="#_x0000_t75" style="position:absolute;left:52875;top:91386;width:4876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">
                  <v:imagedata r:id="rId74" o:title=""/>
                </v:shape>
                <v:rect id="Rectangle 7919" o:spid="_x0000_s1170" style="position:absolute;left:55006;top:91415;width:845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920" o:spid="_x0000_s1171" style="position:absolute;left:55646;top:91415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22" o:spid="_x0000_s1172" type="#_x0000_t75" style="position:absolute;left:58346;top:91386;width:7696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">
                  <v:imagedata r:id="rId79" o:title=""/>
                </v:shape>
                <v:rect id="Rectangle 63748" o:spid="_x0000_s1173" style="position:absolute;left:61102;top:91415;width:845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63750" o:spid="_x0000_s1174" style="position:absolute;left:61741;top:91415;width:127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: </w:t>
                        </w:r>
                      </w:p>
                    </w:txbxContent>
                  </v:textbox>
                </v:rect>
                <v:rect id="Rectangle 63749" o:spid="_x0000_s1175" style="position:absolute;left:62697;top:91415;width:846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Rectangle 7924" o:spid="_x0000_s1176" style="position:absolute;left:63327;top:91415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25" o:spid="_x0000_s1177" style="position:absolute;left:38;top:87530;width:25273;height:7;visibility:visible;mso-wrap-style:square;v-text-anchor:top" coordsize="25273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" path="m,l2527300,635e" filled="f" strokeweight=".96pt">
                  <v:path arrowok="t" textboxrect="0,0,2527300,635"/>
                </v:shape>
                <w10:anchorlock/>
              </v:group>
            </w:pict>
          </mc:Fallback>
        </mc:AlternateContent>
      </w:r>
    </w:p>
    <w:p w:rsidR="00E971C0" w:rsidRDefault="00E971C0">
      <w:pPr>
        <w:spacing w:after="0" w:line="259" w:lineRule="auto"/>
        <w:ind w:left="-1510" w:right="11343" w:firstLine="0"/>
        <w:jc w:val="left"/>
      </w:pPr>
    </w:p>
    <w:tbl>
      <w:tblPr>
        <w:tblStyle w:val="TableGrid"/>
        <w:tblW w:w="10447" w:type="dxa"/>
        <w:tblInd w:w="-376" w:type="dxa"/>
        <w:tblCellMar>
          <w:top w:w="28" w:type="dxa"/>
          <w:left w:w="20" w:type="dxa"/>
        </w:tblCellMar>
        <w:tblLook w:val="04A0" w:firstRow="1" w:lastRow="0" w:firstColumn="1" w:lastColumn="0" w:noHBand="0" w:noVBand="1"/>
      </w:tblPr>
      <w:tblGrid>
        <w:gridCol w:w="521"/>
        <w:gridCol w:w="622"/>
        <w:gridCol w:w="1428"/>
        <w:gridCol w:w="854"/>
        <w:gridCol w:w="571"/>
        <w:gridCol w:w="3427"/>
        <w:gridCol w:w="284"/>
        <w:gridCol w:w="283"/>
        <w:gridCol w:w="288"/>
        <w:gridCol w:w="857"/>
        <w:gridCol w:w="1312"/>
      </w:tblGrid>
      <w:tr w:rsidR="00E971C0">
        <w:trPr>
          <w:trHeight w:val="13767"/>
        </w:trPr>
        <w:tc>
          <w:tcPr>
            <w:tcW w:w="10447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17" w:space="0" w:color="000000"/>
              <w:right w:val="single" w:sz="16" w:space="0" w:color="000000"/>
            </w:tcBorders>
          </w:tcPr>
          <w:p w:rsidR="00E971C0" w:rsidRDefault="00E934DA">
            <w:pPr>
              <w:spacing w:after="186" w:line="259" w:lineRule="auto"/>
              <w:ind w:left="449" w:right="0" w:firstLine="0"/>
              <w:jc w:val="center"/>
            </w:pPr>
            <w:r>
              <w:t xml:space="preserve">Приложение К </w:t>
            </w:r>
          </w:p>
          <w:p w:rsidR="00E971C0" w:rsidRDefault="00E934DA">
            <w:pPr>
              <w:spacing w:after="131" w:line="259" w:lineRule="auto"/>
              <w:ind w:left="448" w:right="0" w:firstLine="0"/>
              <w:jc w:val="center"/>
            </w:pPr>
            <w:r>
              <w:t xml:space="preserve">Форма 2 </w:t>
            </w:r>
          </w:p>
          <w:p w:rsidR="00E971C0" w:rsidRDefault="00E934DA">
            <w:pPr>
              <w:spacing w:after="0" w:line="259" w:lineRule="auto"/>
              <w:ind w:left="548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</w:tc>
      </w:tr>
      <w:tr w:rsidR="00E971C0">
        <w:trPr>
          <w:trHeight w:val="282"/>
        </w:trPr>
        <w:tc>
          <w:tcPr>
            <w:tcW w:w="521" w:type="dxa"/>
            <w:tcBorders>
              <w:top w:val="single" w:sz="17" w:space="0" w:color="000000"/>
              <w:left w:val="single" w:sz="16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2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28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4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451" w:type="dxa"/>
            <w:gridSpan w:val="6"/>
            <w:vMerge w:val="restart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16" w:space="0" w:color="000000"/>
            </w:tcBorders>
            <w:vAlign w:val="center"/>
          </w:tcPr>
          <w:p w:rsidR="00E971C0" w:rsidRDefault="00E934DA">
            <w:pPr>
              <w:spacing w:after="0" w:line="259" w:lineRule="auto"/>
              <w:ind w:left="0" w:right="1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6912" behindDoc="1" locked="0" layoutInCell="1" allowOverlap="0">
                  <wp:simplePos x="0" y="0"/>
                  <wp:positionH relativeFrom="column">
                    <wp:posOffset>37021</wp:posOffset>
                  </wp:positionH>
                  <wp:positionV relativeFrom="paragraph">
                    <wp:posOffset>-36974</wp:posOffset>
                  </wp:positionV>
                  <wp:extent cx="4030980" cy="216408"/>
                  <wp:effectExtent l="0" t="0" r="0" b="0"/>
                  <wp:wrapNone/>
                  <wp:docPr id="7979" name="Picture 797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9" name="Picture 7979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0980" cy="216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</w:rPr>
              <w:t>НАЗВАНИЕ ДОКУМЕНТА</w:t>
            </w:r>
            <w:r>
              <w:rPr>
                <w:i/>
              </w:rPr>
              <w:t xml:space="preserve"> </w:t>
            </w:r>
          </w:p>
        </w:tc>
      </w:tr>
      <w:tr w:rsidR="00E971C0">
        <w:trPr>
          <w:trHeight w:val="284"/>
        </w:trPr>
        <w:tc>
          <w:tcPr>
            <w:tcW w:w="521" w:type="dxa"/>
            <w:tcBorders>
              <w:top w:val="single" w:sz="8" w:space="0" w:color="000000"/>
              <w:left w:val="single" w:sz="16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22" w:type="dxa"/>
            <w:tcBorders>
              <w:top w:val="single" w:sz="8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428" w:type="dxa"/>
            <w:tcBorders>
              <w:top w:val="single" w:sz="8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4" w:type="dxa"/>
            <w:tcBorders>
              <w:top w:val="single" w:sz="8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single" w:sz="8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000000"/>
              <w:bottom w:val="nil"/>
              <w:right w:val="single" w:sz="16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71C0">
        <w:trPr>
          <w:trHeight w:val="283"/>
        </w:trPr>
        <w:tc>
          <w:tcPr>
            <w:tcW w:w="521" w:type="dxa"/>
            <w:tcBorders>
              <w:top w:val="single" w:sz="17" w:space="0" w:color="000000"/>
              <w:left w:val="single" w:sz="16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46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0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-20840</wp:posOffset>
                  </wp:positionV>
                  <wp:extent cx="291084" cy="131064"/>
                  <wp:effectExtent l="0" t="0" r="0" b="0"/>
                  <wp:wrapNone/>
                  <wp:docPr id="7951" name="Picture 79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1" name="Picture 7951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4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Изм. </w:t>
            </w:r>
          </w:p>
        </w:tc>
        <w:tc>
          <w:tcPr>
            <w:tcW w:w="622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62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0">
                  <wp:simplePos x="0" y="0"/>
                  <wp:positionH relativeFrom="column">
                    <wp:posOffset>18720</wp:posOffset>
                  </wp:positionH>
                  <wp:positionV relativeFrom="paragraph">
                    <wp:posOffset>-21194</wp:posOffset>
                  </wp:positionV>
                  <wp:extent cx="362712" cy="131064"/>
                  <wp:effectExtent l="0" t="0" r="0" b="0"/>
                  <wp:wrapNone/>
                  <wp:docPr id="7955" name="Picture 79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5" name="Picture 7955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12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Лист </w:t>
            </w:r>
          </w:p>
        </w:tc>
        <w:tc>
          <w:tcPr>
            <w:tcW w:w="1428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0" w:right="26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0">
                  <wp:simplePos x="0" y="0"/>
                  <wp:positionH relativeFrom="column">
                    <wp:posOffset>26352</wp:posOffset>
                  </wp:positionH>
                  <wp:positionV relativeFrom="paragraph">
                    <wp:posOffset>-21959</wp:posOffset>
                  </wp:positionV>
                  <wp:extent cx="853440" cy="131064"/>
                  <wp:effectExtent l="0" t="0" r="0" b="0"/>
                  <wp:wrapNone/>
                  <wp:docPr id="7959" name="Picture 795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59" name="Picture 7959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№ докум. </w:t>
            </w:r>
          </w:p>
        </w:tc>
        <w:tc>
          <w:tcPr>
            <w:tcW w:w="854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56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91008" behindDoc="1" locked="0" layoutInCell="1" allowOverlap="0">
                  <wp:simplePos x="0" y="0"/>
                  <wp:positionH relativeFrom="column">
                    <wp:posOffset>20257</wp:posOffset>
                  </wp:positionH>
                  <wp:positionV relativeFrom="paragraph">
                    <wp:posOffset>-21836</wp:posOffset>
                  </wp:positionV>
                  <wp:extent cx="509016" cy="131064"/>
                  <wp:effectExtent l="0" t="0" r="0" b="0"/>
                  <wp:wrapNone/>
                  <wp:docPr id="7963" name="Picture 796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3" name="Picture 7963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16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Подпись </w:t>
            </w:r>
          </w:p>
        </w:tc>
        <w:tc>
          <w:tcPr>
            <w:tcW w:w="571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27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0">
                  <wp:simplePos x="0" y="0"/>
                  <wp:positionH relativeFrom="column">
                    <wp:posOffset>15685</wp:posOffset>
                  </wp:positionH>
                  <wp:positionV relativeFrom="paragraph">
                    <wp:posOffset>-21241</wp:posOffset>
                  </wp:positionV>
                  <wp:extent cx="330708" cy="131064"/>
                  <wp:effectExtent l="0" t="0" r="0" b="0"/>
                  <wp:wrapNone/>
                  <wp:docPr id="7967" name="Picture 79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7" name="Picture 796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08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Дата </w:t>
            </w:r>
          </w:p>
        </w:tc>
        <w:tc>
          <w:tcPr>
            <w:tcW w:w="0" w:type="auto"/>
            <w:gridSpan w:val="6"/>
            <w:vMerge/>
            <w:tcBorders>
              <w:top w:val="nil"/>
              <w:left w:val="single" w:sz="2" w:space="0" w:color="000000"/>
              <w:bottom w:val="single" w:sz="17" w:space="0" w:color="000000"/>
              <w:right w:val="single" w:sz="16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71C0">
        <w:trPr>
          <w:trHeight w:val="283"/>
        </w:trPr>
        <w:tc>
          <w:tcPr>
            <w:tcW w:w="1143" w:type="dxa"/>
            <w:gridSpan w:val="2"/>
            <w:tcBorders>
              <w:top w:val="single" w:sz="17" w:space="0" w:color="000000"/>
              <w:left w:val="single" w:sz="16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19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0">
                  <wp:simplePos x="0" y="0"/>
                  <wp:positionH relativeFrom="column">
                    <wp:posOffset>12954</wp:posOffset>
                  </wp:positionH>
                  <wp:positionV relativeFrom="paragraph">
                    <wp:posOffset>-18963</wp:posOffset>
                  </wp:positionV>
                  <wp:extent cx="704088" cy="132588"/>
                  <wp:effectExtent l="0" t="0" r="0" b="0"/>
                  <wp:wrapNone/>
                  <wp:docPr id="7988" name="Picture 798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8" name="Picture 7988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 Разраб. </w:t>
            </w:r>
          </w:p>
        </w:tc>
        <w:tc>
          <w:tcPr>
            <w:tcW w:w="1428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41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94080" behindDoc="1" locked="0" layoutInCell="1" allowOverlap="0">
                  <wp:simplePos x="0" y="0"/>
                  <wp:positionH relativeFrom="column">
                    <wp:posOffset>26352</wp:posOffset>
                  </wp:positionH>
                  <wp:positionV relativeFrom="paragraph">
                    <wp:posOffset>-18334</wp:posOffset>
                  </wp:positionV>
                  <wp:extent cx="853440" cy="132588"/>
                  <wp:effectExtent l="0" t="0" r="0" b="0"/>
                  <wp:wrapNone/>
                  <wp:docPr id="7993" name="Picture 79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3" name="Picture 7993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Ф.И.О. </w:t>
            </w:r>
          </w:p>
        </w:tc>
        <w:tc>
          <w:tcPr>
            <w:tcW w:w="854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single" w:sz="17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427" w:type="dxa"/>
            <w:vMerge w:val="restart"/>
            <w:tcBorders>
              <w:top w:val="single" w:sz="17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50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2086356" cy="794004"/>
                      <wp:effectExtent l="0" t="0" r="0" b="0"/>
                      <wp:docPr id="65083" name="Group 650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6356" cy="794004"/>
                                <a:chOff x="0" y="0"/>
                                <a:chExt cx="2086356" cy="79400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036" name="Picture 8036"/>
                                <pic:cNvPicPr/>
                              </pic:nvPicPr>
                              <pic:blipFill>
                                <a:blip r:embed="rId8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6356" cy="7940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037" name="Rectangle 8037"/>
                              <wps:cNvSpPr/>
                              <wps:spPr>
                                <a:xfrm>
                                  <a:off x="12827" y="21637"/>
                                  <a:ext cx="1301131" cy="14288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42DAE" w:rsidRDefault="00342DAE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  <w:sz w:val="18"/>
                                      </w:rPr>
                                      <w:t>Название работы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38" name="Rectangle 8038"/>
                              <wps:cNvSpPr/>
                              <wps:spPr>
                                <a:xfrm>
                                  <a:off x="991489" y="1410"/>
                                  <a:ext cx="42236" cy="16919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42DAE" w:rsidRDefault="00342DAE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083" o:spid="_x0000_s1178" style="width:164.3pt;height:62.5pt;mso-position-horizontal-relative:char;mso-position-vertical-relative:line" coordsize="20863,79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">
                      <v:shape id="Picture 8036" o:spid="_x0000_s1179" type="#_x0000_t75" style="position:absolute;width:20863;height:7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">
                        <v:imagedata r:id="rId83" o:title=""/>
                      </v:shape>
                      <v:rect id="Rectangle 8037" o:spid="_x0000_s1180" style="position:absolute;left:128;top:216;width:13011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Yo2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hBHL6/w+yY8AZn9AAAA//8DAFBLAQItABQABgAIAAAAIQDb4fbL7gAAAIUBAAATAAAAAAAA&#10;AAAAAAAAAAAAAABbQ29udGVudF9UeXBlc10ueG1sUEsBAi0AFAAGAAgAAAAhAFr0LFu/AAAAFQEA&#10;AAsAAAAAAAAAAAAAAAAAHwEAAF9yZWxzLy5yZWxzUEsBAi0AFAAGAAgAAAAhAIc5ijbHAAAA3QAA&#10;AA8AAAAAAAAAAAAAAAAABwIAAGRycy9kb3ducmV2LnhtbFBLBQYAAAAAAwADALcAAAD7AgAAAAA=&#10;" filled="f" stroked="f">
                        <v:textbox inset="0,0,0,0"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Название работы</w:t>
                              </w:r>
                            </w:p>
                          </w:txbxContent>
                        </v:textbox>
                      </v:rect>
                      <v:rect id="Rectangle 8038" o:spid="_x0000_s1181" style="position:absolute;left:9914;top:14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h5E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IE3e49z4Jj4BufwDAAD//wMAUEsBAi0AFAAGAAgAAAAhANvh9svuAAAAhQEAABMAAAAAAAAAAAAA&#10;AAAAAAAAAFtDb250ZW50X1R5cGVzXS54bWxQSwECLQAUAAYACAAAACEAWvQsW78AAAAVAQAACwAA&#10;AAAAAAAAAAAAAAAfAQAAX3JlbHMvLnJlbHNQSwECLQAUAAYACAAAACEA9qYeRMMAAADdAAAADwAA&#10;AAAAAAAAAAAAAAAHAgAAZHJzL2Rvd25yZXYueG1sUEsFBgAAAAADAAMAtwAAAPcCAAAAAA==&#10;" filled="f" stroked="f">
                        <v:textbox inset="0,0,0,0"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5" w:type="dxa"/>
            <w:gridSpan w:val="3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0" w:right="16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0">
                  <wp:simplePos x="0" y="0"/>
                  <wp:positionH relativeFrom="column">
                    <wp:posOffset>27876</wp:posOffset>
                  </wp:positionH>
                  <wp:positionV relativeFrom="paragraph">
                    <wp:posOffset>-21017</wp:posOffset>
                  </wp:positionV>
                  <wp:extent cx="487680" cy="131064"/>
                  <wp:effectExtent l="0" t="0" r="0" b="0"/>
                  <wp:wrapNone/>
                  <wp:docPr id="8043" name="Picture 80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3" name="Picture 8043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Лит. </w:t>
            </w:r>
          </w:p>
        </w:tc>
        <w:tc>
          <w:tcPr>
            <w:tcW w:w="857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174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0">
                  <wp:simplePos x="0" y="0"/>
                  <wp:positionH relativeFrom="column">
                    <wp:posOffset>27559</wp:posOffset>
                  </wp:positionH>
                  <wp:positionV relativeFrom="paragraph">
                    <wp:posOffset>-21192</wp:posOffset>
                  </wp:positionV>
                  <wp:extent cx="487680" cy="131064"/>
                  <wp:effectExtent l="0" t="0" r="0" b="0"/>
                  <wp:wrapNone/>
                  <wp:docPr id="7971" name="Picture 79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1" name="Picture 7971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Лист </w:t>
            </w:r>
          </w:p>
        </w:tc>
        <w:tc>
          <w:tcPr>
            <w:tcW w:w="1312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16" w:space="0" w:color="000000"/>
            </w:tcBorders>
          </w:tcPr>
          <w:p w:rsidR="00E971C0" w:rsidRDefault="00E934DA">
            <w:pPr>
              <w:spacing w:after="0" w:line="259" w:lineRule="auto"/>
              <w:ind w:left="0" w:right="22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0">
                  <wp:simplePos x="0" y="0"/>
                  <wp:positionH relativeFrom="column">
                    <wp:posOffset>29211</wp:posOffset>
                  </wp:positionH>
                  <wp:positionV relativeFrom="paragraph">
                    <wp:posOffset>-21730</wp:posOffset>
                  </wp:positionV>
                  <wp:extent cx="771144" cy="131064"/>
                  <wp:effectExtent l="0" t="0" r="0" b="0"/>
                  <wp:wrapNone/>
                  <wp:docPr id="8047" name="Picture 80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7" name="Picture 8047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144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Листов </w:t>
            </w:r>
          </w:p>
        </w:tc>
      </w:tr>
      <w:tr w:rsidR="00E971C0">
        <w:trPr>
          <w:trHeight w:val="281"/>
        </w:trPr>
        <w:tc>
          <w:tcPr>
            <w:tcW w:w="1143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19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0">
                  <wp:simplePos x="0" y="0"/>
                  <wp:positionH relativeFrom="column">
                    <wp:posOffset>12954</wp:posOffset>
                  </wp:positionH>
                  <wp:positionV relativeFrom="paragraph">
                    <wp:posOffset>-19030</wp:posOffset>
                  </wp:positionV>
                  <wp:extent cx="704088" cy="132588"/>
                  <wp:effectExtent l="0" t="0" r="0" b="0"/>
                  <wp:wrapNone/>
                  <wp:docPr id="7999" name="Picture 79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9" name="Picture 7999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 Провер. 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41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99200" behindDoc="1" locked="0" layoutInCell="1" allowOverlap="0">
                  <wp:simplePos x="0" y="0"/>
                  <wp:positionH relativeFrom="column">
                    <wp:posOffset>26352</wp:posOffset>
                  </wp:positionH>
                  <wp:positionV relativeFrom="paragraph">
                    <wp:posOffset>-19988</wp:posOffset>
                  </wp:positionV>
                  <wp:extent cx="853440" cy="132588"/>
                  <wp:effectExtent l="0" t="0" r="0" b="0"/>
                  <wp:wrapNone/>
                  <wp:docPr id="8004" name="Picture 80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4" name="Picture 800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Ф.И.О. 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4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3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87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857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0" w:right="24"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0">
                  <wp:simplePos x="0" y="0"/>
                  <wp:positionH relativeFrom="column">
                    <wp:posOffset>27559</wp:posOffset>
                  </wp:positionH>
                  <wp:positionV relativeFrom="paragraph">
                    <wp:posOffset>-2933</wp:posOffset>
                  </wp:positionV>
                  <wp:extent cx="487680" cy="132588"/>
                  <wp:effectExtent l="0" t="0" r="0" b="0"/>
                  <wp:wrapNone/>
                  <wp:docPr id="7975" name="Picture 79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5" name="Picture 7975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50 </w:t>
            </w:r>
          </w:p>
        </w:tc>
        <w:tc>
          <w:tcPr>
            <w:tcW w:w="1312" w:type="dxa"/>
            <w:tcBorders>
              <w:top w:val="single" w:sz="17" w:space="0" w:color="000000"/>
              <w:left w:val="single" w:sz="2" w:space="0" w:color="000000"/>
              <w:bottom w:val="single" w:sz="17" w:space="0" w:color="000000"/>
              <w:right w:val="single" w:sz="16" w:space="0" w:color="000000"/>
            </w:tcBorders>
          </w:tcPr>
          <w:p w:rsidR="00E971C0" w:rsidRDefault="00E934DA">
            <w:pPr>
              <w:spacing w:after="0" w:line="259" w:lineRule="auto"/>
              <w:ind w:left="33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>
                      <wp:extent cx="771144" cy="132588"/>
                      <wp:effectExtent l="0" t="0" r="0" b="0"/>
                      <wp:docPr id="65200" name="Group 652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1144" cy="132588"/>
                                <a:chOff x="0" y="0"/>
                                <a:chExt cx="771144" cy="1325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051" name="Picture 8051"/>
                                <pic:cNvPicPr/>
                              </pic:nvPicPr>
                              <pic:blipFill>
                                <a:blip r:embed="rId5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1144" cy="1325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052" name="Rectangle 8052"/>
                              <wps:cNvSpPr/>
                              <wps:spPr>
                                <a:xfrm>
                                  <a:off x="354838" y="2934"/>
                                  <a:ext cx="84546" cy="1691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42DAE" w:rsidRDefault="00342DAE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  <w:sz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053" name="Rectangle 8053"/>
                              <wps:cNvSpPr/>
                              <wps:spPr>
                                <a:xfrm>
                                  <a:off x="418846" y="2934"/>
                                  <a:ext cx="42236" cy="16919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342DAE" w:rsidRDefault="00342DAE">
                                    <w:pPr>
                                      <w:spacing w:after="160" w:line="259" w:lineRule="auto"/>
                                      <w:ind w:left="0" w:right="0" w:firstLine="0"/>
                                      <w:jc w:val="left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i/>
                                        <w:sz w:val="18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65200" o:spid="_x0000_s1182" style="width:60.7pt;height:10.45pt;mso-position-horizontal-relative:char;mso-position-vertical-relative:line" coordsize="7711,13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">
                      <v:shape id="Picture 8051" o:spid="_x0000_s1183" type="#_x0000_t75" style="position:absolute;width:7711;height: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">
                        <v:imagedata r:id="rId77" o:title=""/>
                      </v:shape>
                      <v:rect id="Rectangle 8052" o:spid="_x0000_s1184" style="position:absolute;left:3548;top:29;width:845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cwOxgAAAN0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pJoHsP/m/AE5PoPAAD//wMAUEsBAi0AFAAGAAgAAAAhANvh9svuAAAAhQEAABMAAAAAAAAA&#10;AAAAAAAAAAAAAFtDb250ZW50X1R5cGVzXS54bWxQSwECLQAUAAYACAAAACEAWvQsW78AAAAVAQAA&#10;CwAAAAAAAAAAAAAAAAAfAQAAX3JlbHMvLnJlbHNQSwECLQAUAAYACAAAACEASpHMDsYAAADdAAAA&#10;DwAAAAAAAAAAAAAAAAAHAgAAZHJzL2Rvd25yZXYueG1sUEsFBgAAAAADAAMAtwAAAPoCAAAAAA==&#10;" filled="f" stroked="f">
                        <v:textbox inset="0,0,0,0"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8053" o:spid="_x0000_s1185" style="position:absolute;left:4188;top:29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" filled="f" stroked="f">
                        <v:textbox inset="0,0,0,0"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E971C0">
        <w:trPr>
          <w:trHeight w:val="284"/>
        </w:trPr>
        <w:tc>
          <w:tcPr>
            <w:tcW w:w="1143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19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701248" behindDoc="1" locked="0" layoutInCell="1" allowOverlap="0">
                  <wp:simplePos x="0" y="0"/>
                  <wp:positionH relativeFrom="column">
                    <wp:posOffset>12954</wp:posOffset>
                  </wp:positionH>
                  <wp:positionV relativeFrom="paragraph">
                    <wp:posOffset>-20487</wp:posOffset>
                  </wp:positionV>
                  <wp:extent cx="704088" cy="131064"/>
                  <wp:effectExtent l="0" t="0" r="0" b="0"/>
                  <wp:wrapNone/>
                  <wp:docPr id="8008" name="Picture 80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8" name="Picture 8008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 Реценз. 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41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702272" behindDoc="1" locked="0" layoutInCell="1" allowOverlap="0">
                  <wp:simplePos x="0" y="0"/>
                  <wp:positionH relativeFrom="column">
                    <wp:posOffset>26352</wp:posOffset>
                  </wp:positionH>
                  <wp:positionV relativeFrom="paragraph">
                    <wp:posOffset>-21512</wp:posOffset>
                  </wp:positionV>
                  <wp:extent cx="853440" cy="131064"/>
                  <wp:effectExtent l="0" t="0" r="0" b="0"/>
                  <wp:wrapNone/>
                  <wp:docPr id="8013" name="Picture 80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3" name="Picture 8013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131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Ф.И.О. 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23" w:type="dxa"/>
            <w:gridSpan w:val="5"/>
            <w:vMerge w:val="restart"/>
            <w:tcBorders>
              <w:top w:val="single" w:sz="17" w:space="0" w:color="000000"/>
              <w:left w:val="single" w:sz="2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 w:rsidR="00E971C0" w:rsidRDefault="00E934DA">
            <w:pPr>
              <w:spacing w:after="0" w:line="259" w:lineRule="auto"/>
              <w:ind w:left="748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703296" behindDoc="1" locked="0" layoutInCell="1" allowOverlap="0">
                  <wp:simplePos x="0" y="0"/>
                  <wp:positionH relativeFrom="column">
                    <wp:posOffset>27876</wp:posOffset>
                  </wp:positionH>
                  <wp:positionV relativeFrom="paragraph">
                    <wp:posOffset>-34507</wp:posOffset>
                  </wp:positionV>
                  <wp:extent cx="1859280" cy="198120"/>
                  <wp:effectExtent l="0" t="0" r="0" b="0"/>
                  <wp:wrapNone/>
                  <wp:docPr id="8057" name="Picture 80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57" name="Picture 8057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28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24"/>
              </w:rPr>
              <w:t>Организация</w:t>
            </w:r>
            <w:r>
              <w:rPr>
                <w:i/>
                <w:sz w:val="37"/>
                <w:vertAlign w:val="superscript"/>
              </w:rPr>
              <w:t xml:space="preserve"> </w:t>
            </w:r>
            <w:r>
              <w:t xml:space="preserve">50 </w:t>
            </w:r>
          </w:p>
        </w:tc>
      </w:tr>
      <w:tr w:rsidR="00E971C0">
        <w:trPr>
          <w:trHeight w:val="283"/>
        </w:trPr>
        <w:tc>
          <w:tcPr>
            <w:tcW w:w="1143" w:type="dxa"/>
            <w:gridSpan w:val="2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19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704320" behindDoc="1" locked="0" layoutInCell="1" allowOverlap="0">
                  <wp:simplePos x="0" y="0"/>
                  <wp:positionH relativeFrom="column">
                    <wp:posOffset>12954</wp:posOffset>
                  </wp:positionH>
                  <wp:positionV relativeFrom="paragraph">
                    <wp:posOffset>-21301</wp:posOffset>
                  </wp:positionV>
                  <wp:extent cx="704088" cy="132588"/>
                  <wp:effectExtent l="0" t="0" r="0" b="0"/>
                  <wp:wrapNone/>
                  <wp:docPr id="8017" name="Picture 801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7" name="Picture 8017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 Н. Контр. 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41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705344" behindDoc="1" locked="0" layoutInCell="1" allowOverlap="0">
                  <wp:simplePos x="0" y="0"/>
                  <wp:positionH relativeFrom="column">
                    <wp:posOffset>26352</wp:posOffset>
                  </wp:positionH>
                  <wp:positionV relativeFrom="paragraph">
                    <wp:posOffset>-21817</wp:posOffset>
                  </wp:positionV>
                  <wp:extent cx="853440" cy="132588"/>
                  <wp:effectExtent l="0" t="0" r="0" b="0"/>
                  <wp:wrapNone/>
                  <wp:docPr id="8022" name="Picture 80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2" name="Picture 8022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Ф.И.О. 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2" w:space="0" w:color="000000"/>
              <w:bottom w:val="nil"/>
              <w:right w:val="single" w:sz="16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E971C0">
        <w:trPr>
          <w:trHeight w:val="284"/>
        </w:trPr>
        <w:tc>
          <w:tcPr>
            <w:tcW w:w="1143" w:type="dxa"/>
            <w:gridSpan w:val="2"/>
            <w:tcBorders>
              <w:top w:val="single" w:sz="8" w:space="0" w:color="000000"/>
              <w:left w:val="single" w:sz="16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19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706368" behindDoc="1" locked="0" layoutInCell="1" allowOverlap="0">
                  <wp:simplePos x="0" y="0"/>
                  <wp:positionH relativeFrom="column">
                    <wp:posOffset>12954</wp:posOffset>
                  </wp:positionH>
                  <wp:positionV relativeFrom="paragraph">
                    <wp:posOffset>-19437</wp:posOffset>
                  </wp:positionV>
                  <wp:extent cx="704088" cy="132588"/>
                  <wp:effectExtent l="0" t="0" r="0" b="0"/>
                  <wp:wrapNone/>
                  <wp:docPr id="8026" name="Picture 80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6" name="Picture 8026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088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 Утверд. 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34DA">
            <w:pPr>
              <w:spacing w:after="0" w:line="259" w:lineRule="auto"/>
              <w:ind w:left="41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0">
                  <wp:simplePos x="0" y="0"/>
                  <wp:positionH relativeFrom="column">
                    <wp:posOffset>26352</wp:posOffset>
                  </wp:positionH>
                  <wp:positionV relativeFrom="paragraph">
                    <wp:posOffset>-20294</wp:posOffset>
                  </wp:positionV>
                  <wp:extent cx="853440" cy="132588"/>
                  <wp:effectExtent l="0" t="0" r="0" b="0"/>
                  <wp:wrapNone/>
                  <wp:docPr id="8031" name="Picture 80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31" name="Picture 8031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13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eastAsia="Arial" w:hAnsi="Arial" w:cs="Arial"/>
                <w:i/>
                <w:sz w:val="18"/>
              </w:rPr>
              <w:t xml:space="preserve">Ф.И.О. </w:t>
            </w:r>
          </w:p>
        </w:tc>
        <w:tc>
          <w:tcPr>
            <w:tcW w:w="854" w:type="dxa"/>
            <w:tcBorders>
              <w:top w:val="single" w:sz="8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71" w:type="dxa"/>
            <w:tcBorders>
              <w:top w:val="single" w:sz="8" w:space="0" w:color="000000"/>
              <w:left w:val="single" w:sz="2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16" w:space="0" w:color="000000"/>
              <w:right w:val="single" w:sz="2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gridSpan w:val="5"/>
            <w:vMerge/>
            <w:tcBorders>
              <w:top w:val="nil"/>
              <w:left w:val="single" w:sz="2" w:space="0" w:color="000000"/>
              <w:bottom w:val="single" w:sz="16" w:space="0" w:color="000000"/>
              <w:right w:val="single" w:sz="16" w:space="0" w:color="000000"/>
            </w:tcBorders>
          </w:tcPr>
          <w:p w:rsidR="00E971C0" w:rsidRDefault="00E971C0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E971C0" w:rsidRDefault="00E934DA">
      <w:pPr>
        <w:spacing w:after="0" w:line="259" w:lineRule="auto"/>
        <w:ind w:left="-376" w:right="-207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614160" cy="10239756"/>
                <wp:effectExtent l="0" t="0" r="0" b="0"/>
                <wp:docPr id="63751" name="Group 63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10239756"/>
                          <a:chOff x="0" y="0"/>
                          <a:chExt cx="6614160" cy="10239756"/>
                        </a:xfrm>
                      </wpg:grpSpPr>
                      <wps:wsp>
                        <wps:cNvPr id="8062" name="Rectangle 8062"/>
                        <wps:cNvSpPr/>
                        <wps:spPr>
                          <a:xfrm>
                            <a:off x="6303772" y="9862189"/>
                            <a:ext cx="23816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3" name="Rectangle 8063"/>
                        <wps:cNvSpPr/>
                        <wps:spPr>
                          <a:xfrm>
                            <a:off x="6482334" y="9862189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5" name="Rectangle 8065"/>
                        <wps:cNvSpPr/>
                        <wps:spPr>
                          <a:xfrm>
                            <a:off x="2903093" y="537023"/>
                            <a:ext cx="133894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Приложение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6" name="Rectangle 8066"/>
                        <wps:cNvSpPr/>
                        <wps:spPr>
                          <a:xfrm>
                            <a:off x="3910711" y="537023"/>
                            <a:ext cx="160787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7" name="Rectangle 8067"/>
                        <wps:cNvSpPr/>
                        <wps:spPr>
                          <a:xfrm>
                            <a:off x="4029583" y="501782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8" name="Rectangle 8068"/>
                        <wps:cNvSpPr/>
                        <wps:spPr>
                          <a:xfrm>
                            <a:off x="3104261" y="845125"/>
                            <a:ext cx="961405" cy="215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Форма 2а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9" name="Rectangle 8069"/>
                        <wps:cNvSpPr/>
                        <wps:spPr>
                          <a:xfrm>
                            <a:off x="3826891" y="809884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0" name="Rectangle 8070"/>
                        <wps:cNvSpPr/>
                        <wps:spPr>
                          <a:xfrm>
                            <a:off x="3465703" y="111620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1" name="Shape 8071"/>
                        <wps:cNvSpPr/>
                        <wps:spPr>
                          <a:xfrm>
                            <a:off x="0" y="0"/>
                            <a:ext cx="6614160" cy="10239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 h="10239756">
                                <a:moveTo>
                                  <a:pt x="0" y="10239756"/>
                                </a:moveTo>
                                <a:lnTo>
                                  <a:pt x="6614160" y="10239756"/>
                                </a:lnTo>
                                <a:lnTo>
                                  <a:pt x="6614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2" name="Shape 8072"/>
                        <wps:cNvSpPr/>
                        <wps:spPr>
                          <a:xfrm>
                            <a:off x="362712" y="9701785"/>
                            <a:ext cx="660" cy="5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" h="532485">
                                <a:moveTo>
                                  <a:pt x="0" y="0"/>
                                </a:moveTo>
                                <a:lnTo>
                                  <a:pt x="660" y="53248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3" name="Shape 8073"/>
                        <wps:cNvSpPr/>
                        <wps:spPr>
                          <a:xfrm>
                            <a:off x="4572" y="9697212"/>
                            <a:ext cx="6603238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238" h="508">
                                <a:moveTo>
                                  <a:pt x="0" y="0"/>
                                </a:moveTo>
                                <a:lnTo>
                                  <a:pt x="6603238" y="508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4" name="Shape 8074"/>
                        <wps:cNvSpPr/>
                        <wps:spPr>
                          <a:xfrm>
                            <a:off x="723900" y="9701785"/>
                            <a:ext cx="635" cy="5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32485">
                                <a:moveTo>
                                  <a:pt x="0" y="0"/>
                                </a:moveTo>
                                <a:lnTo>
                                  <a:pt x="635" y="53248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5" name="Shape 8075"/>
                        <wps:cNvSpPr/>
                        <wps:spPr>
                          <a:xfrm>
                            <a:off x="1627632" y="9701785"/>
                            <a:ext cx="635" cy="5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32485">
                                <a:moveTo>
                                  <a:pt x="0" y="0"/>
                                </a:moveTo>
                                <a:lnTo>
                                  <a:pt x="635" y="53248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6" name="Shape 8076"/>
                        <wps:cNvSpPr/>
                        <wps:spPr>
                          <a:xfrm>
                            <a:off x="2168652" y="9706356"/>
                            <a:ext cx="635" cy="5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27355">
                                <a:moveTo>
                                  <a:pt x="0" y="0"/>
                                </a:moveTo>
                                <a:lnTo>
                                  <a:pt x="635" y="52735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7" name="Shape 8077"/>
                        <wps:cNvSpPr/>
                        <wps:spPr>
                          <a:xfrm>
                            <a:off x="2531364" y="9701785"/>
                            <a:ext cx="635" cy="5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27355">
                                <a:moveTo>
                                  <a:pt x="0" y="0"/>
                                </a:moveTo>
                                <a:lnTo>
                                  <a:pt x="635" y="52735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8" name="Shape 8078"/>
                        <wps:cNvSpPr/>
                        <wps:spPr>
                          <a:xfrm>
                            <a:off x="6252972" y="9701785"/>
                            <a:ext cx="1270" cy="5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532485">
                                <a:moveTo>
                                  <a:pt x="0" y="0"/>
                                </a:moveTo>
                                <a:lnTo>
                                  <a:pt x="1270" y="53248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79" name="Shape 8079"/>
                        <wps:cNvSpPr/>
                        <wps:spPr>
                          <a:xfrm>
                            <a:off x="3810" y="9876282"/>
                            <a:ext cx="2520315" cy="1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315" h="1029">
                                <a:moveTo>
                                  <a:pt x="0" y="0"/>
                                </a:moveTo>
                                <a:lnTo>
                                  <a:pt x="2520315" y="1029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0" name="Shape 8080"/>
                        <wps:cNvSpPr/>
                        <wps:spPr>
                          <a:xfrm>
                            <a:off x="4572" y="10058400"/>
                            <a:ext cx="2520315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315" h="508">
                                <a:moveTo>
                                  <a:pt x="0" y="0"/>
                                </a:moveTo>
                                <a:lnTo>
                                  <a:pt x="2520315" y="508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81" name="Shape 8081"/>
                        <wps:cNvSpPr/>
                        <wps:spPr>
                          <a:xfrm>
                            <a:off x="6256782" y="9877806"/>
                            <a:ext cx="354203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203" h="508">
                                <a:moveTo>
                                  <a:pt x="0" y="0"/>
                                </a:moveTo>
                                <a:lnTo>
                                  <a:pt x="354203" y="508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83" name="Picture 8083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0077450"/>
                            <a:ext cx="329184" cy="132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87" name="Picture 8087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377190" y="10077450"/>
                            <a:ext cx="330708" cy="132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91" name="Picture 8091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750570" y="10077450"/>
                            <a:ext cx="850392" cy="132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95" name="Picture 8095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1648206" y="10077450"/>
                            <a:ext cx="505968" cy="132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99" name="Picture 8099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184654" y="10077450"/>
                            <a:ext cx="329184" cy="132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03" name="Picture 8103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6267450" y="9728454"/>
                            <a:ext cx="329184" cy="1325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07" name="Picture 8107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6267450" y="9961626"/>
                            <a:ext cx="329184" cy="1920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10" name="Picture 8110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2562606" y="9853423"/>
                            <a:ext cx="3660648" cy="217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13" name="Shape 8113"/>
                        <wps:cNvSpPr/>
                        <wps:spPr>
                          <a:xfrm>
                            <a:off x="0" y="0"/>
                            <a:ext cx="6614160" cy="10239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4160" h="10239756">
                                <a:moveTo>
                                  <a:pt x="0" y="10239756"/>
                                </a:moveTo>
                                <a:lnTo>
                                  <a:pt x="6614160" y="10239756"/>
                                </a:lnTo>
                                <a:lnTo>
                                  <a:pt x="66141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4" name="Shape 8114"/>
                        <wps:cNvSpPr/>
                        <wps:spPr>
                          <a:xfrm>
                            <a:off x="362712" y="9701785"/>
                            <a:ext cx="660" cy="5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" h="532485">
                                <a:moveTo>
                                  <a:pt x="0" y="0"/>
                                </a:moveTo>
                                <a:lnTo>
                                  <a:pt x="660" y="53248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5" name="Shape 8115"/>
                        <wps:cNvSpPr/>
                        <wps:spPr>
                          <a:xfrm>
                            <a:off x="4572" y="9697212"/>
                            <a:ext cx="6603238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3238" h="508">
                                <a:moveTo>
                                  <a:pt x="0" y="0"/>
                                </a:moveTo>
                                <a:lnTo>
                                  <a:pt x="6603238" y="508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6" name="Shape 8116"/>
                        <wps:cNvSpPr/>
                        <wps:spPr>
                          <a:xfrm>
                            <a:off x="723900" y="9701785"/>
                            <a:ext cx="635" cy="5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32485">
                                <a:moveTo>
                                  <a:pt x="0" y="0"/>
                                </a:moveTo>
                                <a:lnTo>
                                  <a:pt x="635" y="53248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7" name="Shape 8117"/>
                        <wps:cNvSpPr/>
                        <wps:spPr>
                          <a:xfrm>
                            <a:off x="1627632" y="9701785"/>
                            <a:ext cx="635" cy="5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32485">
                                <a:moveTo>
                                  <a:pt x="0" y="0"/>
                                </a:moveTo>
                                <a:lnTo>
                                  <a:pt x="635" y="53248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8" name="Shape 8118"/>
                        <wps:cNvSpPr/>
                        <wps:spPr>
                          <a:xfrm>
                            <a:off x="2168652" y="9706356"/>
                            <a:ext cx="635" cy="5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27355">
                                <a:moveTo>
                                  <a:pt x="0" y="0"/>
                                </a:moveTo>
                                <a:lnTo>
                                  <a:pt x="635" y="52735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19" name="Shape 8119"/>
                        <wps:cNvSpPr/>
                        <wps:spPr>
                          <a:xfrm>
                            <a:off x="2531364" y="9701785"/>
                            <a:ext cx="635" cy="527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5" h="527355">
                                <a:moveTo>
                                  <a:pt x="0" y="0"/>
                                </a:moveTo>
                                <a:lnTo>
                                  <a:pt x="635" y="52735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0" name="Shape 8120"/>
                        <wps:cNvSpPr/>
                        <wps:spPr>
                          <a:xfrm>
                            <a:off x="6252972" y="9701785"/>
                            <a:ext cx="1270" cy="5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" h="532485">
                                <a:moveTo>
                                  <a:pt x="0" y="0"/>
                                </a:moveTo>
                                <a:lnTo>
                                  <a:pt x="1270" y="532485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1" name="Shape 8121"/>
                        <wps:cNvSpPr/>
                        <wps:spPr>
                          <a:xfrm>
                            <a:off x="3810" y="9876282"/>
                            <a:ext cx="2520315" cy="10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315" h="1029">
                                <a:moveTo>
                                  <a:pt x="0" y="0"/>
                                </a:moveTo>
                                <a:lnTo>
                                  <a:pt x="2520315" y="1029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2" name="Shape 8122"/>
                        <wps:cNvSpPr/>
                        <wps:spPr>
                          <a:xfrm>
                            <a:off x="4572" y="10058400"/>
                            <a:ext cx="2520315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0315" h="508">
                                <a:moveTo>
                                  <a:pt x="0" y="0"/>
                                </a:moveTo>
                                <a:lnTo>
                                  <a:pt x="2520315" y="508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23" name="Shape 8123"/>
                        <wps:cNvSpPr/>
                        <wps:spPr>
                          <a:xfrm>
                            <a:off x="6256782" y="9877806"/>
                            <a:ext cx="354203" cy="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203" h="508">
                                <a:moveTo>
                                  <a:pt x="0" y="0"/>
                                </a:moveTo>
                                <a:lnTo>
                                  <a:pt x="354203" y="508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25" name="Picture 8125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19050" y="10077450"/>
                            <a:ext cx="329184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26" name="Rectangle 8126"/>
                        <wps:cNvSpPr/>
                        <wps:spPr>
                          <a:xfrm>
                            <a:off x="60503" y="10100917"/>
                            <a:ext cx="325929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7" name="Rectangle 8127"/>
                        <wps:cNvSpPr/>
                        <wps:spPr>
                          <a:xfrm>
                            <a:off x="305867" y="10080689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29" name="Picture 8129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377190" y="10077450"/>
                            <a:ext cx="330708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30" name="Rectangle 8130"/>
                        <wps:cNvSpPr/>
                        <wps:spPr>
                          <a:xfrm>
                            <a:off x="395783" y="10100917"/>
                            <a:ext cx="39190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1" name="Rectangle 8131"/>
                        <wps:cNvSpPr/>
                        <wps:spPr>
                          <a:xfrm>
                            <a:off x="689864" y="10080689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33" name="Picture 8133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750570" y="10077450"/>
                            <a:ext cx="850392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34" name="Rectangle 8134"/>
                        <wps:cNvSpPr/>
                        <wps:spPr>
                          <a:xfrm>
                            <a:off x="924560" y="10100917"/>
                            <a:ext cx="66842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5" name="Rectangle 8135"/>
                        <wps:cNvSpPr/>
                        <wps:spPr>
                          <a:xfrm>
                            <a:off x="1427480" y="10080689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37" name="Picture 8137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1648206" y="10077450"/>
                            <a:ext cx="505968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38" name="Rectangle 8138"/>
                        <wps:cNvSpPr/>
                        <wps:spPr>
                          <a:xfrm>
                            <a:off x="1674749" y="10100917"/>
                            <a:ext cx="602603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9" name="Rectangle 8139"/>
                        <wps:cNvSpPr/>
                        <wps:spPr>
                          <a:xfrm>
                            <a:off x="2127377" y="10080689"/>
                            <a:ext cx="42236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41" name="Picture 8141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2184654" y="10077450"/>
                            <a:ext cx="329184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42" name="Rectangle 8142"/>
                        <wps:cNvSpPr/>
                        <wps:spPr>
                          <a:xfrm>
                            <a:off x="2197481" y="10100917"/>
                            <a:ext cx="402698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3" name="Rectangle 8143"/>
                        <wps:cNvSpPr/>
                        <wps:spPr>
                          <a:xfrm>
                            <a:off x="2500757" y="10080689"/>
                            <a:ext cx="42235" cy="169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45" name="Picture 8145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6267450" y="9728454"/>
                            <a:ext cx="329184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46" name="Rectangle 8146"/>
                        <wps:cNvSpPr/>
                        <wps:spPr>
                          <a:xfrm>
                            <a:off x="6285484" y="9751616"/>
                            <a:ext cx="391905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7" name="Rectangle 8147"/>
                        <wps:cNvSpPr/>
                        <wps:spPr>
                          <a:xfrm>
                            <a:off x="6579870" y="9731388"/>
                            <a:ext cx="4223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49" name="Picture 8149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6267450" y="9961626"/>
                            <a:ext cx="329184" cy="192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50" name="Rectangle 8150"/>
                        <wps:cNvSpPr/>
                        <wps:spPr>
                          <a:xfrm>
                            <a:off x="6433566" y="9965436"/>
                            <a:ext cx="56314" cy="2255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  <w:sz w:val="37"/>
                                  <w:vertAlign w:val="subscript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52" name="Picture 8152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2562606" y="9853423"/>
                            <a:ext cx="3660648" cy="217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53" name="Rectangle 8153"/>
                        <wps:cNvSpPr/>
                        <wps:spPr>
                          <a:xfrm>
                            <a:off x="3333115" y="9891249"/>
                            <a:ext cx="2821370" cy="222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>НАЗВАНИЕ ДОКУМЕНТА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4" name="Rectangle 8154"/>
                        <wps:cNvSpPr/>
                        <wps:spPr>
                          <a:xfrm>
                            <a:off x="5454904" y="9859694"/>
                            <a:ext cx="65888" cy="2639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2DAE" w:rsidRDefault="00342DAE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3751" o:spid="_x0000_s1186" style="width:520.8pt;height:806.3pt;mso-position-horizontal-relative:char;mso-position-vertical-relative:line" coordsize="66141,1023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">
                <v:rect id="Rectangle 8062" o:spid="_x0000_s1187" style="position:absolute;left:63037;top:98621;width:2382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QazxgAAAN0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QRLFS/h7E56AXP8CAAD//wMAUEsBAi0AFAAGAAgAAAAhANvh9svuAAAAhQEAABMAAAAAAAAA&#10;AAAAAAAAAAAAAFtDb250ZW50X1R5cGVzXS54bWxQSwECLQAUAAYACAAAACEAWvQsW78AAAAVAQAA&#10;CwAAAAAAAAAAAAAAAAAfAQAAX3JlbHMvLnJlbHNQSwECLQAUAAYACAAAACEAhP0Gs8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51</w:t>
                        </w:r>
                      </w:p>
                    </w:txbxContent>
                  </v:textbox>
                </v:rect>
                <v:rect id="Rectangle 8063" o:spid="_x0000_s1188" style="position:absolute;left:64823;top:98621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aMoxQAAAN0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4mg8gteb8ATk/AkAAP//AwBQSwECLQAUAAYACAAAACEA2+H2y+4AAACFAQAAEwAAAAAAAAAA&#10;AAAAAAAAAAAAW0NvbnRlbnRfVHlwZXNdLnhtbFBLAQItABQABgAIAAAAIQBa9CxbvwAAABUBAAAL&#10;AAAAAAAAAAAAAAAAAB8BAABfcmVscy8ucmVsc1BLAQItABQABgAIAAAAIQDrsaMoxQAAAN0AAAAP&#10;AAAAAAAAAAAAAAAAAAcCAABkcnMvZG93bnJldi54bWxQSwUGAAAAAAMAAwC3AAAA+Q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65" o:spid="_x0000_s1189" style="position:absolute;left:29030;top:5370;width:13390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J7HxQAAAN0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4mg8gteb8ATk/AkAAP//AwBQSwECLQAUAAYACAAAACEA2+H2y+4AAACFAQAAEwAAAAAAAAAA&#10;AAAAAAAAAAAAW0NvbnRlbnRfVHlwZXNdLnhtbFBLAQItABQABgAIAAAAIQBa9CxbvwAAABUBAAAL&#10;AAAAAAAAAAAAAAAAAB8BAABfcmVscy8ucmVsc1BLAQItABQABgAIAAAAIQALFJ7HxQAAAN0AAAAP&#10;AAAAAAAAAAAAAAAAAAcCAABkcnMvZG93bnJldi54bWxQSwUGAAAAAAMAAwC3AAAA+Q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Приложение </w:t>
                        </w:r>
                      </w:p>
                    </w:txbxContent>
                  </v:textbox>
                </v:rect>
                <v:rect id="Rectangle 8066" o:spid="_x0000_s1190" style="position:absolute;left:39107;top:5370;width:1607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Л</w:t>
                        </w:r>
                      </w:p>
                    </w:txbxContent>
                  </v:textbox>
                </v:rect>
                <v:rect id="Rectangle 8067" o:spid="_x0000_s1191" style="position:absolute;left:40295;top:5017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68" o:spid="_x0000_s1192" style="position:absolute;left:31042;top:8451;width:9614;height:2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TFZ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I4&#10;moS54U14AnLxBgAA//8DAFBLAQItABQABgAIAAAAIQDb4fbL7gAAAIUBAAATAAAAAAAAAAAAAAAA&#10;AAAAAABbQ29udGVudF9UeXBlc10ueG1sUEsBAi0AFAAGAAgAAAAhAFr0LFu/AAAAFQEAAAsAAAAA&#10;AAAAAAAAAAAAHwEAAF9yZWxzLy5yZWxzUEsBAi0AFAAGAAgAAAAhAOUVMVnBAAAA3QAAAA8AAAAA&#10;AAAAAAAAAAAABwIAAGRycy9kb3ducmV2LnhtbFBLBQYAAAAAAwADALcAAAD1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Форма 2а</w:t>
                        </w:r>
                      </w:p>
                    </w:txbxContent>
                  </v:textbox>
                </v:rect>
                <v:rect id="Rectangle 8069" o:spid="_x0000_s1193" style="position:absolute;left:38268;top:8098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ZTC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RnML1TXgCcv0PAAD//wMAUEsBAi0AFAAGAAgAAAAhANvh9svuAAAAhQEAABMAAAAAAAAA&#10;AAAAAAAAAAAAAFtDb250ZW50X1R5cGVzXS54bWxQSwECLQAUAAYACAAAACEAWvQsW78AAAAVAQAA&#10;CwAAAAAAAAAAAAAAAAAfAQAAX3JlbHMvLnJlbHNQSwECLQAUAAYACAAAACEAilmUws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70" o:spid="_x0000_s1194" style="position:absolute;left:34657;top:11162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8071" o:spid="_x0000_s1195" style="position:absolute;width:66141;height:102397;visibility:visible;mso-wrap-style:square;v-text-anchor:top" coordsize="6614160,10239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" path="m,10239756r6614160,l6614160,,,,,10239756xe" filled="f" strokeweight="2.04pt">
                  <v:stroke miterlimit="83231f" joinstyle="miter"/>
                  <v:path arrowok="t" textboxrect="0,0,6614160,10239756"/>
                </v:shape>
                <v:shape id="Shape 8072" o:spid="_x0000_s1196" style="position:absolute;left:3627;top:97017;width:6;height:5325;visibility:visible;mso-wrap-style:square;v-text-anchor:top" coordsize="660,5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" path="m,l660,532485e" filled="f" strokeweight="2.04pt">
                  <v:path arrowok="t" textboxrect="0,0,660,532485"/>
                </v:shape>
                <v:shape id="Shape 8073" o:spid="_x0000_s1197" style="position:absolute;left:45;top:96972;width:66033;height:5;visibility:visible;mso-wrap-style:square;v-text-anchor:top" coordsize="6603238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" path="m,l6603238,508e" filled="f" strokeweight="2.04pt">
                  <v:path arrowok="t" textboxrect="0,0,6603238,508"/>
                </v:shape>
                <v:shape id="Shape 8074" o:spid="_x0000_s1198" style="position:absolute;left:7239;top:97017;width:6;height:5325;visibility:visible;mso-wrap-style:square;v-text-anchor:top" coordsize="635,5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" path="m,l635,532485e" filled="f" strokeweight="2.04pt">
                  <v:path arrowok="t" textboxrect="0,0,635,532485"/>
                </v:shape>
                <v:shape id="Shape 8075" o:spid="_x0000_s1199" style="position:absolute;left:16276;top:97017;width:6;height:5325;visibility:visible;mso-wrap-style:square;v-text-anchor:top" coordsize="635,5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" path="m,l635,532485e" filled="f" strokeweight="2.04pt">
                  <v:path arrowok="t" textboxrect="0,0,635,532485"/>
                </v:shape>
                <v:shape id="Shape 8076" o:spid="_x0000_s1200" style="position:absolute;left:21686;top:97063;width:6;height:5274;visibility:visible;mso-wrap-style:square;v-text-anchor:top" coordsize="635,52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" path="m,l635,527355e" filled="f" strokeweight="2.04pt">
                  <v:path arrowok="t" textboxrect="0,0,635,527355"/>
                </v:shape>
                <v:shape id="Shape 8077" o:spid="_x0000_s1201" style="position:absolute;left:25313;top:97017;width:6;height:5274;visibility:visible;mso-wrap-style:square;v-text-anchor:top" coordsize="635,52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" path="m,l635,527355e" filled="f" strokeweight="2.04pt">
                  <v:path arrowok="t" textboxrect="0,0,635,527355"/>
                </v:shape>
                <v:shape id="Shape 8078" o:spid="_x0000_s1202" style="position:absolute;left:62529;top:97017;width:13;height:5325;visibility:visible;mso-wrap-style:square;v-text-anchor:top" coordsize="1270,5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" path="m,l1270,532485e" filled="f" strokeweight="2.04pt">
                  <v:path arrowok="t" textboxrect="0,0,1270,532485"/>
                </v:shape>
                <v:shape id="Shape 8079" o:spid="_x0000_s1203" style="position:absolute;left:38;top:98762;width:25203;height:11;visibility:visible;mso-wrap-style:square;v-text-anchor:top" coordsize="2520315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" path="m,l2520315,1029e" filled="f" strokeweight=".96pt">
                  <v:path arrowok="t" textboxrect="0,0,2520315,1029"/>
                </v:shape>
                <v:shape id="Shape 8080" o:spid="_x0000_s1204" style="position:absolute;left:45;top:100584;width:25203;height:5;visibility:visible;mso-wrap-style:square;v-text-anchor:top" coordsize="2520315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" path="m,l2520315,508e" filled="f" strokeweight="2.04pt">
                  <v:path arrowok="t" textboxrect="0,0,2520315,508"/>
                </v:shape>
                <v:shape id="Shape 8081" o:spid="_x0000_s1205" style="position:absolute;left:62567;top:98778;width:3542;height:5;visibility:visible;mso-wrap-style:square;v-text-anchor:top" coordsize="35420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" path="m,l354203,508e" filled="f" strokeweight=".96pt">
                  <v:path arrowok="t" textboxrect="0,0,354203,508"/>
                </v:shape>
                <v:shape id="Picture 8083" o:spid="_x0000_s1206" type="#_x0000_t75" style="position:absolute;left:190;top:100774;width:3292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">
                  <v:imagedata r:id="rId65" o:title=""/>
                </v:shape>
                <v:shape id="Picture 8087" o:spid="_x0000_s1207" type="#_x0000_t75" style="position:absolute;left:3771;top:100774;width:3307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">
                  <v:imagedata r:id="rId65" o:title=""/>
                </v:shape>
                <v:shape id="Picture 8091" o:spid="_x0000_s1208" type="#_x0000_t75" style="position:absolute;left:7505;top:100774;width:8504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">
                  <v:imagedata r:id="rId63" o:title=""/>
                </v:shape>
                <v:shape id="Picture 8095" o:spid="_x0000_s1209" type="#_x0000_t75" style="position:absolute;left:16482;top:100774;width:5059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">
                  <v:imagedata r:id="rId64" o:title=""/>
                </v:shape>
                <v:shape id="Picture 8099" o:spid="_x0000_s1210" type="#_x0000_t75" style="position:absolute;left:21846;top:100774;width:3292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">
                  <v:imagedata r:id="rId65" o:title=""/>
                </v:shape>
                <v:shape id="Picture 8103" o:spid="_x0000_s1211" type="#_x0000_t75" style="position:absolute;left:62674;top:97284;width:3292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">
                  <v:imagedata r:id="rId86" o:title=""/>
                </v:shape>
                <v:shape id="Picture 8107" o:spid="_x0000_s1212" type="#_x0000_t75" style="position:absolute;left:62674;top:99616;width:3292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">
                  <v:imagedata r:id="rId87" o:title=""/>
                </v:shape>
                <v:shape id="Picture 8110" o:spid="_x0000_s1213" type="#_x0000_t75" style="position:absolute;left:25626;top:98534;width:36606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">
                  <v:imagedata r:id="rId88" o:title=""/>
                </v:shape>
                <v:shape id="Shape 8113" o:spid="_x0000_s1214" style="position:absolute;width:66141;height:102397;visibility:visible;mso-wrap-style:square;v-text-anchor:top" coordsize="6614160,10239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" path="m,10239756r6614160,l6614160,,,,,10239756xe" filled="f" strokeweight="2.04pt">
                  <v:stroke miterlimit="66585f" joinstyle="miter"/>
                  <v:path arrowok="t" textboxrect="0,0,6614160,10239756"/>
                </v:shape>
                <v:shape id="Shape 8114" o:spid="_x0000_s1215" style="position:absolute;left:3627;top:97017;width:6;height:5325;visibility:visible;mso-wrap-style:square;v-text-anchor:top" coordsize="660,5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" path="m,l660,532485e" filled="f" strokeweight="2.04pt">
                  <v:path arrowok="t" textboxrect="0,0,660,532485"/>
                </v:shape>
                <v:shape id="Shape 8115" o:spid="_x0000_s1216" style="position:absolute;left:45;top:96972;width:66033;height:5;visibility:visible;mso-wrap-style:square;v-text-anchor:top" coordsize="6603238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" path="m,l6603238,508e" filled="f" strokeweight="2.04pt">
                  <v:path arrowok="t" textboxrect="0,0,6603238,508"/>
                </v:shape>
                <v:shape id="Shape 8116" o:spid="_x0000_s1217" style="position:absolute;left:7239;top:97017;width:6;height:5325;visibility:visible;mso-wrap-style:square;v-text-anchor:top" coordsize="635,5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" path="m,l635,532485e" filled="f" strokeweight="2.04pt">
                  <v:path arrowok="t" textboxrect="0,0,635,532485"/>
                </v:shape>
                <v:shape id="Shape 8117" o:spid="_x0000_s1218" style="position:absolute;left:16276;top:97017;width:6;height:5325;visibility:visible;mso-wrap-style:square;v-text-anchor:top" coordsize="635,5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" path="m,l635,532485e" filled="f" strokeweight="2.04pt">
                  <v:path arrowok="t" textboxrect="0,0,635,532485"/>
                </v:shape>
                <v:shape id="Shape 8118" o:spid="_x0000_s1219" style="position:absolute;left:21686;top:97063;width:6;height:5274;visibility:visible;mso-wrap-style:square;v-text-anchor:top" coordsize="635,52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" path="m,l635,527355e" filled="f" strokeweight="2.04pt">
                  <v:path arrowok="t" textboxrect="0,0,635,527355"/>
                </v:shape>
                <v:shape id="Shape 8119" o:spid="_x0000_s1220" style="position:absolute;left:25313;top:97017;width:6;height:5274;visibility:visible;mso-wrap-style:square;v-text-anchor:top" coordsize="635,527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" path="m,l635,527355e" filled="f" strokeweight="2.04pt">
                  <v:path arrowok="t" textboxrect="0,0,635,527355"/>
                </v:shape>
                <v:shape id="Shape 8120" o:spid="_x0000_s1221" style="position:absolute;left:62529;top:97017;width:13;height:5325;visibility:visible;mso-wrap-style:square;v-text-anchor:top" coordsize="1270,532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" path="m,l1270,532485e" filled="f" strokeweight="2.04pt">
                  <v:path arrowok="t" textboxrect="0,0,1270,532485"/>
                </v:shape>
                <v:shape id="Shape 8121" o:spid="_x0000_s1222" style="position:absolute;left:38;top:98762;width:25203;height:11;visibility:visible;mso-wrap-style:square;v-text-anchor:top" coordsize="2520315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" path="m,l2520315,1029e" filled="f" strokeweight=".96pt">
                  <v:path arrowok="t" textboxrect="0,0,2520315,1029"/>
                </v:shape>
                <v:shape id="Shape 8122" o:spid="_x0000_s1223" style="position:absolute;left:45;top:100584;width:25203;height:5;visibility:visible;mso-wrap-style:square;v-text-anchor:top" coordsize="2520315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" path="m,l2520315,508e" filled="f" strokeweight="2.04pt">
                  <v:path arrowok="t" textboxrect="0,0,2520315,508"/>
                </v:shape>
                <v:shape id="Shape 8123" o:spid="_x0000_s1224" style="position:absolute;left:62567;top:98778;width:3542;height:5;visibility:visible;mso-wrap-style:square;v-text-anchor:top" coordsize="354203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" path="m,l354203,508e" filled="f" strokeweight=".96pt">
                  <v:path arrowok="t" textboxrect="0,0,354203,508"/>
                </v:shape>
                <v:shape id="Picture 8125" o:spid="_x0000_s1225" type="#_x0000_t75" style="position:absolute;left:190;top:100774;width:3292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">
                  <v:imagedata r:id="rId65" o:title=""/>
                </v:shape>
                <v:rect id="Rectangle 8126" o:spid="_x0000_s1226" style="position:absolute;left:605;top:101009;width:325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bbt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IJ9MZ/L0JT0AufwEAAP//AwBQSwECLQAUAAYACAAAACEA2+H2y+4AAACFAQAAEwAAAAAAAAAA&#10;AAAAAAAAAAAAW0NvbnRlbnRfVHlwZXNdLnhtbFBLAQItABQABgAIAAAAIQBa9CxbvwAAABUBAAAL&#10;AAAAAAAAAAAAAAAAAB8BAABfcmVscy8ucmVsc1BLAQItABQABgAIAAAAIQAbTbbtxQAAAN0AAAAP&#10;AAAAAAAAAAAAAAAAAAcCAABkcnMvZG93bnJldi54bWxQSwUGAAAAAAMAAwC3AAAA+Q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8127" o:spid="_x0000_s1227" style="position:absolute;left:3058;top:100806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RN2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fF88QK/b8ITkJsfAAAA//8DAFBLAQItABQABgAIAAAAIQDb4fbL7gAAAIUBAAATAAAAAAAA&#10;AAAAAAAAAAAAAABbQ29udGVudF9UeXBlc10ueG1sUEsBAi0AFAAGAAgAAAAhAFr0LFu/AAAAFQEA&#10;AAsAAAAAAAAAAAAAAAAAHwEAAF9yZWxzLy5yZWxzUEsBAi0AFAAGAAgAAAAhAHQBE3b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29" o:spid="_x0000_s1228" type="#_x0000_t75" style="position:absolute;left:3771;top:100774;width:3307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">
                  <v:imagedata r:id="rId65" o:title=""/>
                </v:shape>
                <v:rect id="Rectangle 8130" o:spid="_x0000_s1229" style="position:absolute;left:3957;top:101009;width:391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R3f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4uE47A9vwhOQs38AAAD//wMAUEsBAi0AFAAGAAgAAAAhANvh9svuAAAAhQEAABMAAAAAAAAAAAAA&#10;AAAAAAAAAFtDb250ZW50X1R5cGVzXS54bWxQSwECLQAUAAYACAAAACEAWvQsW78AAAAVAQAACwAA&#10;AAAAAAAAAAAAAAAfAQAAX3JlbHMvLnJlbHNQSwECLQAUAAYACAAAACEAfjEd38MAAADdAAAADwAA&#10;AAAAAAAAAAAAAAAHAgAAZHJzL2Rvd25yZXYueG1sUEsFBgAAAAADAAMAtwAAAPc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131" o:spid="_x0000_s1230" style="position:absolute;left:6898;top:100806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bhE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IIk/Y3i+CU9Azh4AAAD//wMAUEsBAi0AFAAGAAgAAAAhANvh9svuAAAAhQEAABMAAAAAAAAA&#10;AAAAAAAAAAAAAFtDb250ZW50X1R5cGVzXS54bWxQSwECLQAUAAYACAAAACEAWvQsW78AAAAVAQAA&#10;CwAAAAAAAAAAAAAAAAAfAQAAX3JlbHMvLnJlbHNQSwECLQAUAAYACAAAACEAEX24RM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33" o:spid="_x0000_s1231" type="#_x0000_t75" style="position:absolute;left:7505;top:100774;width:8504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">
                  <v:imagedata r:id="rId63" o:title=""/>
                </v:shape>
                <v:rect id="Rectangle 8134" o:spid="_x0000_s1232" style="position:absolute;left:9245;top:101009;width:6684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vc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IB4MP+HxJjwBObsDAAD//wMAUEsBAi0AFAAGAAgAAAAhANvh9svuAAAAhQEAABMAAAAAAAAA&#10;AAAAAAAAAAAAAFtDb250ZW50X1R5cGVzXS54bWxQSwECLQAUAAYACAAAACEAWvQsW78AAAAVAQAA&#10;CwAAAAAAAAAAAAAAAAAfAQAAX3JlbHMvLnJlbHNQSwECLQAUAAYACAAAACEAAQob3M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135" o:spid="_x0000_s1233" style="position:absolute;left:14274;top:100806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5H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IB4MP+HxJjwBObsDAAD//wMAUEsBAi0AFAAGAAgAAAAhANvh9svuAAAAhQEAABMAAAAAAAAA&#10;AAAAAAAAAAAAAFtDb250ZW50X1R5cGVzXS54bWxQSwECLQAUAAYACAAAACEAWvQsW78AAAAVAQAA&#10;CwAAAAAAAAAAAAAAAAAfAQAAX3JlbHMvLnJlbHNQSwECLQAUAAYACAAAACEAbka+R8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37" o:spid="_x0000_s1234" type="#_x0000_t75" style="position:absolute;left:16482;top:100774;width:5059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">
                  <v:imagedata r:id="rId64" o:title=""/>
                </v:shape>
                <v:rect id="Rectangle 8138" o:spid="_x0000_s1235" style="position:absolute;left:16747;top:101009;width:6026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xHZ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4uE4zA1vwhOQs38AAAD//wMAUEsBAi0AFAAGAAgAAAAhANvh9svuAAAAhQEAABMAAAAAAAAAAAAA&#10;AAAAAAAAAFtDb250ZW50X1R5cGVzXS54bWxQSwECLQAUAAYACAAAACEAWvQsW78AAAAVAQAACwAA&#10;AAAAAAAAAAAAAAAfAQAAX3JlbHMvLnJlbHNQSwECLQAUAAYACAAAACEAgEcR2cMAAADdAAAADwAA&#10;AAAAAAAAAAAAAAAHAgAAZHJzL2Rvd25yZXYueG1sUEsFBgAAAAADAAMAtwAAAPc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8139" o:spid="_x0000_s1236" style="position:absolute;left:21273;top:100806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7RC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8WicwN+b8ATk/AkAAP//AwBQSwECLQAUAAYACAAAACEA2+H2y+4AAACFAQAAEwAAAAAAAAAA&#10;AAAAAAAAAAAAW0NvbnRlbnRfVHlwZXNdLnhtbFBLAQItABQABgAIAAAAIQBa9CxbvwAAABUBAAAL&#10;AAAAAAAAAAAAAAAAAB8BAABfcmVscy8ucmVsc1BLAQItABQABgAIAAAAIQDvC7RCxQAAAN0AAAAP&#10;AAAAAAAAAAAAAAAAAAcCAABkcnMvZG93bnJldi54bWxQSwUGAAAAAAMAAwC3AAAA+Q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41" o:spid="_x0000_s1237" type="#_x0000_t75" style="position:absolute;left:21846;top:100774;width:3292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">
                  <v:imagedata r:id="rId65" o:title=""/>
                </v:shape>
                <v:rect id="Rectangle 8142" o:spid="_x0000_s1238" style="position:absolute;left:21974;top:101009;width:4027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8143" o:spid="_x0000_s1239" style="position:absolute;left:25007;top:100806;width:422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fDV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IB58DuHxJjwBObsDAAD//wMAUEsBAi0AFAAGAAgAAAAhANvh9svuAAAAhQEAABMAAAAAAAAA&#10;AAAAAAAAAAAAAFtDb250ZW50X1R5cGVzXS54bWxQSwECLQAUAAYACAAAACEAWvQsW78AAAAVAQAA&#10;CwAAAAAAAAAAAAAAAAAfAQAAX3JlbHMvLnJlbHNQSwECLQAUAAYACAAAACEA1uXw1c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45" o:spid="_x0000_s1240" type="#_x0000_t75" style="position:absolute;left:62674;top:97284;width:3292;height:1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">
                  <v:imagedata r:id="rId65" o:title=""/>
                </v:shape>
                <v:rect id="Rectangle 8146" o:spid="_x0000_s1241" style="position:absolute;left:62854;top:97516;width:3919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147" o:spid="_x0000_s1242" style="position:absolute;left:65798;top:97313;width:423;height:1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49" o:spid="_x0000_s1243" type="#_x0000_t75" style="position:absolute;left:62674;top:99616;width:3292;height:19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">
                  <v:imagedata r:id="rId87" o:title=""/>
                </v:shape>
                <v:rect id="Rectangle 8150" o:spid="_x0000_s1244" style="position:absolute;left:64335;top:99654;width:563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  <w:sz w:val="37"/>
                            <w:vertAlign w:val="subscript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152" o:spid="_x0000_s1245" type="#_x0000_t75" style="position:absolute;left:25626;top:98534;width:36606;height:2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">
                  <v:imagedata r:id="rId88" o:title=""/>
                </v:shape>
                <v:rect id="Rectangle 8153" o:spid="_x0000_s1246" style="position:absolute;left:33331;top:98912;width:28213;height:2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GYI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IB58DuHxJjwBObsDAAD//wMAUEsBAi0AFAAGAAgAAAAhANvh9svuAAAAhQEAABMAAAAAAAAA&#10;AAAAAAAAAAAAAFtDb250ZW50X1R5cGVzXS54bWxQSwECLQAUAAYACAAAACEAWvQsW78AAAAVAQAA&#10;CwAAAAAAAAAAAAAAAAAfAQAAX3JlbHMvLnJlbHNQSwECLQAUAAYACAAAACEAUzxmCM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>НАЗВАНИЕ ДОКУМЕНТА</w:t>
                        </w:r>
                      </w:p>
                    </w:txbxContent>
                  </v:textbox>
                </v:rect>
                <v:rect id="Rectangle 8154" o:spid="_x0000_s1247" style="position:absolute;left:54549;top:98596;width:658;height:2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" filled="f" stroked="f">
                  <v:textbox inset="0,0,0,0">
                    <w:txbxContent>
                      <w:p w:rsidR="00342DAE" w:rsidRDefault="00342DAE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E971C0">
      <w:headerReference w:type="even" r:id="rId89"/>
      <w:headerReference w:type="default" r:id="rId90"/>
      <w:footerReference w:type="even" r:id="rId91"/>
      <w:footerReference w:type="default" r:id="rId92"/>
      <w:headerReference w:type="first" r:id="rId93"/>
      <w:footerReference w:type="first" r:id="rId94"/>
      <w:pgSz w:w="11906" w:h="16838"/>
      <w:pgMar w:top="347" w:right="563" w:bottom="165" w:left="151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A27" w:rsidRDefault="006F6A27">
      <w:pPr>
        <w:spacing w:after="0" w:line="240" w:lineRule="auto"/>
      </w:pPr>
      <w:r>
        <w:separator/>
      </w:r>
    </w:p>
  </w:endnote>
  <w:endnote w:type="continuationSeparator" w:id="0">
    <w:p w:rsidR="006F6A27" w:rsidRDefault="006F6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tabs>
        <w:tab w:val="right" w:pos="9711"/>
      </w:tabs>
      <w:spacing w:after="0" w:line="259" w:lineRule="auto"/>
      <w:ind w:left="0"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E3496">
      <w:rPr>
        <w:noProof/>
      </w:rPr>
      <w:t>20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tabs>
        <w:tab w:val="right" w:pos="9711"/>
      </w:tabs>
      <w:spacing w:after="0" w:line="259" w:lineRule="auto"/>
      <w:ind w:left="0"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E3496">
      <w:rPr>
        <w:noProof/>
      </w:rPr>
      <w:t>19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spacing w:after="160" w:line="259" w:lineRule="auto"/>
      <w:ind w:left="0" w:righ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tabs>
        <w:tab w:val="right" w:pos="9642"/>
      </w:tabs>
      <w:spacing w:after="0" w:line="259" w:lineRule="auto"/>
      <w:ind w:left="0" w:right="-76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9D6163">
      <w:rPr>
        <w:noProof/>
      </w:rPr>
      <w:t>28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tabs>
        <w:tab w:val="right" w:pos="9642"/>
      </w:tabs>
      <w:spacing w:after="0" w:line="259" w:lineRule="auto"/>
      <w:ind w:left="0" w:right="-76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51949">
      <w:rPr>
        <w:noProof/>
      </w:rPr>
      <w:t>27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tabs>
        <w:tab w:val="right" w:pos="9642"/>
      </w:tabs>
      <w:spacing w:after="0" w:line="259" w:lineRule="auto"/>
      <w:ind w:left="0" w:right="-76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40</w:t>
    </w:r>
    <w:r>
      <w:fldChar w:fldCharType="end"/>
    </w:r>
    <w: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spacing w:after="160" w:line="259" w:lineRule="auto"/>
      <w:ind w:left="0" w:right="0" w:firstLine="0"/>
      <w:jc w:val="left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spacing w:after="160" w:line="259" w:lineRule="auto"/>
      <w:ind w:left="0" w:right="0" w:firstLine="0"/>
      <w:jc w:val="left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A27" w:rsidRDefault="006F6A27">
      <w:pPr>
        <w:spacing w:after="0" w:line="240" w:lineRule="auto"/>
      </w:pPr>
      <w:r>
        <w:separator/>
      </w:r>
    </w:p>
  </w:footnote>
  <w:footnote w:type="continuationSeparator" w:id="0">
    <w:p w:rsidR="006F6A27" w:rsidRDefault="006F6A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spacing w:after="134" w:line="259" w:lineRule="auto"/>
      <w:ind w:left="1811" w:right="0" w:firstLine="0"/>
      <w:jc w:val="center"/>
    </w:pPr>
    <w:r>
      <w:t xml:space="preserve"> </w:t>
    </w:r>
  </w:p>
  <w:p w:rsidR="00342DAE" w:rsidRDefault="00342DAE">
    <w:pPr>
      <w:spacing w:after="185" w:line="259" w:lineRule="auto"/>
      <w:ind w:left="0" w:right="991" w:firstLine="0"/>
      <w:jc w:val="right"/>
    </w:pPr>
    <w:r>
      <w:t xml:space="preserve"> </w:t>
    </w:r>
  </w:p>
  <w:p w:rsidR="00342DAE" w:rsidRDefault="00342DAE">
    <w:pPr>
      <w:tabs>
        <w:tab w:val="center" w:pos="9501"/>
      </w:tabs>
      <w:spacing w:after="0" w:line="259" w:lineRule="auto"/>
      <w:ind w:left="0" w:right="0" w:firstLine="0"/>
      <w:jc w:val="left"/>
    </w:pPr>
    <w:r>
      <w:t>Государственное</w:t>
    </w:r>
    <w:r>
      <w:tab/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spacing w:after="160" w:line="259" w:lineRule="auto"/>
      <w:ind w:left="0"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spacing w:after="134" w:line="259" w:lineRule="auto"/>
      <w:ind w:left="1811" w:right="0" w:firstLine="0"/>
      <w:jc w:val="center"/>
    </w:pPr>
    <w:r>
      <w:t xml:space="preserve"> </w:t>
    </w:r>
  </w:p>
  <w:p w:rsidR="00342DAE" w:rsidRDefault="00342DAE">
    <w:pPr>
      <w:spacing w:after="185" w:line="259" w:lineRule="auto"/>
      <w:ind w:left="0" w:right="991" w:firstLine="0"/>
      <w:jc w:val="right"/>
    </w:pPr>
    <w:r>
      <w:t xml:space="preserve"> </w:t>
    </w:r>
  </w:p>
  <w:p w:rsidR="00342DAE" w:rsidRDefault="00342DAE">
    <w:pPr>
      <w:tabs>
        <w:tab w:val="center" w:pos="9501"/>
      </w:tabs>
      <w:spacing w:after="0" w:line="259" w:lineRule="auto"/>
      <w:ind w:left="0" w:right="0" w:firstLine="0"/>
      <w:jc w:val="left"/>
    </w:pPr>
    <w:r>
      <w:t>Государственное</w:t>
    </w:r>
    <w:r>
      <w:tab/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spacing w:after="160" w:line="259" w:lineRule="auto"/>
      <w:ind w:left="0" w:righ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spacing w:after="160" w:line="259" w:lineRule="auto"/>
      <w:ind w:left="0" w:righ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2DAE" w:rsidRDefault="00342DAE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F5261"/>
    <w:multiLevelType w:val="hybridMultilevel"/>
    <w:tmpl w:val="2EF031DC"/>
    <w:lvl w:ilvl="0" w:tplc="1054D9E2">
      <w:start w:val="1"/>
      <w:numFmt w:val="decimal"/>
      <w:lvlText w:val="%1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B5202D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32D342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9AAC8C6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FA1046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2E407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DA5720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94D0C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264F4C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CD5F4F"/>
    <w:multiLevelType w:val="multilevel"/>
    <w:tmpl w:val="5ABAF61A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"/>
      <w:lvlJc w:val="left"/>
      <w:pPr>
        <w:ind w:left="1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C62B51"/>
    <w:multiLevelType w:val="multilevel"/>
    <w:tmpl w:val="D9260A24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F64C13"/>
    <w:multiLevelType w:val="hybridMultilevel"/>
    <w:tmpl w:val="6D886DD8"/>
    <w:lvl w:ilvl="0" w:tplc="79CABBF8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EC0588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50DEF8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D631A6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683A00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FE01D0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7EE4CA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CD28E76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84EB24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C84894"/>
    <w:multiLevelType w:val="hybridMultilevel"/>
    <w:tmpl w:val="1BD287F8"/>
    <w:lvl w:ilvl="0" w:tplc="9DF44A5C">
      <w:start w:val="1"/>
      <w:numFmt w:val="decimal"/>
      <w:lvlText w:val="%1)"/>
      <w:lvlJc w:val="left"/>
      <w:pPr>
        <w:ind w:left="1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9862F20">
      <w:start w:val="1"/>
      <w:numFmt w:val="lowerLetter"/>
      <w:lvlText w:val="%2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F88520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EE135E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723EF8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1E39AC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E2F5B4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DC3428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C46290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AE672D"/>
    <w:multiLevelType w:val="hybridMultilevel"/>
    <w:tmpl w:val="E6FCEDEE"/>
    <w:lvl w:ilvl="0" w:tplc="04190001">
      <w:start w:val="1"/>
      <w:numFmt w:val="bullet"/>
      <w:lvlText w:val=""/>
      <w:lvlJc w:val="left"/>
      <w:pPr>
        <w:ind w:left="12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6" w15:restartNumberingAfterBreak="0">
    <w:nsid w:val="142A4E4C"/>
    <w:multiLevelType w:val="hybridMultilevel"/>
    <w:tmpl w:val="FA203964"/>
    <w:lvl w:ilvl="0" w:tplc="15F01FF4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0C04A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8C2C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E2F7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3818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A5269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2461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A6286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4C6E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10F67A1"/>
    <w:multiLevelType w:val="hybridMultilevel"/>
    <w:tmpl w:val="A9689C5E"/>
    <w:lvl w:ilvl="0" w:tplc="041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94FDD6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980F9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40E220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60EE4A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1E3E18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D2FE8E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142DB0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5A666A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7E2D69"/>
    <w:multiLevelType w:val="hybridMultilevel"/>
    <w:tmpl w:val="9F785D08"/>
    <w:lvl w:ilvl="0" w:tplc="8E6ADDE8">
      <w:start w:val="1"/>
      <w:numFmt w:val="bullet"/>
      <w:lvlText w:val=""/>
      <w:lvlJc w:val="left"/>
      <w:pPr>
        <w:ind w:left="8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64A51C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1A61E4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EA2E56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5847B4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8CC918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158A11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22CC69E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D41AC4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7494A47"/>
    <w:multiLevelType w:val="hybridMultilevel"/>
    <w:tmpl w:val="97B0C030"/>
    <w:lvl w:ilvl="0" w:tplc="AA04FA94">
      <w:start w:val="1"/>
      <w:numFmt w:val="decimal"/>
      <w:lvlText w:val="%1)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3812CA">
      <w:start w:val="1"/>
      <w:numFmt w:val="lowerLetter"/>
      <w:lvlText w:val="%2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DE8F4A">
      <w:start w:val="1"/>
      <w:numFmt w:val="lowerRoman"/>
      <w:lvlText w:val="%3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88736E">
      <w:start w:val="1"/>
      <w:numFmt w:val="decimal"/>
      <w:lvlText w:val="%4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62136A">
      <w:start w:val="1"/>
      <w:numFmt w:val="lowerLetter"/>
      <w:lvlText w:val="%5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460764">
      <w:start w:val="1"/>
      <w:numFmt w:val="lowerRoman"/>
      <w:lvlText w:val="%6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E64D00">
      <w:start w:val="1"/>
      <w:numFmt w:val="decimal"/>
      <w:lvlText w:val="%7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6E7386">
      <w:start w:val="1"/>
      <w:numFmt w:val="lowerLetter"/>
      <w:lvlText w:val="%8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52A96A6">
      <w:start w:val="1"/>
      <w:numFmt w:val="lowerRoman"/>
      <w:lvlText w:val="%9"/>
      <w:lvlJc w:val="left"/>
      <w:pPr>
        <w:ind w:left="7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CE557D"/>
    <w:multiLevelType w:val="hybridMultilevel"/>
    <w:tmpl w:val="B488622A"/>
    <w:lvl w:ilvl="0" w:tplc="631A75EE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B0B5A4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149BFA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5A8E10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2ED1AE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E83210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684A66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96AAD8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E2D57E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460E77"/>
    <w:multiLevelType w:val="multilevel"/>
    <w:tmpl w:val="1FDC7E88"/>
    <w:lvl w:ilvl="0">
      <w:start w:val="1"/>
      <w:numFmt w:val="decimal"/>
      <w:lvlText w:val="%1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A3A262D"/>
    <w:multiLevelType w:val="hybridMultilevel"/>
    <w:tmpl w:val="AAC4A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E80987"/>
    <w:multiLevelType w:val="multilevel"/>
    <w:tmpl w:val="440A8AC4"/>
    <w:lvl w:ilvl="0">
      <w:start w:val="1"/>
      <w:numFmt w:val="decimal"/>
      <w:lvlText w:val="%1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"/>
      <w:lvlJc w:val="left"/>
      <w:pPr>
        <w:ind w:left="10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EA24BC5"/>
    <w:multiLevelType w:val="hybridMultilevel"/>
    <w:tmpl w:val="1FF08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A5765E"/>
    <w:multiLevelType w:val="multilevel"/>
    <w:tmpl w:val="966E7978"/>
    <w:lvl w:ilvl="0">
      <w:start w:val="3"/>
      <w:numFmt w:val="decimal"/>
      <w:lvlText w:val="%1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7E4EC6"/>
    <w:multiLevelType w:val="hybridMultilevel"/>
    <w:tmpl w:val="A80E9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970887"/>
    <w:multiLevelType w:val="hybridMultilevel"/>
    <w:tmpl w:val="C8FCF0F6"/>
    <w:lvl w:ilvl="0" w:tplc="B060DE02">
      <w:start w:val="1"/>
      <w:numFmt w:val="bullet"/>
      <w:lvlText w:val="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E82C68">
      <w:start w:val="1"/>
      <w:numFmt w:val="decimal"/>
      <w:lvlText w:val="%2)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02BA42">
      <w:start w:val="1"/>
      <w:numFmt w:val="lowerRoman"/>
      <w:lvlText w:val="%3"/>
      <w:lvlJc w:val="left"/>
      <w:pPr>
        <w:ind w:left="2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5A14DE">
      <w:start w:val="1"/>
      <w:numFmt w:val="decimal"/>
      <w:lvlText w:val="%4"/>
      <w:lvlJc w:val="left"/>
      <w:pPr>
        <w:ind w:left="2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CAC42DE">
      <w:start w:val="1"/>
      <w:numFmt w:val="lowerLetter"/>
      <w:lvlText w:val="%5"/>
      <w:lvlJc w:val="left"/>
      <w:pPr>
        <w:ind w:left="36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2E6011C">
      <w:start w:val="1"/>
      <w:numFmt w:val="lowerRoman"/>
      <w:lvlText w:val="%6"/>
      <w:lvlJc w:val="left"/>
      <w:pPr>
        <w:ind w:left="43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FA385E">
      <w:start w:val="1"/>
      <w:numFmt w:val="decimal"/>
      <w:lvlText w:val="%7"/>
      <w:lvlJc w:val="left"/>
      <w:pPr>
        <w:ind w:left="5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2A4BB8">
      <w:start w:val="1"/>
      <w:numFmt w:val="lowerLetter"/>
      <w:lvlText w:val="%8"/>
      <w:lvlJc w:val="left"/>
      <w:pPr>
        <w:ind w:left="5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1607EAC">
      <w:start w:val="1"/>
      <w:numFmt w:val="lowerRoman"/>
      <w:lvlText w:val="%9"/>
      <w:lvlJc w:val="left"/>
      <w:pPr>
        <w:ind w:left="6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6E04CA2"/>
    <w:multiLevelType w:val="multilevel"/>
    <w:tmpl w:val="609820A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88" w:hanging="2160"/>
      </w:pPr>
      <w:rPr>
        <w:rFonts w:hint="default"/>
      </w:rPr>
    </w:lvl>
  </w:abstractNum>
  <w:abstractNum w:abstractNumId="19" w15:restartNumberingAfterBreak="0">
    <w:nsid w:val="48547EAB"/>
    <w:multiLevelType w:val="hybridMultilevel"/>
    <w:tmpl w:val="8220ADA0"/>
    <w:lvl w:ilvl="0" w:tplc="7FD8EA1A">
      <w:start w:val="1"/>
      <w:numFmt w:val="decimal"/>
      <w:lvlText w:val="%1"/>
      <w:lvlJc w:val="left"/>
      <w:pPr>
        <w:ind w:left="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5CA1A4">
      <w:start w:val="1"/>
      <w:numFmt w:val="decimal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23C45C0">
      <w:start w:val="1"/>
      <w:numFmt w:val="lowerRoman"/>
      <w:lvlText w:val="%3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BA385E">
      <w:start w:val="1"/>
      <w:numFmt w:val="decimal"/>
      <w:lvlText w:val="%4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360648">
      <w:start w:val="1"/>
      <w:numFmt w:val="lowerLetter"/>
      <w:lvlText w:val="%5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3250EE">
      <w:start w:val="1"/>
      <w:numFmt w:val="lowerRoman"/>
      <w:lvlText w:val="%6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192BB9A">
      <w:start w:val="1"/>
      <w:numFmt w:val="decimal"/>
      <w:lvlText w:val="%7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DA633A">
      <w:start w:val="1"/>
      <w:numFmt w:val="lowerLetter"/>
      <w:lvlText w:val="%8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0E76E6">
      <w:start w:val="1"/>
      <w:numFmt w:val="lowerRoman"/>
      <w:lvlText w:val="%9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CD3538"/>
    <w:multiLevelType w:val="hybridMultilevel"/>
    <w:tmpl w:val="C6682ABA"/>
    <w:lvl w:ilvl="0" w:tplc="6952F68C">
      <w:start w:val="1"/>
      <w:numFmt w:val="bullet"/>
      <w:lvlText w:val=""/>
      <w:lvlJc w:val="left"/>
      <w:pPr>
        <w:ind w:left="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DC3BFA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2ADFB2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ED254C0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AE120E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64A768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7A084A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323780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A69166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C9D55A0"/>
    <w:multiLevelType w:val="hybridMultilevel"/>
    <w:tmpl w:val="582E6FF8"/>
    <w:lvl w:ilvl="0" w:tplc="1938BCD6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B4F97E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1980C40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DA55E0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0AB154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50C24C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0CA28A2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B5AA5F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30AA42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DE33A59"/>
    <w:multiLevelType w:val="hybridMultilevel"/>
    <w:tmpl w:val="6A28E8FE"/>
    <w:lvl w:ilvl="0" w:tplc="0A76CE5C">
      <w:start w:val="1"/>
      <w:numFmt w:val="bullet"/>
      <w:lvlText w:val="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0C25E6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3CE6D4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228D6C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84B136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40C0A0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240A2A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1061098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A20BF4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F6061CD"/>
    <w:multiLevelType w:val="hybridMultilevel"/>
    <w:tmpl w:val="7780F706"/>
    <w:lvl w:ilvl="0" w:tplc="2674A516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F48942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125508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6C81FC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1C44BA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C81958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24A612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372C156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DE5FE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FA252FA"/>
    <w:multiLevelType w:val="hybridMultilevel"/>
    <w:tmpl w:val="20943A8E"/>
    <w:lvl w:ilvl="0" w:tplc="E618DF5E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CA378E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88C2A2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FA969C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0A3D8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38C410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1A744C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2E63B1A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67C6082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3BC11A1"/>
    <w:multiLevelType w:val="hybridMultilevel"/>
    <w:tmpl w:val="117289CA"/>
    <w:lvl w:ilvl="0" w:tplc="705631BA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4ECB38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C22E90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76443E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FAE245E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04635A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8A24F6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54F494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6A5E6A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F9C407A"/>
    <w:multiLevelType w:val="hybridMultilevel"/>
    <w:tmpl w:val="7938D642"/>
    <w:lvl w:ilvl="0" w:tplc="53E636EA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9BAE6C2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8E089A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C815AC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2A1884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7CC144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7EC034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E6E32E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250A6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2216797"/>
    <w:multiLevelType w:val="multilevel"/>
    <w:tmpl w:val="90C07E70"/>
    <w:lvl w:ilvl="0">
      <w:start w:val="1"/>
      <w:numFmt w:val="decimal"/>
      <w:lvlText w:val="%1"/>
      <w:lvlJc w:val="left"/>
      <w:pPr>
        <w:ind w:left="1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9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5232B04"/>
    <w:multiLevelType w:val="hybridMultilevel"/>
    <w:tmpl w:val="CE201DF6"/>
    <w:lvl w:ilvl="0" w:tplc="CA70DDE4">
      <w:start w:val="1"/>
      <w:numFmt w:val="bullet"/>
      <w:lvlText w:val="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6A62BBE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2467C72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FE85E8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C451F0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7C9914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910A598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461EDC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5852F2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9010E7A"/>
    <w:multiLevelType w:val="hybridMultilevel"/>
    <w:tmpl w:val="18EC9DFE"/>
    <w:lvl w:ilvl="0" w:tplc="A1E2E2E6">
      <w:start w:val="4"/>
      <w:numFmt w:val="decimal"/>
      <w:lvlText w:val="%1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AEB38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E366BCC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0C883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44C21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666044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985F5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D819A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43A311E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E0469C7"/>
    <w:multiLevelType w:val="hybridMultilevel"/>
    <w:tmpl w:val="A8541FC6"/>
    <w:lvl w:ilvl="0" w:tplc="43CC69AE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C016CC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5665A0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B6198C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49E2C28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2604D4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F893AA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BEE702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9468C8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E1A3709"/>
    <w:multiLevelType w:val="hybridMultilevel"/>
    <w:tmpl w:val="42AC4A7A"/>
    <w:lvl w:ilvl="0" w:tplc="8D0A3B2C">
      <w:start w:val="1"/>
      <w:numFmt w:val="bullet"/>
      <w:lvlText w:val=""/>
      <w:lvlJc w:val="left"/>
      <w:pPr>
        <w:ind w:left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894FDD6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C980F9E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40E220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60EE4A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1E3E18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CD2FE8E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142DB0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65A666A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8022A07"/>
    <w:multiLevelType w:val="hybridMultilevel"/>
    <w:tmpl w:val="F6D86B16"/>
    <w:lvl w:ilvl="0" w:tplc="84508678">
      <w:start w:val="1"/>
      <w:numFmt w:val="bullet"/>
      <w:lvlText w:val=""/>
      <w:lvlJc w:val="left"/>
      <w:pPr>
        <w:ind w:left="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60C088">
      <w:start w:val="1"/>
      <w:numFmt w:val="bullet"/>
      <w:lvlText w:val="o"/>
      <w:lvlJc w:val="left"/>
      <w:pPr>
        <w:ind w:left="16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DC699FC">
      <w:start w:val="1"/>
      <w:numFmt w:val="bullet"/>
      <w:lvlText w:val="▪"/>
      <w:lvlJc w:val="left"/>
      <w:pPr>
        <w:ind w:left="23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BCCBE2">
      <w:start w:val="1"/>
      <w:numFmt w:val="bullet"/>
      <w:lvlText w:val="•"/>
      <w:lvlJc w:val="left"/>
      <w:pPr>
        <w:ind w:left="30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E834DC">
      <w:start w:val="1"/>
      <w:numFmt w:val="bullet"/>
      <w:lvlText w:val="o"/>
      <w:lvlJc w:val="left"/>
      <w:pPr>
        <w:ind w:left="38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348D3A0">
      <w:start w:val="1"/>
      <w:numFmt w:val="bullet"/>
      <w:lvlText w:val="▪"/>
      <w:lvlJc w:val="left"/>
      <w:pPr>
        <w:ind w:left="45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A4C0336">
      <w:start w:val="1"/>
      <w:numFmt w:val="bullet"/>
      <w:lvlText w:val="•"/>
      <w:lvlJc w:val="left"/>
      <w:pPr>
        <w:ind w:left="52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A6A822">
      <w:start w:val="1"/>
      <w:numFmt w:val="bullet"/>
      <w:lvlText w:val="o"/>
      <w:lvlJc w:val="left"/>
      <w:pPr>
        <w:ind w:left="59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A083E2">
      <w:start w:val="1"/>
      <w:numFmt w:val="bullet"/>
      <w:lvlText w:val="▪"/>
      <w:lvlJc w:val="left"/>
      <w:pPr>
        <w:ind w:left="66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E6D7783"/>
    <w:multiLevelType w:val="hybridMultilevel"/>
    <w:tmpl w:val="38989D32"/>
    <w:lvl w:ilvl="0" w:tplc="1DA24268">
      <w:start w:val="1"/>
      <w:numFmt w:val="bullet"/>
      <w:lvlText w:val=""/>
      <w:lvlJc w:val="left"/>
      <w:pPr>
        <w:ind w:left="11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E8FDC8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5AD98E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D43268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DC92F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30787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FE81E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C2AB96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D61B34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7EF43BD3"/>
    <w:multiLevelType w:val="hybridMultilevel"/>
    <w:tmpl w:val="7FAA336C"/>
    <w:lvl w:ilvl="0" w:tplc="0510B060">
      <w:start w:val="3"/>
      <w:numFmt w:val="decimal"/>
      <w:lvlText w:val="%1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16C0062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94A79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CBA93B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58A014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ECE822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2E80F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56103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4D681B2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0"/>
  </w:num>
  <w:num w:numId="3">
    <w:abstractNumId w:val="21"/>
  </w:num>
  <w:num w:numId="4">
    <w:abstractNumId w:val="10"/>
  </w:num>
  <w:num w:numId="5">
    <w:abstractNumId w:val="33"/>
  </w:num>
  <w:num w:numId="6">
    <w:abstractNumId w:val="34"/>
  </w:num>
  <w:num w:numId="7">
    <w:abstractNumId w:val="32"/>
  </w:num>
  <w:num w:numId="8">
    <w:abstractNumId w:val="2"/>
  </w:num>
  <w:num w:numId="9">
    <w:abstractNumId w:val="11"/>
  </w:num>
  <w:num w:numId="10">
    <w:abstractNumId w:val="23"/>
  </w:num>
  <w:num w:numId="11">
    <w:abstractNumId w:val="31"/>
  </w:num>
  <w:num w:numId="12">
    <w:abstractNumId w:val="8"/>
  </w:num>
  <w:num w:numId="13">
    <w:abstractNumId w:val="3"/>
  </w:num>
  <w:num w:numId="14">
    <w:abstractNumId w:val="17"/>
  </w:num>
  <w:num w:numId="15">
    <w:abstractNumId w:val="4"/>
  </w:num>
  <w:num w:numId="16">
    <w:abstractNumId w:val="28"/>
  </w:num>
  <w:num w:numId="17">
    <w:abstractNumId w:val="20"/>
  </w:num>
  <w:num w:numId="18">
    <w:abstractNumId w:val="22"/>
  </w:num>
  <w:num w:numId="19">
    <w:abstractNumId w:val="29"/>
  </w:num>
  <w:num w:numId="20">
    <w:abstractNumId w:val="24"/>
  </w:num>
  <w:num w:numId="21">
    <w:abstractNumId w:val="26"/>
  </w:num>
  <w:num w:numId="22">
    <w:abstractNumId w:val="15"/>
  </w:num>
  <w:num w:numId="23">
    <w:abstractNumId w:val="9"/>
  </w:num>
  <w:num w:numId="24">
    <w:abstractNumId w:val="30"/>
  </w:num>
  <w:num w:numId="25">
    <w:abstractNumId w:val="6"/>
  </w:num>
  <w:num w:numId="26">
    <w:abstractNumId w:val="25"/>
  </w:num>
  <w:num w:numId="27">
    <w:abstractNumId w:val="19"/>
  </w:num>
  <w:num w:numId="28">
    <w:abstractNumId w:val="27"/>
  </w:num>
  <w:num w:numId="29">
    <w:abstractNumId w:val="1"/>
  </w:num>
  <w:num w:numId="30">
    <w:abstractNumId w:val="16"/>
  </w:num>
  <w:num w:numId="31">
    <w:abstractNumId w:val="12"/>
  </w:num>
  <w:num w:numId="32">
    <w:abstractNumId w:val="14"/>
  </w:num>
  <w:num w:numId="33">
    <w:abstractNumId w:val="5"/>
  </w:num>
  <w:num w:numId="34">
    <w:abstractNumId w:val="7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C0"/>
    <w:rsid w:val="00137AD4"/>
    <w:rsid w:val="00330C49"/>
    <w:rsid w:val="00342DAE"/>
    <w:rsid w:val="00393836"/>
    <w:rsid w:val="00515455"/>
    <w:rsid w:val="0057596C"/>
    <w:rsid w:val="006F6A27"/>
    <w:rsid w:val="007677E5"/>
    <w:rsid w:val="009D6163"/>
    <w:rsid w:val="00D51949"/>
    <w:rsid w:val="00E934DA"/>
    <w:rsid w:val="00E971C0"/>
    <w:rsid w:val="00EE3496"/>
    <w:rsid w:val="00FA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56932"/>
  <w15:docId w15:val="{4E993145-5F53-474B-BA2C-7BB7D85D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4" w:line="265" w:lineRule="auto"/>
      <w:ind w:left="10" w:right="76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E9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png"/><Relationship Id="rId21" Type="http://schemas.openxmlformats.org/officeDocument/2006/relationships/image" Target="media/image3.png"/><Relationship Id="rId42" Type="http://schemas.openxmlformats.org/officeDocument/2006/relationships/image" Target="media/image24.png"/><Relationship Id="rId47" Type="http://schemas.openxmlformats.org/officeDocument/2006/relationships/image" Target="media/image29.png"/><Relationship Id="rId63" Type="http://schemas.openxmlformats.org/officeDocument/2006/relationships/image" Target="media/image45.png"/><Relationship Id="rId68" Type="http://schemas.openxmlformats.org/officeDocument/2006/relationships/image" Target="media/image50.png"/><Relationship Id="rId84" Type="http://schemas.openxmlformats.org/officeDocument/2006/relationships/image" Target="media/image66.png"/><Relationship Id="rId89" Type="http://schemas.openxmlformats.org/officeDocument/2006/relationships/header" Target="header7.xml"/><Relationship Id="rId16" Type="http://schemas.openxmlformats.org/officeDocument/2006/relationships/footer" Target="footer4.xml"/><Relationship Id="rId11" Type="http://schemas.openxmlformats.org/officeDocument/2006/relationships/footer" Target="footer2.xm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53" Type="http://schemas.openxmlformats.org/officeDocument/2006/relationships/image" Target="media/image35.png"/><Relationship Id="rId58" Type="http://schemas.openxmlformats.org/officeDocument/2006/relationships/image" Target="media/image40.png"/><Relationship Id="rId74" Type="http://schemas.openxmlformats.org/officeDocument/2006/relationships/image" Target="media/image56.png"/><Relationship Id="rId79" Type="http://schemas.openxmlformats.org/officeDocument/2006/relationships/image" Target="media/image61.png"/><Relationship Id="rId5" Type="http://schemas.openxmlformats.org/officeDocument/2006/relationships/footnotes" Target="footnotes.xml"/><Relationship Id="rId90" Type="http://schemas.openxmlformats.org/officeDocument/2006/relationships/header" Target="header8.xml"/><Relationship Id="rId95" Type="http://schemas.openxmlformats.org/officeDocument/2006/relationships/fontTable" Target="fontTable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43" Type="http://schemas.openxmlformats.org/officeDocument/2006/relationships/image" Target="media/image25.png"/><Relationship Id="rId48" Type="http://schemas.openxmlformats.org/officeDocument/2006/relationships/image" Target="media/image30.png"/><Relationship Id="rId64" Type="http://schemas.openxmlformats.org/officeDocument/2006/relationships/image" Target="media/image46.png"/><Relationship Id="rId69" Type="http://schemas.openxmlformats.org/officeDocument/2006/relationships/image" Target="media/image51.png"/><Relationship Id="rId8" Type="http://schemas.openxmlformats.org/officeDocument/2006/relationships/header" Target="header1.xml"/><Relationship Id="rId51" Type="http://schemas.openxmlformats.org/officeDocument/2006/relationships/image" Target="media/image33.png"/><Relationship Id="rId72" Type="http://schemas.openxmlformats.org/officeDocument/2006/relationships/image" Target="media/image54.png"/><Relationship Id="rId80" Type="http://schemas.openxmlformats.org/officeDocument/2006/relationships/image" Target="media/image62.png"/><Relationship Id="rId85" Type="http://schemas.openxmlformats.org/officeDocument/2006/relationships/image" Target="media/image67.png"/><Relationship Id="rId93" Type="http://schemas.openxmlformats.org/officeDocument/2006/relationships/header" Target="header9.xm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8.png"/><Relationship Id="rId59" Type="http://schemas.openxmlformats.org/officeDocument/2006/relationships/image" Target="media/image41.png"/><Relationship Id="rId67" Type="http://schemas.openxmlformats.org/officeDocument/2006/relationships/image" Target="media/image49.png"/><Relationship Id="rId20" Type="http://schemas.openxmlformats.org/officeDocument/2006/relationships/image" Target="media/image2.png"/><Relationship Id="rId41" Type="http://schemas.openxmlformats.org/officeDocument/2006/relationships/image" Target="media/image23.png"/><Relationship Id="rId54" Type="http://schemas.openxmlformats.org/officeDocument/2006/relationships/image" Target="media/image36.png"/><Relationship Id="rId62" Type="http://schemas.openxmlformats.org/officeDocument/2006/relationships/image" Target="media/image44.png"/><Relationship Id="rId70" Type="http://schemas.openxmlformats.org/officeDocument/2006/relationships/image" Target="media/image52.png"/><Relationship Id="rId75" Type="http://schemas.openxmlformats.org/officeDocument/2006/relationships/image" Target="media/image57.png"/><Relationship Id="rId83" Type="http://schemas.openxmlformats.org/officeDocument/2006/relationships/image" Target="media/image65.png"/><Relationship Id="rId88" Type="http://schemas.openxmlformats.org/officeDocument/2006/relationships/image" Target="media/image70.png"/><Relationship Id="rId91" Type="http://schemas.openxmlformats.org/officeDocument/2006/relationships/footer" Target="footer7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5.xm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image" Target="media/image31.png"/><Relationship Id="rId57" Type="http://schemas.openxmlformats.org/officeDocument/2006/relationships/image" Target="media/image39.png"/><Relationship Id="rId10" Type="http://schemas.openxmlformats.org/officeDocument/2006/relationships/footer" Target="footer1.xml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52" Type="http://schemas.openxmlformats.org/officeDocument/2006/relationships/image" Target="media/image34.png"/><Relationship Id="rId60" Type="http://schemas.openxmlformats.org/officeDocument/2006/relationships/image" Target="media/image42.png"/><Relationship Id="rId65" Type="http://schemas.openxmlformats.org/officeDocument/2006/relationships/image" Target="media/image47.png"/><Relationship Id="rId73" Type="http://schemas.openxmlformats.org/officeDocument/2006/relationships/image" Target="media/image55.png"/><Relationship Id="rId78" Type="http://schemas.openxmlformats.org/officeDocument/2006/relationships/image" Target="media/image60.png"/><Relationship Id="rId81" Type="http://schemas.openxmlformats.org/officeDocument/2006/relationships/image" Target="media/image63.png"/><Relationship Id="rId86" Type="http://schemas.openxmlformats.org/officeDocument/2006/relationships/image" Target="media/image68.png"/><Relationship Id="rId9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9" Type="http://schemas.openxmlformats.org/officeDocument/2006/relationships/image" Target="media/image21.png"/><Relationship Id="rId34" Type="http://schemas.openxmlformats.org/officeDocument/2006/relationships/image" Target="media/image16.png"/><Relationship Id="rId50" Type="http://schemas.openxmlformats.org/officeDocument/2006/relationships/image" Target="media/image32.png"/><Relationship Id="rId55" Type="http://schemas.openxmlformats.org/officeDocument/2006/relationships/image" Target="media/image37.png"/><Relationship Id="rId76" Type="http://schemas.openxmlformats.org/officeDocument/2006/relationships/image" Target="media/image58.png"/><Relationship Id="rId7" Type="http://schemas.openxmlformats.org/officeDocument/2006/relationships/image" Target="media/image1.png"/><Relationship Id="rId71" Type="http://schemas.openxmlformats.org/officeDocument/2006/relationships/image" Target="media/image53.png"/><Relationship Id="rId92" Type="http://schemas.openxmlformats.org/officeDocument/2006/relationships/footer" Target="footer8.xml"/><Relationship Id="rId2" Type="http://schemas.openxmlformats.org/officeDocument/2006/relationships/styles" Target="styles.xml"/><Relationship Id="rId29" Type="http://schemas.openxmlformats.org/officeDocument/2006/relationships/image" Target="media/image11.png"/><Relationship Id="rId24" Type="http://schemas.openxmlformats.org/officeDocument/2006/relationships/image" Target="media/image6.pn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66" Type="http://schemas.openxmlformats.org/officeDocument/2006/relationships/image" Target="media/image48.png"/><Relationship Id="rId87" Type="http://schemas.openxmlformats.org/officeDocument/2006/relationships/image" Target="media/image69.png"/><Relationship Id="rId61" Type="http://schemas.openxmlformats.org/officeDocument/2006/relationships/image" Target="media/image43.png"/><Relationship Id="rId82" Type="http://schemas.openxmlformats.org/officeDocument/2006/relationships/image" Target="media/image64.png"/><Relationship Id="rId19" Type="http://schemas.openxmlformats.org/officeDocument/2006/relationships/footer" Target="footer6.xml"/><Relationship Id="rId14" Type="http://schemas.openxmlformats.org/officeDocument/2006/relationships/header" Target="header4.xml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56" Type="http://schemas.openxmlformats.org/officeDocument/2006/relationships/image" Target="media/image38.png"/><Relationship Id="rId77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6073</Words>
  <Characters>34617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40609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admin</dc:creator>
  <cp:keywords/>
  <cp:lastModifiedBy>DogNellaf</cp:lastModifiedBy>
  <cp:revision>7</cp:revision>
  <dcterms:created xsi:type="dcterms:W3CDTF">2024-05-07T11:51:00Z</dcterms:created>
  <dcterms:modified xsi:type="dcterms:W3CDTF">2024-05-10T11:59:00Z</dcterms:modified>
</cp:coreProperties>
</file>